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84995" w14:textId="77777777" w:rsidR="00245464" w:rsidRPr="00F7115C" w:rsidRDefault="00245464" w:rsidP="00245464">
      <w:pPr>
        <w:spacing w:after="0" w:line="240" w:lineRule="auto"/>
        <w:jc w:val="center"/>
        <w:rPr>
          <w:rFonts w:ascii="Times New Roman" w:eastAsia="Times New Roman" w:hAnsi="Times New Roman" w:cs="Times New Roman"/>
          <w:sz w:val="24"/>
          <w:szCs w:val="24"/>
        </w:rPr>
      </w:pPr>
      <w:r w:rsidRPr="00F7115C">
        <w:rPr>
          <w:rFonts w:ascii="Arial" w:eastAsia="Times New Roman" w:hAnsi="Arial" w:cs="Arial"/>
          <w:noProof/>
          <w:color w:val="000000"/>
          <w:bdr w:val="none" w:sz="0" w:space="0" w:color="auto" w:frame="1"/>
        </w:rPr>
        <w:drawing>
          <wp:inline distT="0" distB="0" distL="0" distR="0" wp14:anchorId="72B9CF5A" wp14:editId="5D54B5F7">
            <wp:extent cx="1204145" cy="12041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0800000" flipV="1">
                      <a:off x="0" y="0"/>
                      <a:ext cx="1223080" cy="1223080"/>
                    </a:xfrm>
                    <a:prstGeom prst="rect">
                      <a:avLst/>
                    </a:prstGeom>
                    <a:noFill/>
                    <a:ln>
                      <a:noFill/>
                    </a:ln>
                  </pic:spPr>
                </pic:pic>
              </a:graphicData>
            </a:graphic>
          </wp:inline>
        </w:drawing>
      </w:r>
    </w:p>
    <w:p w14:paraId="043BAAF4" w14:textId="77777777" w:rsidR="00245464" w:rsidRPr="00F7115C" w:rsidRDefault="00245464" w:rsidP="00245464">
      <w:pPr>
        <w:spacing w:after="0" w:line="240" w:lineRule="auto"/>
        <w:jc w:val="center"/>
        <w:rPr>
          <w:rFonts w:ascii="Times New Roman" w:eastAsia="Times New Roman" w:hAnsi="Times New Roman" w:cs="Times New Roman"/>
          <w:b/>
          <w:bCs/>
          <w:sz w:val="24"/>
          <w:szCs w:val="24"/>
        </w:rPr>
      </w:pPr>
      <w:r w:rsidRPr="00480119">
        <w:rPr>
          <w:rFonts w:ascii="Arial" w:eastAsia="Times New Roman" w:hAnsi="Arial" w:cs="Arial"/>
          <w:b/>
          <w:bCs/>
          <w:sz w:val="34"/>
          <w:szCs w:val="34"/>
        </w:rPr>
        <w:t xml:space="preserve">Department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Science</w:t>
      </w:r>
    </w:p>
    <w:p w14:paraId="001A139C" w14:textId="77777777" w:rsidR="00245464" w:rsidRDefault="00245464" w:rsidP="00245464">
      <w:pPr>
        <w:spacing w:after="0" w:line="240" w:lineRule="auto"/>
        <w:jc w:val="center"/>
        <w:rPr>
          <w:rFonts w:ascii="Arial" w:eastAsia="Times New Roman" w:hAnsi="Arial" w:cs="Arial"/>
          <w:b/>
          <w:bCs/>
          <w:sz w:val="34"/>
          <w:szCs w:val="34"/>
        </w:rPr>
      </w:pPr>
      <w:r w:rsidRPr="00480119">
        <w:rPr>
          <w:rFonts w:ascii="Arial" w:eastAsia="Times New Roman" w:hAnsi="Arial" w:cs="Arial"/>
          <w:b/>
          <w:bCs/>
          <w:sz w:val="34"/>
          <w:szCs w:val="34"/>
        </w:rPr>
        <w:t xml:space="preserve">National University </w:t>
      </w:r>
      <w:proofErr w:type="gramStart"/>
      <w:r w:rsidRPr="00480119">
        <w:rPr>
          <w:rFonts w:ascii="Arial" w:eastAsia="Times New Roman" w:hAnsi="Arial" w:cs="Arial"/>
          <w:b/>
          <w:bCs/>
          <w:sz w:val="34"/>
          <w:szCs w:val="34"/>
        </w:rPr>
        <w:t>Of</w:t>
      </w:r>
      <w:proofErr w:type="gramEnd"/>
      <w:r w:rsidRPr="00480119">
        <w:rPr>
          <w:rFonts w:ascii="Arial" w:eastAsia="Times New Roman" w:hAnsi="Arial" w:cs="Arial"/>
          <w:b/>
          <w:bCs/>
          <w:sz w:val="34"/>
          <w:szCs w:val="34"/>
        </w:rPr>
        <w:t xml:space="preserve"> Computer And Emerging Sciences</w:t>
      </w:r>
      <w:r>
        <w:rPr>
          <w:rFonts w:ascii="Arial" w:eastAsia="Times New Roman" w:hAnsi="Arial" w:cs="Arial"/>
          <w:b/>
          <w:bCs/>
          <w:sz w:val="34"/>
          <w:szCs w:val="34"/>
        </w:rPr>
        <w:t>.</w:t>
      </w:r>
    </w:p>
    <w:p w14:paraId="036EE74C" w14:textId="77777777" w:rsidR="00245464" w:rsidRDefault="00245464" w:rsidP="00245464">
      <w:pPr>
        <w:spacing w:after="0" w:line="240" w:lineRule="auto"/>
        <w:jc w:val="center"/>
        <w:rPr>
          <w:rStyle w:val="IntenseReference"/>
          <w:color w:val="auto"/>
          <w:sz w:val="74"/>
          <w:szCs w:val="74"/>
        </w:rPr>
      </w:pPr>
    </w:p>
    <w:p w14:paraId="50ABF4C0" w14:textId="77777777" w:rsidR="00245464" w:rsidRPr="00245464" w:rsidRDefault="00245464" w:rsidP="00245464">
      <w:pPr>
        <w:spacing w:after="0" w:line="240" w:lineRule="auto"/>
        <w:jc w:val="center"/>
        <w:rPr>
          <w:rStyle w:val="IntenseReference"/>
          <w:color w:val="000000" w:themeColor="text1"/>
          <w:sz w:val="74"/>
          <w:szCs w:val="74"/>
        </w:rPr>
      </w:pPr>
      <w:r w:rsidRPr="00245464">
        <w:rPr>
          <w:rStyle w:val="IntenseReference"/>
          <w:color w:val="000000" w:themeColor="text1"/>
          <w:sz w:val="74"/>
          <w:szCs w:val="74"/>
        </w:rPr>
        <w:t>THE DECORUM</w:t>
      </w:r>
    </w:p>
    <w:p w14:paraId="6FD93D0E" w14:textId="77777777" w:rsidR="00245464" w:rsidRPr="00245464" w:rsidRDefault="00245464" w:rsidP="00245464">
      <w:pPr>
        <w:spacing w:after="0" w:line="240" w:lineRule="auto"/>
        <w:jc w:val="center"/>
        <w:rPr>
          <w:rStyle w:val="IntenseReference"/>
          <w:color w:val="000000" w:themeColor="text1"/>
          <w:sz w:val="46"/>
          <w:szCs w:val="46"/>
        </w:rPr>
      </w:pPr>
    </w:p>
    <w:p w14:paraId="7C082AD5" w14:textId="77777777" w:rsidR="00245464" w:rsidRPr="00245464" w:rsidRDefault="00245464" w:rsidP="00245464">
      <w:pPr>
        <w:spacing w:after="0" w:line="240" w:lineRule="auto"/>
        <w:jc w:val="center"/>
        <w:rPr>
          <w:rStyle w:val="IntenseReference"/>
          <w:color w:val="000000" w:themeColor="text1"/>
          <w:sz w:val="30"/>
          <w:szCs w:val="30"/>
        </w:rPr>
      </w:pPr>
    </w:p>
    <w:p w14:paraId="60602B2F" w14:textId="77777777" w:rsidR="00245464" w:rsidRPr="00245464" w:rsidRDefault="00245464" w:rsidP="00245464">
      <w:pPr>
        <w:spacing w:after="0" w:line="240" w:lineRule="auto"/>
        <w:jc w:val="center"/>
        <w:rPr>
          <w:rStyle w:val="IntenseReference"/>
          <w:color w:val="000000" w:themeColor="text1"/>
          <w:sz w:val="44"/>
          <w:szCs w:val="44"/>
        </w:rPr>
      </w:pPr>
      <w:r w:rsidRPr="00245464">
        <w:rPr>
          <w:rStyle w:val="IntenseReference"/>
          <w:color w:val="000000" w:themeColor="text1"/>
          <w:sz w:val="44"/>
          <w:szCs w:val="44"/>
        </w:rPr>
        <w:t>Team Members:</w:t>
      </w:r>
    </w:p>
    <w:p w14:paraId="64658303" w14:textId="77777777" w:rsidR="00245464" w:rsidRPr="00245464" w:rsidRDefault="00245464" w:rsidP="00245464">
      <w:pPr>
        <w:spacing w:after="0" w:line="240" w:lineRule="auto"/>
        <w:jc w:val="center"/>
        <w:rPr>
          <w:rStyle w:val="IntenseReference"/>
          <w:color w:val="000000" w:themeColor="text1"/>
          <w:sz w:val="30"/>
          <w:szCs w:val="30"/>
        </w:rPr>
      </w:pPr>
    </w:p>
    <w:p w14:paraId="255FFB3C" w14:textId="77777777" w:rsidR="00245464" w:rsidRPr="00245464" w:rsidRDefault="00245464" w:rsidP="00245464">
      <w:pPr>
        <w:spacing w:after="0" w:line="240" w:lineRule="auto"/>
        <w:jc w:val="center"/>
        <w:rPr>
          <w:rStyle w:val="IntenseReference"/>
          <w:color w:val="000000" w:themeColor="text1"/>
          <w:sz w:val="40"/>
          <w:szCs w:val="40"/>
        </w:rPr>
      </w:pPr>
      <w:r w:rsidRPr="00245464">
        <w:rPr>
          <w:rStyle w:val="IntenseReference"/>
          <w:color w:val="000000" w:themeColor="text1"/>
          <w:sz w:val="40"/>
          <w:szCs w:val="40"/>
        </w:rPr>
        <w:t>Syed Muhammad Aqeel Abbas</w:t>
      </w:r>
    </w:p>
    <w:p w14:paraId="6E35EAE9" w14:textId="77777777" w:rsidR="00245464" w:rsidRPr="00245464" w:rsidRDefault="00245464" w:rsidP="00245464">
      <w:pPr>
        <w:spacing w:after="0" w:line="240" w:lineRule="auto"/>
        <w:jc w:val="center"/>
        <w:rPr>
          <w:rStyle w:val="IntenseReference"/>
          <w:color w:val="000000" w:themeColor="text1"/>
          <w:sz w:val="40"/>
          <w:szCs w:val="40"/>
        </w:rPr>
      </w:pPr>
      <w:r w:rsidRPr="00245464">
        <w:rPr>
          <w:rStyle w:val="IntenseReference"/>
          <w:color w:val="000000" w:themeColor="text1"/>
          <w:sz w:val="40"/>
          <w:szCs w:val="40"/>
        </w:rPr>
        <w:t>17k-3701</w:t>
      </w:r>
    </w:p>
    <w:p w14:paraId="2581DCBD" w14:textId="77777777" w:rsidR="00245464" w:rsidRPr="00245464" w:rsidRDefault="00245464" w:rsidP="00245464">
      <w:pPr>
        <w:spacing w:after="0" w:line="240" w:lineRule="auto"/>
        <w:jc w:val="center"/>
        <w:rPr>
          <w:rStyle w:val="IntenseReference"/>
          <w:color w:val="000000" w:themeColor="text1"/>
          <w:sz w:val="40"/>
          <w:szCs w:val="40"/>
        </w:rPr>
      </w:pPr>
    </w:p>
    <w:p w14:paraId="01FE0E50" w14:textId="77777777" w:rsidR="00245464" w:rsidRPr="00245464" w:rsidRDefault="00245464" w:rsidP="00245464">
      <w:pPr>
        <w:spacing w:after="0" w:line="240" w:lineRule="auto"/>
        <w:jc w:val="center"/>
        <w:rPr>
          <w:rStyle w:val="IntenseReference"/>
          <w:color w:val="000000" w:themeColor="text1"/>
          <w:sz w:val="40"/>
          <w:szCs w:val="40"/>
        </w:rPr>
      </w:pPr>
      <w:proofErr w:type="spellStart"/>
      <w:r w:rsidRPr="00245464">
        <w:rPr>
          <w:rStyle w:val="IntenseReference"/>
          <w:color w:val="000000" w:themeColor="text1"/>
          <w:sz w:val="40"/>
          <w:szCs w:val="40"/>
        </w:rPr>
        <w:t>Muneeb</w:t>
      </w:r>
      <w:proofErr w:type="spellEnd"/>
      <w:r w:rsidRPr="00245464">
        <w:rPr>
          <w:rStyle w:val="IntenseReference"/>
          <w:color w:val="000000" w:themeColor="text1"/>
          <w:sz w:val="40"/>
          <w:szCs w:val="40"/>
        </w:rPr>
        <w:t xml:space="preserve"> Ul Hasan</w:t>
      </w:r>
    </w:p>
    <w:p w14:paraId="0A77C9C4" w14:textId="77777777" w:rsidR="00245464" w:rsidRPr="00245464" w:rsidRDefault="00245464" w:rsidP="00245464">
      <w:pPr>
        <w:spacing w:after="0" w:line="240" w:lineRule="auto"/>
        <w:jc w:val="center"/>
        <w:rPr>
          <w:rStyle w:val="IntenseReference"/>
          <w:color w:val="000000" w:themeColor="text1"/>
          <w:sz w:val="40"/>
          <w:szCs w:val="40"/>
        </w:rPr>
      </w:pPr>
      <w:r w:rsidRPr="00245464">
        <w:rPr>
          <w:rStyle w:val="IntenseReference"/>
          <w:color w:val="000000" w:themeColor="text1"/>
          <w:sz w:val="40"/>
          <w:szCs w:val="40"/>
        </w:rPr>
        <w:t>17k-3717</w:t>
      </w:r>
    </w:p>
    <w:p w14:paraId="3084083F" w14:textId="77777777" w:rsidR="00245464" w:rsidRPr="00245464" w:rsidRDefault="00245464" w:rsidP="00245464">
      <w:pPr>
        <w:spacing w:after="0" w:line="240" w:lineRule="auto"/>
        <w:jc w:val="center"/>
        <w:rPr>
          <w:rStyle w:val="IntenseReference"/>
          <w:color w:val="000000" w:themeColor="text1"/>
          <w:sz w:val="40"/>
          <w:szCs w:val="40"/>
        </w:rPr>
      </w:pPr>
    </w:p>
    <w:p w14:paraId="543D3184" w14:textId="77777777" w:rsidR="00245464" w:rsidRPr="00245464" w:rsidRDefault="00245464" w:rsidP="00245464">
      <w:pPr>
        <w:spacing w:after="0" w:line="240" w:lineRule="auto"/>
        <w:jc w:val="center"/>
        <w:rPr>
          <w:rStyle w:val="IntenseReference"/>
          <w:color w:val="000000" w:themeColor="text1"/>
          <w:sz w:val="40"/>
          <w:szCs w:val="40"/>
        </w:rPr>
      </w:pPr>
      <w:r w:rsidRPr="00245464">
        <w:rPr>
          <w:rStyle w:val="IntenseReference"/>
          <w:color w:val="000000" w:themeColor="text1"/>
          <w:sz w:val="40"/>
          <w:szCs w:val="40"/>
        </w:rPr>
        <w:t>Muhammad Furqan</w:t>
      </w:r>
    </w:p>
    <w:p w14:paraId="4AA18156" w14:textId="77777777" w:rsidR="00245464" w:rsidRPr="00245464" w:rsidRDefault="00245464" w:rsidP="00245464">
      <w:pPr>
        <w:spacing w:after="0" w:line="240" w:lineRule="auto"/>
        <w:jc w:val="center"/>
        <w:rPr>
          <w:rStyle w:val="IntenseReference"/>
          <w:color w:val="000000" w:themeColor="text1"/>
          <w:sz w:val="40"/>
          <w:szCs w:val="40"/>
        </w:rPr>
      </w:pPr>
      <w:r w:rsidRPr="00245464">
        <w:rPr>
          <w:rStyle w:val="IntenseReference"/>
          <w:color w:val="000000" w:themeColor="text1"/>
          <w:sz w:val="40"/>
          <w:szCs w:val="40"/>
        </w:rPr>
        <w:t>17k-3836</w:t>
      </w:r>
    </w:p>
    <w:p w14:paraId="30EBA373" w14:textId="77777777" w:rsidR="00245464" w:rsidRPr="00245464" w:rsidRDefault="00245464" w:rsidP="00245464">
      <w:pPr>
        <w:spacing w:after="240" w:line="240" w:lineRule="auto"/>
        <w:jc w:val="center"/>
        <w:rPr>
          <w:rStyle w:val="IntenseReference"/>
          <w:color w:val="000000" w:themeColor="text1"/>
          <w:sz w:val="30"/>
          <w:szCs w:val="30"/>
        </w:rPr>
      </w:pPr>
    </w:p>
    <w:p w14:paraId="5AEA3922" w14:textId="77777777" w:rsidR="00245464" w:rsidRPr="00245464" w:rsidRDefault="00245464" w:rsidP="00245464">
      <w:pPr>
        <w:spacing w:after="240" w:line="240" w:lineRule="auto"/>
        <w:jc w:val="center"/>
        <w:rPr>
          <w:rStyle w:val="IntenseReference"/>
          <w:color w:val="000000" w:themeColor="text1"/>
          <w:sz w:val="16"/>
          <w:szCs w:val="16"/>
        </w:rPr>
      </w:pPr>
    </w:p>
    <w:p w14:paraId="669EBCB1" w14:textId="1AE7C3E6" w:rsidR="00245464" w:rsidRDefault="00666D07" w:rsidP="00245464">
      <w:pPr>
        <w:spacing w:after="0" w:line="240" w:lineRule="auto"/>
        <w:jc w:val="center"/>
        <w:rPr>
          <w:rStyle w:val="IntenseReference"/>
          <w:color w:val="000000" w:themeColor="text1"/>
          <w:sz w:val="44"/>
          <w:szCs w:val="44"/>
        </w:rPr>
      </w:pPr>
      <w:r>
        <w:rPr>
          <w:rStyle w:val="IntenseReference"/>
          <w:color w:val="000000" w:themeColor="text1"/>
          <w:sz w:val="44"/>
          <w:szCs w:val="44"/>
        </w:rPr>
        <w:t>Dr</w:t>
      </w:r>
      <w:r w:rsidR="00245464" w:rsidRPr="00245464">
        <w:rPr>
          <w:rStyle w:val="IntenseReference"/>
          <w:color w:val="000000" w:themeColor="text1"/>
          <w:sz w:val="44"/>
          <w:szCs w:val="44"/>
        </w:rPr>
        <w:t xml:space="preserve"> Fahad Samad </w:t>
      </w:r>
      <w:r w:rsidR="00245464">
        <w:rPr>
          <w:rStyle w:val="IntenseReference"/>
          <w:color w:val="000000" w:themeColor="text1"/>
          <w:sz w:val="44"/>
          <w:szCs w:val="44"/>
        </w:rPr>
        <w:t>–</w:t>
      </w:r>
      <w:r w:rsidR="00245464" w:rsidRPr="00245464">
        <w:rPr>
          <w:rStyle w:val="IntenseReference"/>
          <w:color w:val="000000" w:themeColor="text1"/>
          <w:sz w:val="44"/>
          <w:szCs w:val="44"/>
        </w:rPr>
        <w:t xml:space="preserve"> Signature</w:t>
      </w:r>
    </w:p>
    <w:p w14:paraId="28CBB179" w14:textId="7E6F2DE2" w:rsidR="00245464" w:rsidRDefault="00245464" w:rsidP="00594CDD">
      <w:pPr>
        <w:spacing w:after="0" w:line="240" w:lineRule="auto"/>
        <w:jc w:val="both"/>
        <w:textAlignment w:val="baseline"/>
        <w:rPr>
          <w:rStyle w:val="IntenseReference"/>
          <w:color w:val="000000" w:themeColor="text1"/>
          <w:sz w:val="44"/>
          <w:szCs w:val="44"/>
        </w:rPr>
      </w:pPr>
    </w:p>
    <w:p w14:paraId="0A402087" w14:textId="77777777" w:rsidR="00594CDD" w:rsidRPr="00594CDD" w:rsidRDefault="00594CDD" w:rsidP="00594CDD">
      <w:pPr>
        <w:spacing w:after="0" w:line="240" w:lineRule="auto"/>
        <w:jc w:val="both"/>
        <w:textAlignment w:val="baseline"/>
        <w:rPr>
          <w:rFonts w:ascii="Helvetica" w:hAnsi="Helvetica" w:cs="Helvetica"/>
          <w:sz w:val="20"/>
          <w:szCs w:val="20"/>
          <w:shd w:val="clear" w:color="auto" w:fill="FFFFFF"/>
        </w:rPr>
      </w:pPr>
    </w:p>
    <w:p w14:paraId="7D813BDE" w14:textId="14CCF6B6" w:rsidR="00FB5EAA" w:rsidRDefault="00245464" w:rsidP="00EE1312">
      <w:pPr>
        <w:pStyle w:val="ListParagraph"/>
        <w:spacing w:after="0" w:line="240" w:lineRule="auto"/>
        <w:jc w:val="center"/>
        <w:textAlignment w:val="baseline"/>
        <w:rPr>
          <w:rFonts w:eastAsia="Times New Roman" w:cstheme="minorHAnsi"/>
          <w:b/>
          <w:bCs/>
          <w:sz w:val="36"/>
          <w:szCs w:val="36"/>
        </w:rPr>
      </w:pPr>
      <w:r w:rsidRPr="00DF0D80">
        <w:rPr>
          <w:rFonts w:eastAsia="Times New Roman" w:cstheme="minorHAnsi"/>
          <w:b/>
          <w:bCs/>
          <w:sz w:val="36"/>
          <w:szCs w:val="36"/>
        </w:rPr>
        <w:lastRenderedPageBreak/>
        <w:t>A</w:t>
      </w:r>
      <w:r>
        <w:rPr>
          <w:rFonts w:eastAsia="Times New Roman" w:cstheme="minorHAnsi"/>
          <w:b/>
          <w:bCs/>
          <w:sz w:val="36"/>
          <w:szCs w:val="36"/>
        </w:rPr>
        <w:t>BSTRACT:</w:t>
      </w:r>
    </w:p>
    <w:p w14:paraId="16216EF9" w14:textId="77777777" w:rsidR="00FB5EAA" w:rsidRPr="00594CDD" w:rsidRDefault="00FB5EAA" w:rsidP="00FB5EAA">
      <w:pPr>
        <w:pStyle w:val="ListParagraph"/>
        <w:spacing w:after="0" w:line="240" w:lineRule="auto"/>
        <w:jc w:val="both"/>
        <w:textAlignment w:val="baseline"/>
        <w:rPr>
          <w:rFonts w:eastAsia="Times New Roman" w:cstheme="minorHAnsi"/>
          <w:b/>
          <w:bCs/>
          <w:sz w:val="20"/>
          <w:szCs w:val="20"/>
        </w:rPr>
      </w:pPr>
    </w:p>
    <w:p w14:paraId="36A8D8EB" w14:textId="61E2A95C" w:rsidR="00245464" w:rsidRDefault="00245464" w:rsidP="00FB5EAA">
      <w:pPr>
        <w:pStyle w:val="ListParagraph"/>
        <w:spacing w:after="0" w:line="240" w:lineRule="auto"/>
        <w:jc w:val="both"/>
        <w:textAlignment w:val="baseline"/>
        <w:rPr>
          <w:rFonts w:eastAsia="Times New Roman" w:cstheme="minorHAnsi"/>
          <w:sz w:val="28"/>
          <w:szCs w:val="28"/>
        </w:rPr>
      </w:pPr>
      <w:r w:rsidRPr="00FB5EAA">
        <w:rPr>
          <w:rFonts w:eastAsia="Times New Roman" w:cstheme="minorHAnsi"/>
          <w:sz w:val="28"/>
          <w:szCs w:val="28"/>
        </w:rPr>
        <w:t>This enables customers to search, detect and position 3D objects via AR technology in the real environment. This app will address the existing problem by which consumers had to go to showrooms and try to imagine how each product  would fit into their place. However, this our app will allow customers to insert their e-commerce products that looks lifelike into their places before buying the actual furniture.</w:t>
      </w:r>
    </w:p>
    <w:p w14:paraId="4F88160C" w14:textId="32C2AC38" w:rsidR="00FB5EAA" w:rsidRDefault="00FB5EAA" w:rsidP="00FB5EAA">
      <w:pPr>
        <w:pStyle w:val="ListParagraph"/>
        <w:spacing w:after="0" w:line="240" w:lineRule="auto"/>
        <w:jc w:val="both"/>
        <w:textAlignment w:val="baseline"/>
        <w:rPr>
          <w:rFonts w:eastAsia="Times New Roman" w:cstheme="minorHAnsi"/>
          <w:sz w:val="28"/>
          <w:szCs w:val="28"/>
        </w:rPr>
      </w:pPr>
    </w:p>
    <w:p w14:paraId="71559C5C" w14:textId="0BE6991C" w:rsidR="00FB5EAA" w:rsidRDefault="00FB5EAA" w:rsidP="00FB5EAA">
      <w:pPr>
        <w:pStyle w:val="ListParagraph"/>
        <w:numPr>
          <w:ilvl w:val="0"/>
          <w:numId w:val="2"/>
        </w:numPr>
        <w:spacing w:after="0" w:line="240" w:lineRule="auto"/>
        <w:ind w:left="720" w:hanging="630"/>
        <w:jc w:val="both"/>
        <w:textAlignment w:val="baseline"/>
        <w:rPr>
          <w:rFonts w:eastAsia="Times New Roman" w:cstheme="minorHAnsi"/>
          <w:b/>
          <w:bCs/>
          <w:sz w:val="36"/>
          <w:szCs w:val="36"/>
        </w:rPr>
      </w:pPr>
      <w:r>
        <w:rPr>
          <w:rFonts w:eastAsia="Times New Roman" w:cstheme="minorHAnsi"/>
          <w:b/>
          <w:bCs/>
          <w:sz w:val="36"/>
          <w:szCs w:val="36"/>
        </w:rPr>
        <w:t>INTRODUCTION:</w:t>
      </w:r>
    </w:p>
    <w:p w14:paraId="288C70D5" w14:textId="2ED174EB" w:rsidR="00FB5EAA" w:rsidRPr="00594CDD" w:rsidRDefault="00FB5EAA" w:rsidP="00FB5EAA">
      <w:pPr>
        <w:pStyle w:val="ListParagraph"/>
        <w:spacing w:after="0" w:line="240" w:lineRule="auto"/>
        <w:jc w:val="both"/>
        <w:textAlignment w:val="baseline"/>
        <w:rPr>
          <w:rFonts w:eastAsia="Times New Roman" w:cstheme="minorHAnsi"/>
          <w:b/>
          <w:bCs/>
          <w:sz w:val="16"/>
          <w:szCs w:val="16"/>
        </w:rPr>
      </w:pPr>
    </w:p>
    <w:p w14:paraId="347F3789" w14:textId="2950DCBD" w:rsidR="00FB5EAA" w:rsidRPr="00594CDD" w:rsidRDefault="00FB5EAA" w:rsidP="004B7C52">
      <w:pPr>
        <w:pStyle w:val="ListParagraph"/>
        <w:numPr>
          <w:ilvl w:val="0"/>
          <w:numId w:val="3"/>
        </w:numPr>
        <w:spacing w:after="0" w:line="240" w:lineRule="auto"/>
        <w:ind w:left="720" w:hanging="90"/>
        <w:jc w:val="both"/>
        <w:textAlignment w:val="baseline"/>
        <w:rPr>
          <w:rFonts w:eastAsia="Times New Roman" w:cstheme="minorHAnsi"/>
          <w:b/>
          <w:bCs/>
          <w:sz w:val="32"/>
          <w:szCs w:val="32"/>
        </w:rPr>
      </w:pPr>
      <w:r w:rsidRPr="00594CDD">
        <w:rPr>
          <w:rFonts w:eastAsia="Times New Roman" w:cstheme="minorHAnsi"/>
          <w:b/>
          <w:bCs/>
          <w:sz w:val="32"/>
          <w:szCs w:val="32"/>
        </w:rPr>
        <w:t xml:space="preserve">Need </w:t>
      </w:r>
      <w:proofErr w:type="gramStart"/>
      <w:r w:rsidRPr="00594CDD">
        <w:rPr>
          <w:rFonts w:eastAsia="Times New Roman" w:cstheme="minorHAnsi"/>
          <w:b/>
          <w:bCs/>
          <w:sz w:val="32"/>
          <w:szCs w:val="32"/>
        </w:rPr>
        <w:t>For</w:t>
      </w:r>
      <w:proofErr w:type="gramEnd"/>
      <w:r w:rsidRPr="00594CDD">
        <w:rPr>
          <w:rFonts w:eastAsia="Times New Roman" w:cstheme="minorHAnsi"/>
          <w:b/>
          <w:bCs/>
          <w:sz w:val="32"/>
          <w:szCs w:val="32"/>
        </w:rPr>
        <w:t xml:space="preserve"> Product </w:t>
      </w:r>
    </w:p>
    <w:p w14:paraId="4EECCFF5" w14:textId="77777777" w:rsidR="004B7C52" w:rsidRPr="00594CDD" w:rsidRDefault="004B7C52" w:rsidP="004B7C52">
      <w:pPr>
        <w:spacing w:after="0" w:line="240" w:lineRule="auto"/>
        <w:ind w:left="720"/>
        <w:jc w:val="both"/>
        <w:rPr>
          <w:rFonts w:eastAsia="Times New Roman" w:cstheme="minorHAnsi"/>
          <w:sz w:val="20"/>
          <w:szCs w:val="20"/>
        </w:rPr>
      </w:pPr>
    </w:p>
    <w:p w14:paraId="62EEFDEA" w14:textId="0CCDDF54" w:rsidR="00475555" w:rsidRDefault="008C34EB" w:rsidP="008C34EB">
      <w:pPr>
        <w:pStyle w:val="ListParagraph"/>
        <w:jc w:val="both"/>
        <w:rPr>
          <w:rFonts w:cstheme="minorHAnsi"/>
          <w:color w:val="000000" w:themeColor="text1"/>
          <w:sz w:val="28"/>
          <w:szCs w:val="28"/>
          <w:shd w:val="clear" w:color="auto" w:fill="FFFFFF"/>
        </w:rPr>
      </w:pPr>
      <w:r w:rsidRPr="008C34EB">
        <w:rPr>
          <w:rFonts w:cstheme="minorHAnsi"/>
          <w:color w:val="000000" w:themeColor="text1"/>
          <w:sz w:val="28"/>
          <w:szCs w:val="28"/>
          <w:shd w:val="clear" w:color="auto" w:fill="FFFFFF"/>
        </w:rPr>
        <w:t>Purchasing interior design products often has a problem that consumers may not be satisfied with the products they have bought because they cannot arrange them in their own place before buying them. The aim of this project is to develop an android application called 'DECORUM' using Augmented Reality technology for interior decoration that will help customers visualize how furniture and interior design products will look and fit (to scale) in their home and can also provide details of products to support customer decision-making.</w:t>
      </w:r>
    </w:p>
    <w:p w14:paraId="50FD5B14" w14:textId="77777777" w:rsidR="008C34EB" w:rsidRPr="00594CDD" w:rsidRDefault="008C34EB" w:rsidP="008C34EB">
      <w:pPr>
        <w:pStyle w:val="ListParagraph"/>
        <w:jc w:val="both"/>
        <w:rPr>
          <w:rFonts w:eastAsia="Times New Roman" w:cstheme="minorHAnsi"/>
          <w:b/>
          <w:bCs/>
          <w:sz w:val="20"/>
          <w:szCs w:val="20"/>
        </w:rPr>
      </w:pPr>
    </w:p>
    <w:p w14:paraId="0AE6ABC3" w14:textId="058FD773" w:rsidR="004B7C52" w:rsidRPr="00594CDD" w:rsidRDefault="004B7C52" w:rsidP="004B7C52">
      <w:pPr>
        <w:pStyle w:val="ListParagraph"/>
        <w:numPr>
          <w:ilvl w:val="0"/>
          <w:numId w:val="3"/>
        </w:numPr>
        <w:spacing w:after="0" w:line="240" w:lineRule="auto"/>
        <w:ind w:left="720" w:hanging="90"/>
        <w:rPr>
          <w:rFonts w:eastAsia="Times New Roman" w:cstheme="minorHAnsi"/>
          <w:b/>
          <w:bCs/>
          <w:sz w:val="32"/>
          <w:szCs w:val="32"/>
        </w:rPr>
      </w:pPr>
      <w:r w:rsidRPr="00594CDD">
        <w:rPr>
          <w:rFonts w:eastAsia="Times New Roman" w:cstheme="minorHAnsi"/>
          <w:b/>
          <w:bCs/>
          <w:sz w:val="32"/>
          <w:szCs w:val="32"/>
        </w:rPr>
        <w:t>Associated CS Problems</w:t>
      </w:r>
    </w:p>
    <w:p w14:paraId="7A48F74B" w14:textId="5C43F201" w:rsidR="00475555" w:rsidRPr="00594CDD" w:rsidRDefault="00475555" w:rsidP="008C34EB">
      <w:pPr>
        <w:pStyle w:val="ListParagraph"/>
        <w:spacing w:after="0" w:line="240" w:lineRule="auto"/>
        <w:jc w:val="both"/>
        <w:rPr>
          <w:rFonts w:eastAsia="Times New Roman" w:cstheme="minorHAnsi"/>
          <w:b/>
          <w:bCs/>
          <w:sz w:val="20"/>
          <w:szCs w:val="20"/>
        </w:rPr>
      </w:pPr>
    </w:p>
    <w:p w14:paraId="22E5A768" w14:textId="10CA324A" w:rsidR="004B7C52" w:rsidRDefault="008C34EB" w:rsidP="000114A9">
      <w:pPr>
        <w:spacing w:after="0" w:line="240" w:lineRule="auto"/>
        <w:ind w:left="720"/>
        <w:jc w:val="both"/>
        <w:rPr>
          <w:sz w:val="28"/>
          <w:szCs w:val="28"/>
        </w:rPr>
      </w:pPr>
      <w:r w:rsidRPr="008C34EB">
        <w:rPr>
          <w:sz w:val="28"/>
          <w:szCs w:val="28"/>
        </w:rPr>
        <w:t xml:space="preserve">Instead of going to the physical store to purchase the items, the customer would be able to display the products virtually in their home structure. The customer's basic issue is that </w:t>
      </w:r>
      <w:r w:rsidR="000114A9">
        <w:rPr>
          <w:sz w:val="28"/>
          <w:szCs w:val="28"/>
        </w:rPr>
        <w:t>they</w:t>
      </w:r>
      <w:r w:rsidRPr="008C34EB">
        <w:rPr>
          <w:sz w:val="28"/>
          <w:szCs w:val="28"/>
        </w:rPr>
        <w:t xml:space="preserve"> need to measure and search for the correct size of the product that suits </w:t>
      </w:r>
      <w:r w:rsidR="000114A9">
        <w:rPr>
          <w:sz w:val="28"/>
          <w:szCs w:val="28"/>
        </w:rPr>
        <w:t>their</w:t>
      </w:r>
      <w:r w:rsidRPr="008C34EB">
        <w:rPr>
          <w:sz w:val="28"/>
          <w:szCs w:val="28"/>
        </w:rPr>
        <w:t xml:space="preserve"> home environment</w:t>
      </w:r>
      <w:r w:rsidR="000114A9">
        <w:rPr>
          <w:sz w:val="28"/>
          <w:szCs w:val="28"/>
        </w:rPr>
        <w:t xml:space="preserve"> because</w:t>
      </w:r>
      <w:r w:rsidRPr="008C34EB">
        <w:rPr>
          <w:sz w:val="28"/>
          <w:szCs w:val="28"/>
        </w:rPr>
        <w:t xml:space="preserve"> our application </w:t>
      </w:r>
      <w:r w:rsidR="000114A9">
        <w:rPr>
          <w:sz w:val="28"/>
          <w:szCs w:val="28"/>
        </w:rPr>
        <w:t xml:space="preserve">only </w:t>
      </w:r>
      <w:r w:rsidRPr="008C34EB">
        <w:rPr>
          <w:sz w:val="28"/>
          <w:szCs w:val="28"/>
        </w:rPr>
        <w:t>enables users to see the product they want to buy according to their specifications.</w:t>
      </w:r>
    </w:p>
    <w:p w14:paraId="37F7FC61" w14:textId="77777777" w:rsidR="000114A9" w:rsidRPr="00594CDD" w:rsidRDefault="000114A9" w:rsidP="008C34EB">
      <w:pPr>
        <w:spacing w:after="0" w:line="240" w:lineRule="auto"/>
        <w:jc w:val="both"/>
        <w:rPr>
          <w:rFonts w:eastAsia="Times New Roman" w:cstheme="minorHAnsi"/>
          <w:b/>
          <w:bCs/>
          <w:sz w:val="20"/>
          <w:szCs w:val="20"/>
        </w:rPr>
      </w:pPr>
    </w:p>
    <w:p w14:paraId="541B7DB3" w14:textId="7F9FCBB5" w:rsidR="004B7C52" w:rsidRPr="00594CDD" w:rsidRDefault="004B7C52" w:rsidP="004B7C52">
      <w:pPr>
        <w:pStyle w:val="ListParagraph"/>
        <w:numPr>
          <w:ilvl w:val="0"/>
          <w:numId w:val="3"/>
        </w:numPr>
        <w:spacing w:after="0" w:line="240" w:lineRule="auto"/>
        <w:ind w:left="720" w:hanging="90"/>
        <w:rPr>
          <w:rFonts w:eastAsia="Times New Roman" w:cstheme="minorHAnsi"/>
          <w:b/>
          <w:bCs/>
          <w:sz w:val="32"/>
          <w:szCs w:val="32"/>
        </w:rPr>
      </w:pPr>
      <w:r w:rsidRPr="00594CDD">
        <w:rPr>
          <w:rFonts w:eastAsia="Times New Roman" w:cstheme="minorHAnsi"/>
          <w:b/>
          <w:bCs/>
          <w:sz w:val="32"/>
          <w:szCs w:val="32"/>
        </w:rPr>
        <w:t xml:space="preserve">Benefits </w:t>
      </w:r>
      <w:r w:rsidR="00521BCD" w:rsidRPr="00594CDD">
        <w:rPr>
          <w:rFonts w:eastAsia="Times New Roman" w:cstheme="minorHAnsi"/>
          <w:b/>
          <w:bCs/>
          <w:sz w:val="32"/>
          <w:szCs w:val="32"/>
        </w:rPr>
        <w:t>to</w:t>
      </w:r>
      <w:r w:rsidRPr="00594CDD">
        <w:rPr>
          <w:rFonts w:eastAsia="Times New Roman" w:cstheme="minorHAnsi"/>
          <w:b/>
          <w:bCs/>
          <w:sz w:val="32"/>
          <w:szCs w:val="32"/>
        </w:rPr>
        <w:t xml:space="preserve"> Users</w:t>
      </w:r>
    </w:p>
    <w:p w14:paraId="678779D4" w14:textId="5359B007" w:rsidR="00475555" w:rsidRDefault="00475555" w:rsidP="00475555">
      <w:pPr>
        <w:pStyle w:val="ListParagraph"/>
        <w:spacing w:after="0" w:line="240" w:lineRule="auto"/>
        <w:rPr>
          <w:rFonts w:eastAsia="Times New Roman" w:cstheme="minorHAnsi"/>
          <w:b/>
          <w:bCs/>
          <w:sz w:val="36"/>
          <w:szCs w:val="36"/>
        </w:rPr>
      </w:pPr>
    </w:p>
    <w:p w14:paraId="0786D9FD" w14:textId="4F5D41CF" w:rsidR="00475555" w:rsidRPr="0039634B" w:rsidRDefault="00D92663" w:rsidP="00521BCD">
      <w:pPr>
        <w:pStyle w:val="ListParagraph"/>
        <w:spacing w:after="0" w:line="240" w:lineRule="auto"/>
        <w:jc w:val="both"/>
        <w:rPr>
          <w:sz w:val="28"/>
          <w:szCs w:val="28"/>
        </w:rPr>
      </w:pPr>
      <w:r w:rsidRPr="00D92663">
        <w:rPr>
          <w:sz w:val="28"/>
          <w:szCs w:val="28"/>
        </w:rPr>
        <w:t>In</w:t>
      </w:r>
      <w:r w:rsidR="00521BCD">
        <w:rPr>
          <w:sz w:val="28"/>
          <w:szCs w:val="28"/>
        </w:rPr>
        <w:t xml:space="preserve"> the field of interior designing,</w:t>
      </w:r>
      <w:r w:rsidRPr="00D92663">
        <w:rPr>
          <w:sz w:val="28"/>
          <w:szCs w:val="28"/>
        </w:rPr>
        <w:t xml:space="preserve"> the increased </w:t>
      </w:r>
      <w:r w:rsidR="00521BCD">
        <w:rPr>
          <w:sz w:val="28"/>
          <w:szCs w:val="28"/>
        </w:rPr>
        <w:t xml:space="preserve">augmented </w:t>
      </w:r>
      <w:r w:rsidRPr="00D92663">
        <w:rPr>
          <w:sz w:val="28"/>
          <w:szCs w:val="28"/>
        </w:rPr>
        <w:t xml:space="preserve">reality could not fully take control. Today, people are familiar with the technology and operate smartphones that support AR. Thus, the idea of developing an interior design application leads the designer to be technologically </w:t>
      </w:r>
      <w:r w:rsidRPr="00D92663">
        <w:rPr>
          <w:sz w:val="28"/>
          <w:szCs w:val="28"/>
        </w:rPr>
        <w:lastRenderedPageBreak/>
        <w:t>advanced.</w:t>
      </w:r>
      <w:r w:rsidR="00521BCD" w:rsidRPr="0039634B">
        <w:rPr>
          <w:sz w:val="28"/>
          <w:szCs w:val="28"/>
        </w:rPr>
        <w:t xml:space="preserve"> </w:t>
      </w:r>
      <w:r w:rsidR="00475555" w:rsidRPr="0039634B">
        <w:rPr>
          <w:sz w:val="28"/>
          <w:szCs w:val="28"/>
        </w:rPr>
        <w:t>Moreover, our app ‘DECORUM’ aims to achieve several other objectives which are as follows:</w:t>
      </w:r>
    </w:p>
    <w:p w14:paraId="2D001F78" w14:textId="78C40686" w:rsidR="00475555" w:rsidRDefault="00475555" w:rsidP="00475555">
      <w:pPr>
        <w:pStyle w:val="ListParagraph"/>
        <w:spacing w:after="0" w:line="240" w:lineRule="auto"/>
      </w:pPr>
    </w:p>
    <w:p w14:paraId="58EC8D1E" w14:textId="1B4190B9" w:rsidR="00521BCD" w:rsidRDefault="00521BCD" w:rsidP="00475555">
      <w:pPr>
        <w:pStyle w:val="ListParagraph"/>
        <w:numPr>
          <w:ilvl w:val="0"/>
          <w:numId w:val="4"/>
        </w:numPr>
        <w:spacing w:after="0" w:line="240" w:lineRule="auto"/>
        <w:jc w:val="both"/>
        <w:rPr>
          <w:sz w:val="28"/>
          <w:szCs w:val="28"/>
        </w:rPr>
      </w:pPr>
      <w:r w:rsidRPr="00521BCD">
        <w:rPr>
          <w:b/>
          <w:bCs/>
          <w:sz w:val="28"/>
          <w:szCs w:val="28"/>
        </w:rPr>
        <w:t>Improve customer’s experience in online shopping:</w:t>
      </w:r>
      <w:r w:rsidR="00475555" w:rsidRPr="00521BCD">
        <w:rPr>
          <w:sz w:val="28"/>
          <w:szCs w:val="28"/>
        </w:rPr>
        <w:t xml:space="preserve"> </w:t>
      </w:r>
      <w:r w:rsidRPr="00521BCD">
        <w:rPr>
          <w:sz w:val="28"/>
          <w:szCs w:val="28"/>
        </w:rPr>
        <w:t xml:space="preserve">The project aims at providing the use of their smartphones to customers with a realistic picture of the furniture. </w:t>
      </w:r>
      <w:r w:rsidR="00B81A49" w:rsidRPr="00521BCD">
        <w:rPr>
          <w:sz w:val="28"/>
          <w:szCs w:val="28"/>
        </w:rPr>
        <w:t>Therefore,</w:t>
      </w:r>
      <w:r w:rsidRPr="00521BCD">
        <w:rPr>
          <w:sz w:val="28"/>
          <w:szCs w:val="28"/>
        </w:rPr>
        <w:t xml:space="preserve"> the user can then </w:t>
      </w:r>
      <w:r>
        <w:rPr>
          <w:sz w:val="28"/>
          <w:szCs w:val="28"/>
        </w:rPr>
        <w:t>open</w:t>
      </w:r>
      <w:r w:rsidRPr="00521BCD">
        <w:rPr>
          <w:sz w:val="28"/>
          <w:szCs w:val="28"/>
        </w:rPr>
        <w:t xml:space="preserve"> the camera on the smartphone to see the selected product in </w:t>
      </w:r>
      <w:r>
        <w:rPr>
          <w:sz w:val="28"/>
          <w:szCs w:val="28"/>
        </w:rPr>
        <w:t>AR</w:t>
      </w:r>
      <w:r w:rsidRPr="00521BCD">
        <w:rPr>
          <w:sz w:val="28"/>
          <w:szCs w:val="28"/>
        </w:rPr>
        <w:t xml:space="preserve"> from </w:t>
      </w:r>
      <w:r>
        <w:rPr>
          <w:sz w:val="28"/>
          <w:szCs w:val="28"/>
        </w:rPr>
        <w:t>the</w:t>
      </w:r>
      <w:r w:rsidRPr="00521BCD">
        <w:rPr>
          <w:sz w:val="28"/>
          <w:szCs w:val="28"/>
        </w:rPr>
        <w:t xml:space="preserve"> list. Users can therefore immediately see how well the product is and whether it meets their needs and preferences, without the hassle of going to showrooms or travelling out.</w:t>
      </w:r>
    </w:p>
    <w:p w14:paraId="133B2AE8" w14:textId="6E699612" w:rsidR="00475555" w:rsidRPr="00521BCD" w:rsidRDefault="00B81A49" w:rsidP="00475555">
      <w:pPr>
        <w:pStyle w:val="ListParagraph"/>
        <w:numPr>
          <w:ilvl w:val="0"/>
          <w:numId w:val="4"/>
        </w:numPr>
        <w:spacing w:after="0" w:line="240" w:lineRule="auto"/>
        <w:jc w:val="both"/>
        <w:rPr>
          <w:sz w:val="28"/>
          <w:szCs w:val="28"/>
        </w:rPr>
      </w:pPr>
      <w:r w:rsidRPr="00B81A49">
        <w:rPr>
          <w:b/>
          <w:bCs/>
          <w:sz w:val="28"/>
          <w:szCs w:val="28"/>
        </w:rPr>
        <w:t>Provide the featured product with realistic 3D view:</w:t>
      </w:r>
      <w:r w:rsidR="00475555" w:rsidRPr="00521BCD">
        <w:rPr>
          <w:sz w:val="28"/>
          <w:szCs w:val="28"/>
        </w:rPr>
        <w:t xml:space="preserve"> </w:t>
      </w:r>
      <w:r w:rsidR="00057CC1" w:rsidRPr="00057CC1">
        <w:rPr>
          <w:sz w:val="28"/>
          <w:szCs w:val="28"/>
        </w:rPr>
        <w:t>It is not enough to encourage users to display the products only from an angle so the application should be able to calibrate the 3D model with information provided for correct positioning of the products. Users will also switch around the products to see how it feels from different viewpoints. In addition, anchors should be positioned on the plane surface to the object on which the camera is aimed. This stops the movement of products from shifting with the smartphone thus making it impossible to watch from a certain perspective.</w:t>
      </w:r>
    </w:p>
    <w:p w14:paraId="319D29A9" w14:textId="77777777" w:rsidR="00147628" w:rsidRDefault="00057CC1" w:rsidP="00475555">
      <w:pPr>
        <w:pStyle w:val="ListParagraph"/>
        <w:numPr>
          <w:ilvl w:val="0"/>
          <w:numId w:val="4"/>
        </w:numPr>
        <w:spacing w:after="0" w:line="240" w:lineRule="auto"/>
        <w:jc w:val="both"/>
        <w:rPr>
          <w:sz w:val="28"/>
          <w:szCs w:val="28"/>
        </w:rPr>
      </w:pPr>
      <w:r w:rsidRPr="00147628">
        <w:rPr>
          <w:b/>
          <w:bCs/>
          <w:sz w:val="28"/>
          <w:szCs w:val="28"/>
        </w:rPr>
        <w:t>Provide the real-world atmosphere with correct live size:</w:t>
      </w:r>
      <w:r w:rsidR="00F856D0" w:rsidRPr="00147628">
        <w:rPr>
          <w:sz w:val="28"/>
          <w:szCs w:val="28"/>
        </w:rPr>
        <w:t xml:space="preserve"> </w:t>
      </w:r>
      <w:r w:rsidR="00147628" w:rsidRPr="00147628">
        <w:rPr>
          <w:sz w:val="28"/>
          <w:szCs w:val="28"/>
        </w:rPr>
        <w:t>The project must be able to view the items in a live format so that customers can ensure that the product blends into the actual space available. Therefore, having a live scale view helps create a practical environment for customers as if they had bought the items, however it disappears automatically when the application is closed.</w:t>
      </w:r>
    </w:p>
    <w:p w14:paraId="6C07031E" w14:textId="316253BB" w:rsidR="00475555" w:rsidRPr="00A417EC" w:rsidRDefault="00147628" w:rsidP="00475555">
      <w:pPr>
        <w:pStyle w:val="ListParagraph"/>
        <w:numPr>
          <w:ilvl w:val="0"/>
          <w:numId w:val="4"/>
        </w:numPr>
        <w:spacing w:after="0" w:line="240" w:lineRule="auto"/>
        <w:jc w:val="both"/>
        <w:rPr>
          <w:rFonts w:eastAsia="Times New Roman" w:cstheme="minorHAnsi"/>
          <w:b/>
          <w:bCs/>
          <w:sz w:val="20"/>
          <w:szCs w:val="20"/>
        </w:rPr>
      </w:pPr>
      <w:r w:rsidRPr="00A417EC">
        <w:rPr>
          <w:b/>
          <w:bCs/>
          <w:sz w:val="28"/>
          <w:szCs w:val="28"/>
        </w:rPr>
        <w:t xml:space="preserve">Allow the application to be easily maintained: </w:t>
      </w:r>
      <w:r w:rsidR="00A417EC" w:rsidRPr="00A417EC">
        <w:rPr>
          <w:sz w:val="28"/>
          <w:szCs w:val="28"/>
        </w:rPr>
        <w:t xml:space="preserve">Since the project is used on the online platform, developers need to be able to effectively perform software maintenance. </w:t>
      </w:r>
      <w:r w:rsidR="00A417EC">
        <w:rPr>
          <w:sz w:val="28"/>
          <w:szCs w:val="28"/>
        </w:rPr>
        <w:t>Developers</w:t>
      </w:r>
      <w:r w:rsidR="00A417EC" w:rsidRPr="00A417EC">
        <w:rPr>
          <w:sz w:val="28"/>
          <w:szCs w:val="28"/>
        </w:rPr>
        <w:t xml:space="preserve"> should also be able to add models to the application's database, which should automatically represent the application data retrieval. Therefore, users can instantly view new products and </w:t>
      </w:r>
      <w:proofErr w:type="gramStart"/>
      <w:r w:rsidR="00A417EC" w:rsidRPr="00A417EC">
        <w:rPr>
          <w:sz w:val="28"/>
          <w:szCs w:val="28"/>
        </w:rPr>
        <w:t>take a look</w:t>
      </w:r>
      <w:proofErr w:type="gramEnd"/>
      <w:r w:rsidR="00A417EC" w:rsidRPr="00A417EC">
        <w:rPr>
          <w:sz w:val="28"/>
          <w:szCs w:val="28"/>
        </w:rPr>
        <w:t xml:space="preserve"> at the product with AR.</w:t>
      </w:r>
    </w:p>
    <w:p w14:paraId="49EBC60D" w14:textId="2432F325" w:rsidR="00594CDD" w:rsidRDefault="00594CDD" w:rsidP="00475555">
      <w:pPr>
        <w:pStyle w:val="ListParagraph"/>
        <w:spacing w:after="0" w:line="240" w:lineRule="auto"/>
        <w:rPr>
          <w:rFonts w:eastAsia="Times New Roman" w:cstheme="minorHAnsi"/>
          <w:b/>
          <w:bCs/>
          <w:sz w:val="20"/>
          <w:szCs w:val="20"/>
        </w:rPr>
      </w:pPr>
    </w:p>
    <w:p w14:paraId="51A68D7C" w14:textId="7D8EACFA" w:rsidR="00A417EC" w:rsidRDefault="00A417EC" w:rsidP="00475555">
      <w:pPr>
        <w:pStyle w:val="ListParagraph"/>
        <w:spacing w:after="0" w:line="240" w:lineRule="auto"/>
        <w:rPr>
          <w:rFonts w:eastAsia="Times New Roman" w:cstheme="minorHAnsi"/>
          <w:b/>
          <w:bCs/>
          <w:sz w:val="20"/>
          <w:szCs w:val="20"/>
        </w:rPr>
      </w:pPr>
    </w:p>
    <w:p w14:paraId="658EF857" w14:textId="38DA15D2" w:rsidR="00A417EC" w:rsidRDefault="00A417EC" w:rsidP="00475555">
      <w:pPr>
        <w:pStyle w:val="ListParagraph"/>
        <w:spacing w:after="0" w:line="240" w:lineRule="auto"/>
        <w:rPr>
          <w:rFonts w:eastAsia="Times New Roman" w:cstheme="minorHAnsi"/>
          <w:b/>
          <w:bCs/>
          <w:sz w:val="20"/>
          <w:szCs w:val="20"/>
        </w:rPr>
      </w:pPr>
    </w:p>
    <w:p w14:paraId="2183E891" w14:textId="5C7DBCE5" w:rsidR="00A417EC" w:rsidRDefault="00A417EC" w:rsidP="00475555">
      <w:pPr>
        <w:pStyle w:val="ListParagraph"/>
        <w:spacing w:after="0" w:line="240" w:lineRule="auto"/>
        <w:rPr>
          <w:rFonts w:eastAsia="Times New Roman" w:cstheme="minorHAnsi"/>
          <w:b/>
          <w:bCs/>
          <w:sz w:val="20"/>
          <w:szCs w:val="20"/>
        </w:rPr>
      </w:pPr>
    </w:p>
    <w:p w14:paraId="5EC47C33" w14:textId="77777777" w:rsidR="00A417EC" w:rsidRDefault="00A417EC" w:rsidP="00475555">
      <w:pPr>
        <w:pStyle w:val="ListParagraph"/>
        <w:spacing w:after="0" w:line="240" w:lineRule="auto"/>
        <w:rPr>
          <w:rFonts w:eastAsia="Times New Roman" w:cstheme="minorHAnsi"/>
          <w:b/>
          <w:bCs/>
          <w:sz w:val="20"/>
          <w:szCs w:val="20"/>
        </w:rPr>
      </w:pPr>
    </w:p>
    <w:p w14:paraId="79A65A7F" w14:textId="77777777" w:rsidR="00594CDD" w:rsidRPr="00594CDD" w:rsidRDefault="00594CDD" w:rsidP="00475555">
      <w:pPr>
        <w:pStyle w:val="ListParagraph"/>
        <w:spacing w:after="0" w:line="240" w:lineRule="auto"/>
        <w:rPr>
          <w:rFonts w:eastAsia="Times New Roman" w:cstheme="minorHAnsi"/>
          <w:b/>
          <w:bCs/>
          <w:sz w:val="20"/>
          <w:szCs w:val="20"/>
        </w:rPr>
      </w:pPr>
    </w:p>
    <w:p w14:paraId="447B61DA" w14:textId="587F4BB3" w:rsidR="00FB5EAA" w:rsidRDefault="004B7C52" w:rsidP="00594CDD">
      <w:pPr>
        <w:pStyle w:val="ListParagraph"/>
        <w:numPr>
          <w:ilvl w:val="0"/>
          <w:numId w:val="3"/>
        </w:numPr>
        <w:spacing w:after="0" w:line="240" w:lineRule="auto"/>
        <w:ind w:left="720" w:hanging="90"/>
        <w:rPr>
          <w:rFonts w:eastAsia="Times New Roman" w:cstheme="minorHAnsi"/>
          <w:b/>
          <w:bCs/>
          <w:sz w:val="36"/>
          <w:szCs w:val="36"/>
        </w:rPr>
      </w:pPr>
      <w:r w:rsidRPr="00594CDD">
        <w:rPr>
          <w:rFonts w:eastAsia="Times New Roman" w:cstheme="minorHAnsi"/>
          <w:b/>
          <w:bCs/>
          <w:sz w:val="32"/>
          <w:szCs w:val="32"/>
        </w:rPr>
        <w:lastRenderedPageBreak/>
        <w:t xml:space="preserve">Gap Analysis </w:t>
      </w:r>
      <w:proofErr w:type="gramStart"/>
      <w:r w:rsidRPr="00594CDD">
        <w:rPr>
          <w:rFonts w:eastAsia="Times New Roman" w:cstheme="minorHAnsi"/>
          <w:b/>
          <w:bCs/>
          <w:sz w:val="32"/>
          <w:szCs w:val="32"/>
        </w:rPr>
        <w:t>With</w:t>
      </w:r>
      <w:proofErr w:type="gramEnd"/>
      <w:r w:rsidRPr="00594CDD">
        <w:rPr>
          <w:rFonts w:eastAsia="Times New Roman" w:cstheme="minorHAnsi"/>
          <w:b/>
          <w:bCs/>
          <w:sz w:val="32"/>
          <w:szCs w:val="32"/>
        </w:rPr>
        <w:t xml:space="preserve"> Existing Solution</w:t>
      </w:r>
    </w:p>
    <w:p w14:paraId="2688086A" w14:textId="4BB7A40C" w:rsidR="00594CDD" w:rsidRPr="00594CDD" w:rsidRDefault="00594CDD" w:rsidP="00594CDD">
      <w:pPr>
        <w:pStyle w:val="ListParagraph"/>
        <w:spacing w:after="0" w:line="240" w:lineRule="auto"/>
        <w:rPr>
          <w:rFonts w:eastAsia="Times New Roman" w:cstheme="minorHAnsi"/>
          <w:b/>
          <w:bCs/>
          <w:sz w:val="20"/>
          <w:szCs w:val="20"/>
        </w:rPr>
      </w:pPr>
    </w:p>
    <w:p w14:paraId="4D7C6AF5" w14:textId="1223F9F7" w:rsidR="00D76B3D" w:rsidRDefault="00A417EC" w:rsidP="00A417EC">
      <w:pPr>
        <w:spacing w:after="0" w:line="240" w:lineRule="auto"/>
        <w:ind w:left="720"/>
        <w:jc w:val="both"/>
        <w:rPr>
          <w:sz w:val="28"/>
          <w:szCs w:val="28"/>
        </w:rPr>
      </w:pPr>
      <w:r w:rsidRPr="00A417EC">
        <w:rPr>
          <w:sz w:val="28"/>
          <w:szCs w:val="28"/>
        </w:rPr>
        <w:t xml:space="preserve">The application currently in use is slower to capture images, offers low resolution, further degrades user </w:t>
      </w:r>
      <w:proofErr w:type="gramStart"/>
      <w:r w:rsidRPr="00A417EC">
        <w:rPr>
          <w:sz w:val="28"/>
          <w:szCs w:val="28"/>
        </w:rPr>
        <w:t>experience</w:t>
      </w:r>
      <w:proofErr w:type="gramEnd"/>
      <w:r w:rsidRPr="00A417EC">
        <w:rPr>
          <w:sz w:val="28"/>
          <w:szCs w:val="28"/>
        </w:rPr>
        <w:t xml:space="preserve"> and issues and has to wait before an image is properly processed, even the graphics of the interior decor items are lower in resolution. </w:t>
      </w:r>
      <w:proofErr w:type="gramStart"/>
      <w:r w:rsidRPr="00A417EC">
        <w:rPr>
          <w:sz w:val="28"/>
          <w:szCs w:val="28"/>
        </w:rPr>
        <w:t>However</w:t>
      </w:r>
      <w:proofErr w:type="gramEnd"/>
      <w:r w:rsidRPr="00A417EC">
        <w:rPr>
          <w:sz w:val="28"/>
          <w:szCs w:val="28"/>
        </w:rPr>
        <w:t xml:space="preserve"> there are some applications with strong UI and UX, but 3d modelling and inventory aren't really good.</w:t>
      </w:r>
    </w:p>
    <w:p w14:paraId="37C373B7" w14:textId="77777777" w:rsidR="00A417EC" w:rsidRDefault="00A417EC" w:rsidP="00A417EC">
      <w:pPr>
        <w:spacing w:after="0" w:line="240" w:lineRule="auto"/>
        <w:ind w:left="720"/>
        <w:jc w:val="both"/>
      </w:pPr>
    </w:p>
    <w:p w14:paraId="1EBEF74C" w14:textId="592CA466" w:rsidR="00D76B3D" w:rsidRDefault="00594CDD" w:rsidP="00FB5EAA">
      <w:pPr>
        <w:spacing w:after="0" w:line="240" w:lineRule="auto"/>
        <w:ind w:left="720"/>
        <w:jc w:val="both"/>
        <w:rPr>
          <w:rFonts w:eastAsia="Times New Roman" w:cstheme="minorHAnsi"/>
          <w:sz w:val="28"/>
          <w:szCs w:val="28"/>
        </w:rPr>
      </w:pPr>
      <w:r w:rsidRPr="00CA4225">
        <w:rPr>
          <w:noProof/>
        </w:rPr>
        <w:drawing>
          <wp:inline distT="0" distB="0" distL="0" distR="0" wp14:anchorId="0B254CE2" wp14:editId="78EC7CA0">
            <wp:extent cx="5943600" cy="3279775"/>
            <wp:effectExtent l="0" t="0" r="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79775"/>
                    </a:xfrm>
                    <a:prstGeom prst="rect">
                      <a:avLst/>
                    </a:prstGeom>
                    <a:noFill/>
                    <a:ln>
                      <a:noFill/>
                    </a:ln>
                  </pic:spPr>
                </pic:pic>
              </a:graphicData>
            </a:graphic>
          </wp:inline>
        </w:drawing>
      </w:r>
    </w:p>
    <w:p w14:paraId="20ABB03A" w14:textId="11119448" w:rsidR="00594CDD" w:rsidRDefault="00594CDD" w:rsidP="00594CDD">
      <w:pPr>
        <w:spacing w:after="0" w:line="240" w:lineRule="auto"/>
        <w:ind w:left="720"/>
        <w:jc w:val="center"/>
        <w:rPr>
          <w:rFonts w:eastAsia="Times New Roman" w:cstheme="minorHAnsi"/>
          <w:sz w:val="16"/>
          <w:szCs w:val="16"/>
        </w:rPr>
      </w:pPr>
      <w:r>
        <w:rPr>
          <w:rFonts w:eastAsia="Times New Roman" w:cstheme="minorHAnsi"/>
          <w:sz w:val="16"/>
          <w:szCs w:val="16"/>
        </w:rPr>
        <w:t>[fig. 1] Comparison of existing applications</w:t>
      </w:r>
    </w:p>
    <w:p w14:paraId="6A723B7C" w14:textId="3B610021" w:rsidR="00594CDD" w:rsidRDefault="00594CDD" w:rsidP="00594CDD">
      <w:pPr>
        <w:spacing w:after="0" w:line="240" w:lineRule="auto"/>
        <w:ind w:left="720"/>
        <w:jc w:val="center"/>
        <w:rPr>
          <w:rFonts w:eastAsia="Times New Roman" w:cstheme="minorHAnsi"/>
          <w:sz w:val="16"/>
          <w:szCs w:val="16"/>
        </w:rPr>
      </w:pPr>
    </w:p>
    <w:p w14:paraId="134EC40A" w14:textId="4F8C81E5" w:rsidR="00594CDD" w:rsidRDefault="00594CDD" w:rsidP="00594CDD">
      <w:pPr>
        <w:spacing w:after="0" w:line="240" w:lineRule="auto"/>
        <w:ind w:left="720"/>
        <w:rPr>
          <w:rFonts w:eastAsia="Times New Roman" w:cstheme="minorHAnsi"/>
          <w:b/>
          <w:bCs/>
          <w:sz w:val="28"/>
          <w:szCs w:val="28"/>
        </w:rPr>
      </w:pPr>
      <w:r w:rsidRPr="00594CDD">
        <w:rPr>
          <w:rFonts w:eastAsia="Times New Roman" w:cstheme="minorHAnsi"/>
          <w:b/>
          <w:bCs/>
          <w:sz w:val="28"/>
          <w:szCs w:val="28"/>
        </w:rPr>
        <w:t>Our Application Features:</w:t>
      </w:r>
    </w:p>
    <w:p w14:paraId="5C600209" w14:textId="77777777" w:rsidR="00594CDD" w:rsidRPr="00594CDD" w:rsidRDefault="00594CDD" w:rsidP="00594CDD">
      <w:pPr>
        <w:spacing w:after="0" w:line="240" w:lineRule="auto"/>
        <w:ind w:left="720"/>
        <w:rPr>
          <w:rFonts w:eastAsia="Times New Roman" w:cstheme="minorHAnsi"/>
          <w:b/>
          <w:bCs/>
          <w:sz w:val="20"/>
          <w:szCs w:val="20"/>
        </w:rPr>
      </w:pPr>
    </w:p>
    <w:p w14:paraId="1BF668E1"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3d Object Tracking.</w:t>
      </w:r>
    </w:p>
    <w:p w14:paraId="57224891"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Able to select angle of product.</w:t>
      </w:r>
    </w:p>
    <w:p w14:paraId="5946D1CB"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Take pictures while using AR.</w:t>
      </w:r>
    </w:p>
    <w:p w14:paraId="0CEB40E6"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Share pictures.</w:t>
      </w:r>
    </w:p>
    <w:p w14:paraId="38257D77"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Select available color.</w:t>
      </w:r>
    </w:p>
    <w:p w14:paraId="114B03C4"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Select available size.</w:t>
      </w:r>
    </w:p>
    <w:p w14:paraId="05DC3F43" w14:textId="77777777" w:rsidR="00594CDD" w:rsidRPr="00CA4225"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Search items.</w:t>
      </w:r>
    </w:p>
    <w:p w14:paraId="6D73A4A2" w14:textId="6A3AF6EC" w:rsidR="00594CDD" w:rsidRDefault="00594CDD" w:rsidP="00594CDD">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Click on product to see details of it on web.</w:t>
      </w:r>
    </w:p>
    <w:p w14:paraId="731FABE6" w14:textId="3D7C13AC" w:rsidR="00594CDD" w:rsidRPr="00594CDD" w:rsidRDefault="00594CDD" w:rsidP="00594CDD">
      <w:pPr>
        <w:pStyle w:val="ListParagraph"/>
        <w:spacing w:after="0" w:line="240" w:lineRule="auto"/>
        <w:ind w:left="1446"/>
        <w:jc w:val="both"/>
        <w:rPr>
          <w:rFonts w:eastAsia="Times New Roman" w:cstheme="minorHAnsi"/>
          <w:b/>
          <w:bCs/>
          <w:sz w:val="28"/>
          <w:szCs w:val="28"/>
        </w:rPr>
      </w:pPr>
    </w:p>
    <w:p w14:paraId="5C0B84B3" w14:textId="603B1436" w:rsidR="00594CDD" w:rsidRDefault="00594CDD" w:rsidP="00594CDD">
      <w:pPr>
        <w:spacing w:after="0" w:line="240" w:lineRule="auto"/>
        <w:jc w:val="both"/>
        <w:rPr>
          <w:rFonts w:eastAsia="Times New Roman" w:cstheme="minorHAnsi"/>
          <w:b/>
          <w:bCs/>
          <w:sz w:val="28"/>
          <w:szCs w:val="28"/>
        </w:rPr>
      </w:pPr>
    </w:p>
    <w:p w14:paraId="55834890" w14:textId="77777777" w:rsidR="00A417EC" w:rsidRPr="00594CDD" w:rsidRDefault="00A417EC" w:rsidP="00594CDD">
      <w:pPr>
        <w:spacing w:after="0" w:line="240" w:lineRule="auto"/>
        <w:jc w:val="both"/>
        <w:rPr>
          <w:rFonts w:eastAsia="Times New Roman" w:cstheme="minorHAnsi"/>
          <w:b/>
          <w:bCs/>
          <w:sz w:val="28"/>
          <w:szCs w:val="28"/>
        </w:rPr>
      </w:pPr>
    </w:p>
    <w:p w14:paraId="201699DF" w14:textId="16E8D9FE" w:rsidR="00594CDD" w:rsidRDefault="00594CDD" w:rsidP="00594CDD">
      <w:pPr>
        <w:pStyle w:val="ListParagraph"/>
        <w:numPr>
          <w:ilvl w:val="0"/>
          <w:numId w:val="2"/>
        </w:numPr>
        <w:spacing w:after="0" w:line="240" w:lineRule="auto"/>
        <w:ind w:left="630" w:hanging="540"/>
        <w:rPr>
          <w:rFonts w:eastAsia="Times New Roman" w:cstheme="minorHAnsi"/>
          <w:b/>
          <w:bCs/>
          <w:sz w:val="36"/>
          <w:szCs w:val="36"/>
        </w:rPr>
      </w:pPr>
      <w:r w:rsidRPr="00594CDD">
        <w:rPr>
          <w:rFonts w:eastAsia="Times New Roman" w:cstheme="minorHAnsi"/>
          <w:b/>
          <w:bCs/>
          <w:sz w:val="36"/>
          <w:szCs w:val="36"/>
        </w:rPr>
        <w:lastRenderedPageBreak/>
        <w:t>REQUIREMENTS ANALYSIS</w:t>
      </w:r>
    </w:p>
    <w:p w14:paraId="5EBD7D3F" w14:textId="77777777" w:rsidR="00B174AE" w:rsidRPr="009142F6" w:rsidRDefault="00B174AE" w:rsidP="00B174AE">
      <w:pPr>
        <w:spacing w:after="0" w:line="240" w:lineRule="auto"/>
        <w:rPr>
          <w:rFonts w:eastAsia="Times New Roman" w:cstheme="minorHAnsi"/>
          <w:b/>
          <w:bCs/>
          <w:sz w:val="32"/>
          <w:szCs w:val="32"/>
        </w:rPr>
      </w:pPr>
    </w:p>
    <w:p w14:paraId="267AB839" w14:textId="77777777" w:rsidR="00B174AE" w:rsidRDefault="00B174AE" w:rsidP="00B174AE">
      <w:pPr>
        <w:pStyle w:val="ListParagraph"/>
        <w:numPr>
          <w:ilvl w:val="0"/>
          <w:numId w:val="6"/>
        </w:numPr>
        <w:spacing w:after="0" w:line="240" w:lineRule="auto"/>
        <w:ind w:left="630" w:hanging="450"/>
        <w:rPr>
          <w:rFonts w:eastAsia="Times New Roman" w:cstheme="minorHAnsi"/>
          <w:b/>
          <w:bCs/>
          <w:sz w:val="32"/>
          <w:szCs w:val="32"/>
        </w:rPr>
      </w:pPr>
      <w:r w:rsidRPr="009142F6">
        <w:rPr>
          <w:rFonts w:eastAsia="Times New Roman" w:cstheme="minorHAnsi"/>
          <w:b/>
          <w:bCs/>
          <w:sz w:val="36"/>
          <w:szCs w:val="36"/>
        </w:rPr>
        <w:t>Functional Requirements:</w:t>
      </w:r>
    </w:p>
    <w:p w14:paraId="4CFA307B" w14:textId="77777777" w:rsidR="00B174AE" w:rsidRDefault="00B174AE" w:rsidP="00B174AE">
      <w:pPr>
        <w:pStyle w:val="ListParagraph"/>
        <w:spacing w:after="0" w:line="240" w:lineRule="auto"/>
        <w:rPr>
          <w:rFonts w:eastAsia="Times New Roman" w:cstheme="minorHAnsi"/>
          <w:b/>
          <w:bCs/>
          <w:sz w:val="32"/>
          <w:szCs w:val="32"/>
        </w:rPr>
      </w:pPr>
    </w:p>
    <w:p w14:paraId="3522CD5B" w14:textId="77777777" w:rsidR="00B174AE" w:rsidRPr="00D04DC0" w:rsidRDefault="00B174AE" w:rsidP="00B174AE">
      <w:pPr>
        <w:pStyle w:val="h1"/>
        <w:numPr>
          <w:ilvl w:val="1"/>
          <w:numId w:val="7"/>
        </w:numPr>
        <w:tabs>
          <w:tab w:val="num" w:pos="900"/>
        </w:tabs>
        <w:spacing w:before="120" w:after="120"/>
        <w:ind w:hanging="216"/>
        <w:jc w:val="both"/>
        <w:rPr>
          <w:rFonts w:asciiTheme="minorHAnsi" w:hAnsiTheme="minorHAnsi" w:cstheme="minorHAnsi"/>
          <w:i w:val="0"/>
          <w:sz w:val="36"/>
        </w:rPr>
      </w:pPr>
      <w:bookmarkStart w:id="0" w:name="_Toc178130231"/>
      <w:r w:rsidRPr="00D04DC0">
        <w:rPr>
          <w:rFonts w:asciiTheme="minorHAnsi" w:hAnsiTheme="minorHAnsi" w:cstheme="minorHAnsi"/>
          <w:i w:val="0"/>
        </w:rPr>
        <w:t>Functional Hierarchy</w:t>
      </w:r>
      <w:bookmarkEnd w:id="0"/>
    </w:p>
    <w:p w14:paraId="132CDA67" w14:textId="77777777" w:rsidR="00B174AE" w:rsidRDefault="00B174AE" w:rsidP="00B174AE">
      <w:pPr>
        <w:jc w:val="both"/>
        <w:textAlignment w:val="baseline"/>
        <w:rPr>
          <w:rFonts w:cstheme="minorHAnsi"/>
          <w:sz w:val="28"/>
          <w:szCs w:val="28"/>
        </w:rPr>
      </w:pPr>
      <w:r>
        <w:rPr>
          <w:noProof/>
        </w:rPr>
        <w:drawing>
          <wp:inline distT="0" distB="0" distL="0" distR="0" wp14:anchorId="2D969E2F" wp14:editId="063F4AD8">
            <wp:extent cx="6055995" cy="4928260"/>
            <wp:effectExtent l="0" t="0" r="190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1590" cy="4949089"/>
                    </a:xfrm>
                    <a:prstGeom prst="rect">
                      <a:avLst/>
                    </a:prstGeom>
                  </pic:spPr>
                </pic:pic>
              </a:graphicData>
            </a:graphic>
          </wp:inline>
        </w:drawing>
      </w:r>
    </w:p>
    <w:p w14:paraId="3AC359B1" w14:textId="77777777" w:rsidR="00B174AE" w:rsidRDefault="00B174AE" w:rsidP="00B174AE">
      <w:pPr>
        <w:jc w:val="center"/>
        <w:textAlignment w:val="baseline"/>
        <w:rPr>
          <w:rFonts w:cstheme="minorHAnsi"/>
          <w:sz w:val="28"/>
          <w:szCs w:val="28"/>
        </w:rPr>
      </w:pPr>
      <w:r>
        <w:rPr>
          <w:rFonts w:eastAsia="Times New Roman" w:cstheme="minorHAnsi"/>
          <w:sz w:val="16"/>
          <w:szCs w:val="16"/>
        </w:rPr>
        <w:t>[fig. 2] Work Breakdown Structure of our Application</w:t>
      </w:r>
    </w:p>
    <w:p w14:paraId="73549E95" w14:textId="77777777" w:rsidR="00B174AE" w:rsidRDefault="00B174AE" w:rsidP="00B174AE">
      <w:pPr>
        <w:jc w:val="both"/>
        <w:textAlignment w:val="baseline"/>
        <w:rPr>
          <w:rFonts w:cstheme="minorHAnsi"/>
          <w:sz w:val="28"/>
          <w:szCs w:val="28"/>
        </w:rPr>
      </w:pPr>
    </w:p>
    <w:p w14:paraId="1054BEAE" w14:textId="77777777" w:rsidR="00B174AE" w:rsidRDefault="00B174AE" w:rsidP="00B174AE">
      <w:pPr>
        <w:jc w:val="both"/>
        <w:textAlignment w:val="baseline"/>
        <w:rPr>
          <w:rFonts w:cstheme="minorHAnsi"/>
          <w:sz w:val="28"/>
          <w:szCs w:val="28"/>
        </w:rPr>
      </w:pPr>
    </w:p>
    <w:p w14:paraId="1E23D921" w14:textId="77777777" w:rsidR="00B174AE" w:rsidRDefault="00B174AE" w:rsidP="00B174AE">
      <w:pPr>
        <w:jc w:val="both"/>
        <w:textAlignment w:val="baseline"/>
        <w:rPr>
          <w:rFonts w:cstheme="minorHAnsi"/>
          <w:sz w:val="28"/>
          <w:szCs w:val="28"/>
        </w:rPr>
      </w:pPr>
    </w:p>
    <w:p w14:paraId="604D7824" w14:textId="77777777" w:rsidR="00B174AE" w:rsidRPr="00C82D5D" w:rsidRDefault="00B174AE" w:rsidP="00B174AE">
      <w:pPr>
        <w:jc w:val="both"/>
        <w:textAlignment w:val="baseline"/>
        <w:rPr>
          <w:rFonts w:cstheme="minorHAnsi"/>
          <w:sz w:val="28"/>
          <w:szCs w:val="28"/>
        </w:rPr>
      </w:pPr>
    </w:p>
    <w:p w14:paraId="1706DCEA" w14:textId="77777777" w:rsidR="00B174AE" w:rsidRPr="003A5900" w:rsidRDefault="00B174AE" w:rsidP="00B174AE">
      <w:pPr>
        <w:pStyle w:val="H2"/>
        <w:numPr>
          <w:ilvl w:val="1"/>
          <w:numId w:val="7"/>
        </w:numPr>
        <w:tabs>
          <w:tab w:val="num" w:pos="900"/>
        </w:tabs>
        <w:spacing w:before="120" w:after="120"/>
        <w:ind w:hanging="216"/>
        <w:jc w:val="both"/>
        <w:rPr>
          <w:rFonts w:asciiTheme="minorHAnsi" w:hAnsiTheme="minorHAnsi" w:cstheme="minorHAnsi"/>
          <w:i w:val="0"/>
          <w:sz w:val="32"/>
        </w:rPr>
      </w:pPr>
      <w:bookmarkStart w:id="1" w:name="_Toc178130232"/>
      <w:r w:rsidRPr="003A5900">
        <w:rPr>
          <w:rFonts w:asciiTheme="minorHAnsi" w:hAnsiTheme="minorHAnsi" w:cstheme="minorHAnsi"/>
          <w:i w:val="0"/>
        </w:rPr>
        <w:lastRenderedPageBreak/>
        <w:t>Use Cases</w:t>
      </w:r>
      <w:bookmarkEnd w:id="1"/>
    </w:p>
    <w:p w14:paraId="7D55BCB2" w14:textId="77777777" w:rsidR="00B174AE" w:rsidRDefault="00B174AE" w:rsidP="00B174AE">
      <w:pPr>
        <w:pStyle w:val="H2"/>
        <w:spacing w:before="120" w:after="120"/>
        <w:ind w:left="792"/>
        <w:jc w:val="both"/>
        <w:rPr>
          <w:rFonts w:asciiTheme="minorHAnsi" w:hAnsiTheme="minorHAnsi" w:cstheme="minorHAnsi"/>
          <w:i w:val="0"/>
        </w:rPr>
      </w:pPr>
      <w:r>
        <w:rPr>
          <w:rFonts w:asciiTheme="minorHAnsi" w:hAnsiTheme="minorHAnsi" w:cstheme="minorHAnsi"/>
          <w:i w:val="0"/>
          <w:noProof/>
        </w:rPr>
        <w:drawing>
          <wp:inline distT="0" distB="0" distL="0" distR="0" wp14:anchorId="4526E4CF" wp14:editId="0024B6B7">
            <wp:extent cx="5294019" cy="4667003"/>
            <wp:effectExtent l="0" t="0" r="190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315463" cy="4685908"/>
                    </a:xfrm>
                    <a:prstGeom prst="rect">
                      <a:avLst/>
                    </a:prstGeom>
                  </pic:spPr>
                </pic:pic>
              </a:graphicData>
            </a:graphic>
          </wp:inline>
        </w:drawing>
      </w:r>
    </w:p>
    <w:p w14:paraId="5D34E1A3" w14:textId="77777777" w:rsidR="00B174AE" w:rsidRDefault="00B174AE" w:rsidP="00B174AE">
      <w:pPr>
        <w:pStyle w:val="H2"/>
        <w:ind w:left="792"/>
        <w:jc w:val="center"/>
        <w:rPr>
          <w:rFonts w:cstheme="minorHAnsi"/>
          <w:b w:val="0"/>
          <w:bCs/>
          <w:i w:val="0"/>
          <w:iCs/>
          <w:sz w:val="16"/>
          <w:szCs w:val="16"/>
        </w:rPr>
      </w:pPr>
      <w:r>
        <w:rPr>
          <w:rFonts w:cstheme="minorHAnsi"/>
          <w:b w:val="0"/>
          <w:bCs/>
          <w:i w:val="0"/>
          <w:iCs/>
          <w:sz w:val="16"/>
          <w:szCs w:val="16"/>
        </w:rPr>
        <w:t>[</w:t>
      </w:r>
      <w:r w:rsidRPr="00830944">
        <w:rPr>
          <w:rFonts w:cstheme="minorHAnsi"/>
          <w:b w:val="0"/>
          <w:bCs/>
          <w:i w:val="0"/>
          <w:iCs/>
          <w:sz w:val="16"/>
          <w:szCs w:val="16"/>
        </w:rPr>
        <w:t xml:space="preserve">fig. </w:t>
      </w:r>
      <w:r>
        <w:rPr>
          <w:rFonts w:cstheme="minorHAnsi"/>
          <w:b w:val="0"/>
          <w:bCs/>
          <w:i w:val="0"/>
          <w:iCs/>
          <w:sz w:val="16"/>
          <w:szCs w:val="16"/>
        </w:rPr>
        <w:t>3</w:t>
      </w:r>
      <w:r w:rsidRPr="00830944">
        <w:rPr>
          <w:rFonts w:cstheme="minorHAnsi"/>
          <w:b w:val="0"/>
          <w:bCs/>
          <w:i w:val="0"/>
          <w:iCs/>
          <w:sz w:val="16"/>
          <w:szCs w:val="16"/>
        </w:rPr>
        <w:t xml:space="preserve">] </w:t>
      </w:r>
      <w:r>
        <w:rPr>
          <w:rFonts w:cstheme="minorHAnsi"/>
          <w:b w:val="0"/>
          <w:bCs/>
          <w:i w:val="0"/>
          <w:iCs/>
          <w:sz w:val="16"/>
          <w:szCs w:val="16"/>
        </w:rPr>
        <w:t>Use Case Diagram of our App</w:t>
      </w:r>
    </w:p>
    <w:p w14:paraId="50C1167C" w14:textId="77777777" w:rsidR="00B174AE" w:rsidRPr="00830944" w:rsidRDefault="00B174AE" w:rsidP="00B174AE">
      <w:pPr>
        <w:pStyle w:val="H2"/>
        <w:ind w:left="792"/>
        <w:jc w:val="center"/>
        <w:rPr>
          <w:rFonts w:asciiTheme="minorHAnsi" w:hAnsiTheme="minorHAnsi" w:cstheme="minorHAnsi"/>
          <w:b w:val="0"/>
          <w:bCs/>
          <w:i w:val="0"/>
          <w:iCs/>
          <w:sz w:val="40"/>
          <w:szCs w:val="36"/>
        </w:rPr>
      </w:pPr>
    </w:p>
    <w:p w14:paraId="1A887EF2" w14:textId="77777777" w:rsidR="00B174AE" w:rsidRDefault="00B174AE" w:rsidP="00B174AE">
      <w:pPr>
        <w:pStyle w:val="Heading3"/>
      </w:pPr>
    </w:p>
    <w:p w14:paraId="017AD2F9" w14:textId="77777777" w:rsidR="00B174AE" w:rsidRPr="00830944" w:rsidRDefault="00B174AE" w:rsidP="00B174AE">
      <w:pPr>
        <w:rPr>
          <w:sz w:val="2"/>
          <w:szCs w:val="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1973"/>
        <w:gridCol w:w="4773"/>
      </w:tblGrid>
      <w:tr w:rsidR="00B174AE" w:rsidRPr="00E80942" w14:paraId="6DD934E6" w14:textId="77777777" w:rsidTr="003E7C5F">
        <w:trPr>
          <w:cantSplit/>
          <w:trHeight w:val="165"/>
        </w:trPr>
        <w:tc>
          <w:tcPr>
            <w:tcW w:w="5000" w:type="pct"/>
            <w:gridSpan w:val="4"/>
          </w:tcPr>
          <w:p w14:paraId="5FFC51C1" w14:textId="77777777" w:rsidR="00B174AE" w:rsidRPr="00E80942" w:rsidRDefault="00B174AE" w:rsidP="003E7C5F">
            <w:pPr>
              <w:jc w:val="center"/>
              <w:rPr>
                <w:rFonts w:cstheme="minorHAnsi"/>
                <w:b/>
                <w:i/>
                <w:sz w:val="28"/>
              </w:rPr>
            </w:pPr>
            <w:r w:rsidRPr="00E80942">
              <w:rPr>
                <w:rFonts w:cstheme="minorHAnsi"/>
                <w:b/>
                <w:sz w:val="28"/>
              </w:rPr>
              <w:t xml:space="preserve">&lt;Use case Id:  </w:t>
            </w:r>
            <w:r>
              <w:rPr>
                <w:rFonts w:cstheme="minorHAnsi"/>
                <w:b/>
                <w:sz w:val="28"/>
              </w:rPr>
              <w:t>View Products</w:t>
            </w:r>
            <w:r w:rsidRPr="00E80942">
              <w:rPr>
                <w:rFonts w:cstheme="minorHAnsi"/>
                <w:b/>
                <w:sz w:val="28"/>
              </w:rPr>
              <w:t>&gt;</w:t>
            </w:r>
          </w:p>
        </w:tc>
      </w:tr>
      <w:tr w:rsidR="00B174AE" w:rsidRPr="00E80942" w14:paraId="582E28C7" w14:textId="77777777" w:rsidTr="003E7C5F">
        <w:trPr>
          <w:trHeight w:val="165"/>
        </w:trPr>
        <w:tc>
          <w:tcPr>
            <w:tcW w:w="1478" w:type="pct"/>
            <w:gridSpan w:val="2"/>
          </w:tcPr>
          <w:p w14:paraId="40CF546A" w14:textId="77777777" w:rsidR="00B174AE" w:rsidRPr="00E80942" w:rsidRDefault="00B174AE" w:rsidP="003E7C5F">
            <w:pPr>
              <w:rPr>
                <w:rFonts w:cstheme="minorHAnsi"/>
                <w:b/>
                <w:i/>
              </w:rPr>
            </w:pPr>
            <w:r w:rsidRPr="00E80942">
              <w:rPr>
                <w:rFonts w:cstheme="minorHAnsi"/>
                <w:b/>
              </w:rPr>
              <w:t>Use case Id:</w:t>
            </w:r>
          </w:p>
        </w:tc>
        <w:tc>
          <w:tcPr>
            <w:tcW w:w="3522" w:type="pct"/>
            <w:gridSpan w:val="2"/>
          </w:tcPr>
          <w:p w14:paraId="6CE63FE5" w14:textId="77777777" w:rsidR="00B174AE" w:rsidRPr="00E80942" w:rsidRDefault="00B174AE" w:rsidP="003E7C5F">
            <w:pPr>
              <w:rPr>
                <w:rFonts w:cstheme="minorHAnsi"/>
                <w:i/>
              </w:rPr>
            </w:pPr>
            <w:r>
              <w:rPr>
                <w:rFonts w:cstheme="minorHAnsi"/>
              </w:rPr>
              <w:t>1</w:t>
            </w:r>
          </w:p>
        </w:tc>
      </w:tr>
      <w:tr w:rsidR="00B174AE" w:rsidRPr="00E80942" w14:paraId="7A83241E" w14:textId="77777777" w:rsidTr="003E7C5F">
        <w:trPr>
          <w:cantSplit/>
          <w:trHeight w:val="165"/>
        </w:trPr>
        <w:tc>
          <w:tcPr>
            <w:tcW w:w="5000" w:type="pct"/>
            <w:gridSpan w:val="4"/>
          </w:tcPr>
          <w:p w14:paraId="7DDF4C68" w14:textId="77777777" w:rsidR="00B174AE" w:rsidRPr="00E80942" w:rsidRDefault="00B174AE" w:rsidP="003E7C5F">
            <w:pPr>
              <w:rPr>
                <w:rFonts w:cstheme="minorHAnsi"/>
                <w:i/>
              </w:rPr>
            </w:pPr>
            <w:r w:rsidRPr="00E80942">
              <w:rPr>
                <w:rFonts w:cstheme="minorHAnsi"/>
                <w:b/>
              </w:rPr>
              <w:t>Actors:</w:t>
            </w:r>
            <w:r w:rsidRPr="00E80942">
              <w:rPr>
                <w:rFonts w:cstheme="minorHAnsi"/>
                <w:b/>
              </w:rPr>
              <w:tab/>
            </w:r>
            <w:r w:rsidRPr="00E80942">
              <w:rPr>
                <w:rFonts w:cstheme="minorHAnsi"/>
              </w:rPr>
              <w:t xml:space="preserve">         </w:t>
            </w:r>
            <w:r>
              <w:rPr>
                <w:rFonts w:cstheme="minorHAnsi"/>
              </w:rPr>
              <w:t>Customer initiates the use case</w:t>
            </w:r>
          </w:p>
        </w:tc>
      </w:tr>
      <w:tr w:rsidR="00B174AE" w:rsidRPr="00E80942" w14:paraId="68E511C6" w14:textId="77777777" w:rsidTr="003E7C5F">
        <w:trPr>
          <w:cantSplit/>
          <w:trHeight w:val="165"/>
        </w:trPr>
        <w:tc>
          <w:tcPr>
            <w:tcW w:w="5000" w:type="pct"/>
            <w:gridSpan w:val="4"/>
          </w:tcPr>
          <w:p w14:paraId="140D9A4C" w14:textId="77777777" w:rsidR="00B174AE" w:rsidRPr="00E80942" w:rsidRDefault="00B174AE" w:rsidP="003E7C5F">
            <w:pPr>
              <w:rPr>
                <w:rFonts w:cstheme="minorHAnsi"/>
                <w:i/>
              </w:rPr>
            </w:pPr>
            <w:r w:rsidRPr="00E80942">
              <w:rPr>
                <w:rFonts w:cstheme="minorHAnsi"/>
                <w:b/>
              </w:rPr>
              <w:t>Feature:</w:t>
            </w:r>
            <w:r w:rsidRPr="00E80942">
              <w:rPr>
                <w:rFonts w:cstheme="minorHAnsi"/>
              </w:rPr>
              <w:t xml:space="preserve">                             </w:t>
            </w:r>
            <w:r>
              <w:rPr>
                <w:rFonts w:cstheme="minorHAnsi"/>
              </w:rPr>
              <w:t>Customer can view the products</w:t>
            </w:r>
          </w:p>
        </w:tc>
      </w:tr>
      <w:tr w:rsidR="00B174AE" w:rsidRPr="00E80942" w14:paraId="76AFE876" w14:textId="77777777" w:rsidTr="003E7C5F">
        <w:trPr>
          <w:cantSplit/>
          <w:trHeight w:val="330"/>
        </w:trPr>
        <w:tc>
          <w:tcPr>
            <w:tcW w:w="5000" w:type="pct"/>
            <w:gridSpan w:val="4"/>
          </w:tcPr>
          <w:p w14:paraId="36E7D3AA" w14:textId="77777777" w:rsidR="00B174AE" w:rsidRPr="00E80942" w:rsidRDefault="00B174AE" w:rsidP="003E7C5F">
            <w:pPr>
              <w:rPr>
                <w:rFonts w:cstheme="minorHAnsi"/>
                <w:b/>
                <w:i/>
              </w:rPr>
            </w:pPr>
            <w:r w:rsidRPr="00E80942">
              <w:rPr>
                <w:rFonts w:cstheme="minorHAnsi"/>
                <w:b/>
              </w:rPr>
              <w:t>Scenarios</w:t>
            </w:r>
          </w:p>
        </w:tc>
      </w:tr>
      <w:tr w:rsidR="00B174AE" w:rsidRPr="00E80942" w14:paraId="0767DD51" w14:textId="77777777" w:rsidTr="003E7C5F">
        <w:trPr>
          <w:cantSplit/>
          <w:trHeight w:val="330"/>
        </w:trPr>
        <w:tc>
          <w:tcPr>
            <w:tcW w:w="481" w:type="pct"/>
          </w:tcPr>
          <w:p w14:paraId="5575F08D" w14:textId="77777777" w:rsidR="00B174AE" w:rsidRPr="00E80942" w:rsidRDefault="00B174AE" w:rsidP="003E7C5F">
            <w:pPr>
              <w:rPr>
                <w:rFonts w:cstheme="minorHAnsi"/>
                <w:b/>
                <w:i/>
              </w:rPr>
            </w:pPr>
            <w:r w:rsidRPr="00E80942">
              <w:rPr>
                <w:rFonts w:cstheme="minorHAnsi"/>
                <w:b/>
              </w:rPr>
              <w:t>Step#</w:t>
            </w:r>
          </w:p>
        </w:tc>
        <w:tc>
          <w:tcPr>
            <w:tcW w:w="2027" w:type="pct"/>
            <w:gridSpan w:val="2"/>
          </w:tcPr>
          <w:p w14:paraId="289A2A77" w14:textId="77777777" w:rsidR="00B174AE" w:rsidRPr="00E80942" w:rsidRDefault="00B174AE" w:rsidP="003E7C5F">
            <w:pPr>
              <w:rPr>
                <w:rFonts w:cstheme="minorHAnsi"/>
                <w:b/>
                <w:i/>
              </w:rPr>
            </w:pPr>
            <w:r w:rsidRPr="00E80942">
              <w:rPr>
                <w:rFonts w:cstheme="minorHAnsi"/>
                <w:b/>
              </w:rPr>
              <w:t>Action</w:t>
            </w:r>
          </w:p>
        </w:tc>
        <w:tc>
          <w:tcPr>
            <w:tcW w:w="2492" w:type="pct"/>
          </w:tcPr>
          <w:p w14:paraId="3D5BD785" w14:textId="77777777" w:rsidR="00B174AE" w:rsidRPr="00E80942" w:rsidRDefault="00B174AE" w:rsidP="003E7C5F">
            <w:pPr>
              <w:rPr>
                <w:rFonts w:cstheme="minorHAnsi"/>
                <w:b/>
                <w:i/>
              </w:rPr>
            </w:pPr>
            <w:r w:rsidRPr="00E80942">
              <w:rPr>
                <w:rFonts w:cstheme="minorHAnsi"/>
                <w:b/>
              </w:rPr>
              <w:t>Software Reaction</w:t>
            </w:r>
          </w:p>
        </w:tc>
      </w:tr>
      <w:tr w:rsidR="00B174AE" w:rsidRPr="00E80942" w14:paraId="2C883B94" w14:textId="77777777" w:rsidTr="003E7C5F">
        <w:trPr>
          <w:cantSplit/>
          <w:trHeight w:val="165"/>
        </w:trPr>
        <w:tc>
          <w:tcPr>
            <w:tcW w:w="481" w:type="pct"/>
          </w:tcPr>
          <w:p w14:paraId="36A2114B" w14:textId="77777777" w:rsidR="00B174AE" w:rsidRPr="00E80942" w:rsidRDefault="00B174AE" w:rsidP="003E7C5F">
            <w:pPr>
              <w:rPr>
                <w:rFonts w:cstheme="minorHAnsi"/>
                <w:b/>
                <w:i/>
              </w:rPr>
            </w:pPr>
            <w:r w:rsidRPr="00E80942">
              <w:rPr>
                <w:rFonts w:cstheme="minorHAnsi"/>
                <w:b/>
              </w:rPr>
              <w:t>1.</w:t>
            </w:r>
          </w:p>
        </w:tc>
        <w:tc>
          <w:tcPr>
            <w:tcW w:w="2027" w:type="pct"/>
            <w:gridSpan w:val="2"/>
          </w:tcPr>
          <w:p w14:paraId="027E2BD0" w14:textId="77777777" w:rsidR="00B174AE" w:rsidRPr="00E80942" w:rsidRDefault="00B174AE" w:rsidP="003E7C5F">
            <w:pPr>
              <w:rPr>
                <w:rFonts w:cstheme="minorHAnsi"/>
                <w:i/>
              </w:rPr>
            </w:pPr>
            <w:r>
              <w:rPr>
                <w:rFonts w:cstheme="minorHAnsi"/>
              </w:rPr>
              <w:t>Customer opens the app.</w:t>
            </w:r>
          </w:p>
        </w:tc>
        <w:tc>
          <w:tcPr>
            <w:tcW w:w="2492" w:type="pct"/>
          </w:tcPr>
          <w:p w14:paraId="3D637B91" w14:textId="77777777" w:rsidR="00B174AE" w:rsidRPr="00E80942" w:rsidRDefault="00B174AE" w:rsidP="003E7C5F">
            <w:pPr>
              <w:rPr>
                <w:rFonts w:cstheme="minorHAnsi"/>
                <w:i/>
              </w:rPr>
            </w:pPr>
            <w:r>
              <w:rPr>
                <w:rFonts w:cstheme="minorHAnsi"/>
              </w:rPr>
              <w:t>App will show the available products.</w:t>
            </w:r>
          </w:p>
        </w:tc>
      </w:tr>
      <w:tr w:rsidR="00B174AE" w:rsidRPr="00E80942" w14:paraId="3470A367" w14:textId="77777777" w:rsidTr="003E7C5F">
        <w:trPr>
          <w:cantSplit/>
          <w:trHeight w:val="315"/>
        </w:trPr>
        <w:tc>
          <w:tcPr>
            <w:tcW w:w="5000" w:type="pct"/>
            <w:gridSpan w:val="4"/>
          </w:tcPr>
          <w:p w14:paraId="01625557" w14:textId="77777777" w:rsidR="00B174AE" w:rsidRPr="00E80942" w:rsidRDefault="00B174AE" w:rsidP="003E7C5F">
            <w:pPr>
              <w:rPr>
                <w:rFonts w:cstheme="minorHAnsi"/>
                <w:b/>
                <w:i/>
              </w:rPr>
            </w:pPr>
            <w:r w:rsidRPr="00E80942">
              <w:rPr>
                <w:rFonts w:cstheme="minorHAnsi"/>
                <w:b/>
              </w:rPr>
              <w:lastRenderedPageBreak/>
              <w:t xml:space="preserve">Post Conditions </w:t>
            </w:r>
          </w:p>
        </w:tc>
      </w:tr>
      <w:tr w:rsidR="00B174AE" w:rsidRPr="00E80942" w14:paraId="0B133485" w14:textId="77777777" w:rsidTr="003E7C5F">
        <w:trPr>
          <w:cantSplit/>
          <w:trHeight w:val="315"/>
        </w:trPr>
        <w:tc>
          <w:tcPr>
            <w:tcW w:w="481" w:type="pct"/>
            <w:tcBorders>
              <w:bottom w:val="single" w:sz="4" w:space="0" w:color="auto"/>
            </w:tcBorders>
          </w:tcPr>
          <w:p w14:paraId="6039741E" w14:textId="77777777" w:rsidR="00B174AE" w:rsidRPr="00E80942" w:rsidRDefault="00B174AE" w:rsidP="003E7C5F">
            <w:pPr>
              <w:rPr>
                <w:rFonts w:cstheme="minorHAnsi"/>
                <w:b/>
                <w:i/>
              </w:rPr>
            </w:pPr>
            <w:r w:rsidRPr="00E80942">
              <w:rPr>
                <w:rFonts w:cstheme="minorHAnsi"/>
                <w:b/>
              </w:rPr>
              <w:t>Step#</w:t>
            </w:r>
          </w:p>
        </w:tc>
        <w:tc>
          <w:tcPr>
            <w:tcW w:w="4519" w:type="pct"/>
            <w:gridSpan w:val="3"/>
            <w:tcBorders>
              <w:bottom w:val="single" w:sz="4" w:space="0" w:color="auto"/>
            </w:tcBorders>
          </w:tcPr>
          <w:p w14:paraId="1728961A" w14:textId="77777777" w:rsidR="00B174AE" w:rsidRPr="00E80942" w:rsidRDefault="00B174AE" w:rsidP="003E7C5F">
            <w:pPr>
              <w:rPr>
                <w:rFonts w:cstheme="minorHAnsi"/>
                <w:b/>
                <w:i/>
              </w:rPr>
            </w:pPr>
            <w:r w:rsidRPr="00E80942">
              <w:rPr>
                <w:rFonts w:cstheme="minorHAnsi"/>
                <w:b/>
              </w:rPr>
              <w:t>Description</w:t>
            </w:r>
          </w:p>
        </w:tc>
      </w:tr>
      <w:tr w:rsidR="00B174AE" w:rsidRPr="00E80942" w14:paraId="02B8CE4E" w14:textId="77777777" w:rsidTr="003E7C5F">
        <w:trPr>
          <w:cantSplit/>
          <w:trHeight w:val="315"/>
        </w:trPr>
        <w:tc>
          <w:tcPr>
            <w:tcW w:w="481" w:type="pct"/>
          </w:tcPr>
          <w:p w14:paraId="7AD29A52" w14:textId="77777777" w:rsidR="00B174AE" w:rsidRPr="00E80942" w:rsidRDefault="00B174AE" w:rsidP="003E7C5F">
            <w:pPr>
              <w:rPr>
                <w:rFonts w:cstheme="minorHAnsi"/>
                <w:b/>
                <w:i/>
              </w:rPr>
            </w:pPr>
            <w:r>
              <w:rPr>
                <w:rFonts w:cstheme="minorHAnsi"/>
                <w:b/>
              </w:rPr>
              <w:t>1.</w:t>
            </w:r>
          </w:p>
        </w:tc>
        <w:tc>
          <w:tcPr>
            <w:tcW w:w="4519" w:type="pct"/>
            <w:gridSpan w:val="3"/>
          </w:tcPr>
          <w:p w14:paraId="7C772AFB" w14:textId="77777777" w:rsidR="00B174AE" w:rsidRPr="00E80942" w:rsidRDefault="00B174AE" w:rsidP="003E7C5F">
            <w:pPr>
              <w:rPr>
                <w:rFonts w:cstheme="minorHAnsi"/>
                <w:i/>
              </w:rPr>
            </w:pPr>
            <w:r>
              <w:rPr>
                <w:rFonts w:cstheme="minorHAnsi"/>
              </w:rPr>
              <w:t>If customer wants to check product details he will be redirected to web.</w:t>
            </w:r>
          </w:p>
        </w:tc>
      </w:tr>
    </w:tbl>
    <w:p w14:paraId="06CF4834" w14:textId="77777777" w:rsidR="00B174AE" w:rsidRDefault="00B174AE" w:rsidP="00B174AE">
      <w:pPr>
        <w:spacing w:before="120" w:after="120"/>
        <w:rPr>
          <w:rFonts w:cstheme="minorHAnsi"/>
          <w:i/>
        </w:rPr>
      </w:pPr>
    </w:p>
    <w:p w14:paraId="59119968" w14:textId="77777777" w:rsidR="00B174AE" w:rsidRDefault="00B174AE" w:rsidP="00B174AE">
      <w:pPr>
        <w:spacing w:before="120" w:after="120"/>
        <w:rPr>
          <w:rFonts w:cstheme="minorHAnsi"/>
          <w:i/>
        </w:rPr>
      </w:pPr>
    </w:p>
    <w:p w14:paraId="13370331" w14:textId="77777777" w:rsidR="00B174AE" w:rsidRDefault="00B174AE" w:rsidP="00B174AE">
      <w:pPr>
        <w:spacing w:before="120" w:after="120"/>
        <w:rPr>
          <w:rFonts w:cstheme="minorHAnsi"/>
          <w:i/>
        </w:rPr>
      </w:pPr>
    </w:p>
    <w:p w14:paraId="40821FE1" w14:textId="77777777" w:rsidR="00B174AE" w:rsidRDefault="00B174AE" w:rsidP="00B174AE">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1973"/>
        <w:gridCol w:w="4773"/>
      </w:tblGrid>
      <w:tr w:rsidR="00B174AE" w:rsidRPr="00E80942" w14:paraId="3C7BA51F" w14:textId="77777777" w:rsidTr="003E7C5F">
        <w:trPr>
          <w:cantSplit/>
          <w:trHeight w:val="165"/>
        </w:trPr>
        <w:tc>
          <w:tcPr>
            <w:tcW w:w="5000" w:type="pct"/>
            <w:gridSpan w:val="4"/>
          </w:tcPr>
          <w:p w14:paraId="5B0DD39A" w14:textId="77777777" w:rsidR="00B174AE" w:rsidRPr="00E80942" w:rsidRDefault="00B174AE" w:rsidP="003E7C5F">
            <w:pPr>
              <w:jc w:val="center"/>
              <w:rPr>
                <w:rFonts w:cstheme="minorHAnsi"/>
                <w:b/>
                <w:i/>
                <w:sz w:val="28"/>
              </w:rPr>
            </w:pPr>
            <w:r w:rsidRPr="00E80942">
              <w:rPr>
                <w:rFonts w:cstheme="minorHAnsi"/>
                <w:b/>
                <w:sz w:val="28"/>
              </w:rPr>
              <w:t xml:space="preserve">&lt;Use case Id:  </w:t>
            </w:r>
            <w:r>
              <w:rPr>
                <w:rFonts w:cstheme="minorHAnsi"/>
                <w:b/>
                <w:sz w:val="28"/>
              </w:rPr>
              <w:t>Check product in AR</w:t>
            </w:r>
            <w:r w:rsidRPr="00E80942">
              <w:rPr>
                <w:rFonts w:cstheme="minorHAnsi"/>
                <w:b/>
                <w:sz w:val="28"/>
              </w:rPr>
              <w:t>&gt;</w:t>
            </w:r>
          </w:p>
        </w:tc>
      </w:tr>
      <w:tr w:rsidR="00B174AE" w:rsidRPr="00E80942" w14:paraId="6D7B77CD" w14:textId="77777777" w:rsidTr="003E7C5F">
        <w:trPr>
          <w:trHeight w:val="165"/>
        </w:trPr>
        <w:tc>
          <w:tcPr>
            <w:tcW w:w="1478" w:type="pct"/>
            <w:gridSpan w:val="2"/>
          </w:tcPr>
          <w:p w14:paraId="6E7A587F" w14:textId="77777777" w:rsidR="00B174AE" w:rsidRPr="00E80942" w:rsidRDefault="00B174AE" w:rsidP="003E7C5F">
            <w:pPr>
              <w:rPr>
                <w:rFonts w:cstheme="minorHAnsi"/>
                <w:b/>
                <w:i/>
              </w:rPr>
            </w:pPr>
            <w:r w:rsidRPr="00E80942">
              <w:rPr>
                <w:rFonts w:cstheme="minorHAnsi"/>
                <w:b/>
              </w:rPr>
              <w:t>Use case Id:</w:t>
            </w:r>
          </w:p>
        </w:tc>
        <w:tc>
          <w:tcPr>
            <w:tcW w:w="3522" w:type="pct"/>
            <w:gridSpan w:val="2"/>
          </w:tcPr>
          <w:p w14:paraId="66A1EFDA" w14:textId="77777777" w:rsidR="00B174AE" w:rsidRPr="00E80942" w:rsidRDefault="00B174AE" w:rsidP="003E7C5F">
            <w:pPr>
              <w:rPr>
                <w:rFonts w:cstheme="minorHAnsi"/>
                <w:i/>
              </w:rPr>
            </w:pPr>
            <w:r>
              <w:rPr>
                <w:rFonts w:cstheme="minorHAnsi"/>
              </w:rPr>
              <w:t>2</w:t>
            </w:r>
          </w:p>
        </w:tc>
      </w:tr>
      <w:tr w:rsidR="00B174AE" w:rsidRPr="00E80942" w14:paraId="5C01B2BB" w14:textId="77777777" w:rsidTr="003E7C5F">
        <w:trPr>
          <w:cantSplit/>
          <w:trHeight w:val="165"/>
        </w:trPr>
        <w:tc>
          <w:tcPr>
            <w:tcW w:w="5000" w:type="pct"/>
            <w:gridSpan w:val="4"/>
          </w:tcPr>
          <w:p w14:paraId="34AFEC1C" w14:textId="77777777" w:rsidR="00B174AE" w:rsidRPr="00E80942" w:rsidRDefault="00B174AE" w:rsidP="003E7C5F">
            <w:pPr>
              <w:rPr>
                <w:rFonts w:cstheme="minorHAnsi"/>
                <w:i/>
              </w:rPr>
            </w:pPr>
            <w:r w:rsidRPr="00E80942">
              <w:rPr>
                <w:rFonts w:cstheme="minorHAnsi"/>
                <w:b/>
              </w:rPr>
              <w:t>Actors:</w:t>
            </w:r>
            <w:r w:rsidRPr="00E80942">
              <w:rPr>
                <w:rFonts w:cstheme="minorHAnsi"/>
                <w:b/>
              </w:rPr>
              <w:tab/>
            </w:r>
            <w:r w:rsidRPr="00E80942">
              <w:rPr>
                <w:rFonts w:cstheme="minorHAnsi"/>
              </w:rPr>
              <w:t xml:space="preserve">         </w:t>
            </w:r>
            <w:r>
              <w:rPr>
                <w:rFonts w:cstheme="minorHAnsi"/>
              </w:rPr>
              <w:t>Customer initiates the use case</w:t>
            </w:r>
          </w:p>
        </w:tc>
      </w:tr>
      <w:tr w:rsidR="00B174AE" w:rsidRPr="00E80942" w14:paraId="57045548" w14:textId="77777777" w:rsidTr="003E7C5F">
        <w:trPr>
          <w:cantSplit/>
          <w:trHeight w:val="165"/>
        </w:trPr>
        <w:tc>
          <w:tcPr>
            <w:tcW w:w="5000" w:type="pct"/>
            <w:gridSpan w:val="4"/>
          </w:tcPr>
          <w:p w14:paraId="4832917D" w14:textId="77777777" w:rsidR="00B174AE" w:rsidRPr="00E80942" w:rsidRDefault="00B174AE" w:rsidP="003E7C5F">
            <w:pPr>
              <w:rPr>
                <w:rFonts w:cstheme="minorHAnsi"/>
                <w:i/>
              </w:rPr>
            </w:pPr>
            <w:r w:rsidRPr="00E80942">
              <w:rPr>
                <w:rFonts w:cstheme="minorHAnsi"/>
                <w:b/>
              </w:rPr>
              <w:t>Feature:</w:t>
            </w:r>
            <w:r w:rsidRPr="00E80942">
              <w:rPr>
                <w:rFonts w:cstheme="minorHAnsi"/>
              </w:rPr>
              <w:t xml:space="preserve">                             </w:t>
            </w:r>
            <w:r>
              <w:rPr>
                <w:rFonts w:cstheme="minorHAnsi"/>
              </w:rPr>
              <w:t>Customer can check the product in AR.</w:t>
            </w:r>
          </w:p>
        </w:tc>
      </w:tr>
      <w:tr w:rsidR="00B174AE" w:rsidRPr="00E80942" w14:paraId="3D7C1A5A" w14:textId="77777777" w:rsidTr="003E7C5F">
        <w:trPr>
          <w:trHeight w:val="240"/>
        </w:trPr>
        <w:tc>
          <w:tcPr>
            <w:tcW w:w="1478" w:type="pct"/>
            <w:gridSpan w:val="2"/>
          </w:tcPr>
          <w:p w14:paraId="5C488212" w14:textId="77777777" w:rsidR="00B174AE" w:rsidRPr="00E80942" w:rsidRDefault="00B174AE" w:rsidP="003E7C5F">
            <w:pPr>
              <w:rPr>
                <w:rFonts w:cstheme="minorHAnsi"/>
                <w:b/>
                <w:i/>
              </w:rPr>
            </w:pPr>
            <w:r w:rsidRPr="00E80942">
              <w:rPr>
                <w:rFonts w:cstheme="minorHAnsi"/>
                <w:b/>
              </w:rPr>
              <w:t>Pre-condition:</w:t>
            </w:r>
          </w:p>
        </w:tc>
        <w:tc>
          <w:tcPr>
            <w:tcW w:w="3522" w:type="pct"/>
            <w:gridSpan w:val="2"/>
          </w:tcPr>
          <w:p w14:paraId="64B2E15A" w14:textId="77777777" w:rsidR="00B174AE" w:rsidRPr="00E80942" w:rsidRDefault="00B174AE" w:rsidP="003E7C5F">
            <w:pPr>
              <w:rPr>
                <w:rFonts w:cstheme="minorHAnsi"/>
                <w:i/>
              </w:rPr>
            </w:pPr>
            <w:r>
              <w:rPr>
                <w:rFonts w:cstheme="minorHAnsi"/>
              </w:rPr>
              <w:t>Customer should have clicked on a product he wishes to check in AR.</w:t>
            </w:r>
          </w:p>
        </w:tc>
      </w:tr>
      <w:tr w:rsidR="00B174AE" w:rsidRPr="00E80942" w14:paraId="29EAAC7E" w14:textId="77777777" w:rsidTr="003E7C5F">
        <w:trPr>
          <w:cantSplit/>
          <w:trHeight w:val="330"/>
        </w:trPr>
        <w:tc>
          <w:tcPr>
            <w:tcW w:w="5000" w:type="pct"/>
            <w:gridSpan w:val="4"/>
          </w:tcPr>
          <w:p w14:paraId="5D0BD4AC" w14:textId="77777777" w:rsidR="00B174AE" w:rsidRPr="00E80942" w:rsidRDefault="00B174AE" w:rsidP="003E7C5F">
            <w:pPr>
              <w:rPr>
                <w:rFonts w:cstheme="minorHAnsi"/>
                <w:b/>
                <w:i/>
              </w:rPr>
            </w:pPr>
            <w:r w:rsidRPr="00E80942">
              <w:rPr>
                <w:rFonts w:cstheme="minorHAnsi"/>
                <w:b/>
              </w:rPr>
              <w:t>Scenarios</w:t>
            </w:r>
          </w:p>
        </w:tc>
      </w:tr>
      <w:tr w:rsidR="00B174AE" w:rsidRPr="00E80942" w14:paraId="0F5D8EAF" w14:textId="77777777" w:rsidTr="003E7C5F">
        <w:trPr>
          <w:cantSplit/>
          <w:trHeight w:val="330"/>
        </w:trPr>
        <w:tc>
          <w:tcPr>
            <w:tcW w:w="481" w:type="pct"/>
          </w:tcPr>
          <w:p w14:paraId="2AE827BB" w14:textId="77777777" w:rsidR="00B174AE" w:rsidRPr="00E80942" w:rsidRDefault="00B174AE" w:rsidP="003E7C5F">
            <w:pPr>
              <w:rPr>
                <w:rFonts w:cstheme="minorHAnsi"/>
                <w:b/>
                <w:i/>
              </w:rPr>
            </w:pPr>
            <w:r w:rsidRPr="00E80942">
              <w:rPr>
                <w:rFonts w:cstheme="minorHAnsi"/>
                <w:b/>
              </w:rPr>
              <w:t>Step#</w:t>
            </w:r>
          </w:p>
        </w:tc>
        <w:tc>
          <w:tcPr>
            <w:tcW w:w="2027" w:type="pct"/>
            <w:gridSpan w:val="2"/>
          </w:tcPr>
          <w:p w14:paraId="2748EF20" w14:textId="77777777" w:rsidR="00B174AE" w:rsidRPr="00E80942" w:rsidRDefault="00B174AE" w:rsidP="003E7C5F">
            <w:pPr>
              <w:rPr>
                <w:rFonts w:cstheme="minorHAnsi"/>
                <w:b/>
                <w:i/>
              </w:rPr>
            </w:pPr>
            <w:r w:rsidRPr="00E80942">
              <w:rPr>
                <w:rFonts w:cstheme="minorHAnsi"/>
                <w:b/>
              </w:rPr>
              <w:t>Action</w:t>
            </w:r>
          </w:p>
        </w:tc>
        <w:tc>
          <w:tcPr>
            <w:tcW w:w="2492" w:type="pct"/>
          </w:tcPr>
          <w:p w14:paraId="340A6F53" w14:textId="77777777" w:rsidR="00B174AE" w:rsidRPr="00E80942" w:rsidRDefault="00B174AE" w:rsidP="003E7C5F">
            <w:pPr>
              <w:rPr>
                <w:rFonts w:cstheme="minorHAnsi"/>
                <w:b/>
                <w:i/>
              </w:rPr>
            </w:pPr>
            <w:r w:rsidRPr="00E80942">
              <w:rPr>
                <w:rFonts w:cstheme="minorHAnsi"/>
                <w:b/>
              </w:rPr>
              <w:t>Software Reaction</w:t>
            </w:r>
          </w:p>
        </w:tc>
      </w:tr>
      <w:tr w:rsidR="00B174AE" w:rsidRPr="00E80942" w14:paraId="52AAFC96" w14:textId="77777777" w:rsidTr="003E7C5F">
        <w:trPr>
          <w:cantSplit/>
          <w:trHeight w:val="165"/>
        </w:trPr>
        <w:tc>
          <w:tcPr>
            <w:tcW w:w="481" w:type="pct"/>
          </w:tcPr>
          <w:p w14:paraId="133786A6" w14:textId="77777777" w:rsidR="00B174AE" w:rsidRPr="00E80942" w:rsidRDefault="00B174AE" w:rsidP="003E7C5F">
            <w:pPr>
              <w:rPr>
                <w:rFonts w:cstheme="minorHAnsi"/>
                <w:b/>
                <w:i/>
              </w:rPr>
            </w:pPr>
            <w:r w:rsidRPr="00E80942">
              <w:rPr>
                <w:rFonts w:cstheme="minorHAnsi"/>
                <w:b/>
              </w:rPr>
              <w:t>1.</w:t>
            </w:r>
          </w:p>
        </w:tc>
        <w:tc>
          <w:tcPr>
            <w:tcW w:w="2027" w:type="pct"/>
            <w:gridSpan w:val="2"/>
          </w:tcPr>
          <w:p w14:paraId="54355530" w14:textId="77777777" w:rsidR="00B174AE" w:rsidRPr="00E80942" w:rsidRDefault="00B174AE" w:rsidP="003E7C5F">
            <w:pPr>
              <w:rPr>
                <w:rFonts w:cstheme="minorHAnsi"/>
                <w:i/>
              </w:rPr>
            </w:pPr>
            <w:r>
              <w:rPr>
                <w:rFonts w:cstheme="minorHAnsi"/>
              </w:rPr>
              <w:t>Customer clicks on the product.</w:t>
            </w:r>
          </w:p>
        </w:tc>
        <w:tc>
          <w:tcPr>
            <w:tcW w:w="2492" w:type="pct"/>
          </w:tcPr>
          <w:p w14:paraId="1D11E5D6" w14:textId="77777777" w:rsidR="00B174AE" w:rsidRPr="00E80942" w:rsidRDefault="00B174AE" w:rsidP="003E7C5F">
            <w:pPr>
              <w:rPr>
                <w:rFonts w:cstheme="minorHAnsi"/>
                <w:i/>
              </w:rPr>
            </w:pPr>
            <w:r>
              <w:rPr>
                <w:rFonts w:cstheme="minorHAnsi"/>
              </w:rPr>
              <w:t>App will open camera and user will be able to drag and place the product anywhere.</w:t>
            </w:r>
          </w:p>
        </w:tc>
      </w:tr>
      <w:tr w:rsidR="00B174AE" w:rsidRPr="00E80942" w14:paraId="5F005F8C" w14:textId="77777777" w:rsidTr="003E7C5F">
        <w:trPr>
          <w:cantSplit/>
          <w:trHeight w:val="315"/>
        </w:trPr>
        <w:tc>
          <w:tcPr>
            <w:tcW w:w="5000" w:type="pct"/>
            <w:gridSpan w:val="4"/>
          </w:tcPr>
          <w:p w14:paraId="04A8E907" w14:textId="77777777" w:rsidR="00B174AE" w:rsidRPr="00E80942" w:rsidRDefault="00B174AE" w:rsidP="003E7C5F">
            <w:pPr>
              <w:rPr>
                <w:rFonts w:cstheme="minorHAnsi"/>
                <w:b/>
                <w:i/>
              </w:rPr>
            </w:pPr>
            <w:r w:rsidRPr="00E80942">
              <w:rPr>
                <w:rFonts w:cstheme="minorHAnsi"/>
                <w:b/>
              </w:rPr>
              <w:t xml:space="preserve">Post Conditions </w:t>
            </w:r>
          </w:p>
        </w:tc>
      </w:tr>
      <w:tr w:rsidR="00B174AE" w:rsidRPr="00E80942" w14:paraId="0E773DE6" w14:textId="77777777" w:rsidTr="003E7C5F">
        <w:trPr>
          <w:cantSplit/>
          <w:trHeight w:val="315"/>
        </w:trPr>
        <w:tc>
          <w:tcPr>
            <w:tcW w:w="481" w:type="pct"/>
            <w:tcBorders>
              <w:bottom w:val="single" w:sz="4" w:space="0" w:color="auto"/>
            </w:tcBorders>
          </w:tcPr>
          <w:p w14:paraId="2C5E6BEE" w14:textId="77777777" w:rsidR="00B174AE" w:rsidRPr="00E80942" w:rsidRDefault="00B174AE" w:rsidP="003E7C5F">
            <w:pPr>
              <w:rPr>
                <w:rFonts w:cstheme="minorHAnsi"/>
                <w:b/>
                <w:i/>
              </w:rPr>
            </w:pPr>
            <w:r w:rsidRPr="00E80942">
              <w:rPr>
                <w:rFonts w:cstheme="minorHAnsi"/>
                <w:b/>
              </w:rPr>
              <w:t>Step#</w:t>
            </w:r>
          </w:p>
        </w:tc>
        <w:tc>
          <w:tcPr>
            <w:tcW w:w="4519" w:type="pct"/>
            <w:gridSpan w:val="3"/>
            <w:tcBorders>
              <w:bottom w:val="single" w:sz="4" w:space="0" w:color="auto"/>
            </w:tcBorders>
          </w:tcPr>
          <w:p w14:paraId="3D5F5CC8" w14:textId="77777777" w:rsidR="00B174AE" w:rsidRPr="00E80942" w:rsidRDefault="00B174AE" w:rsidP="003E7C5F">
            <w:pPr>
              <w:rPr>
                <w:rFonts w:cstheme="minorHAnsi"/>
                <w:b/>
                <w:i/>
              </w:rPr>
            </w:pPr>
            <w:r w:rsidRPr="00E80942">
              <w:rPr>
                <w:rFonts w:cstheme="minorHAnsi"/>
                <w:b/>
              </w:rPr>
              <w:t>Description</w:t>
            </w:r>
          </w:p>
        </w:tc>
      </w:tr>
      <w:tr w:rsidR="00B174AE" w:rsidRPr="00E80942" w14:paraId="239F2A76" w14:textId="77777777" w:rsidTr="003E7C5F">
        <w:trPr>
          <w:cantSplit/>
          <w:trHeight w:val="315"/>
        </w:trPr>
        <w:tc>
          <w:tcPr>
            <w:tcW w:w="481" w:type="pct"/>
          </w:tcPr>
          <w:p w14:paraId="0F8E60D9" w14:textId="77777777" w:rsidR="00B174AE" w:rsidRPr="00E80942" w:rsidRDefault="00B174AE" w:rsidP="003E7C5F">
            <w:pPr>
              <w:rPr>
                <w:rFonts w:cstheme="minorHAnsi"/>
                <w:b/>
                <w:i/>
              </w:rPr>
            </w:pPr>
            <w:r>
              <w:rPr>
                <w:rFonts w:cstheme="minorHAnsi"/>
                <w:b/>
              </w:rPr>
              <w:t>1.</w:t>
            </w:r>
          </w:p>
        </w:tc>
        <w:tc>
          <w:tcPr>
            <w:tcW w:w="4519" w:type="pct"/>
            <w:gridSpan w:val="3"/>
          </w:tcPr>
          <w:p w14:paraId="64261276" w14:textId="77777777" w:rsidR="00B174AE" w:rsidRPr="00E80942" w:rsidRDefault="00B174AE" w:rsidP="003E7C5F">
            <w:pPr>
              <w:rPr>
                <w:rFonts w:cstheme="minorHAnsi"/>
                <w:i/>
              </w:rPr>
            </w:pPr>
            <w:r>
              <w:rPr>
                <w:rFonts w:cstheme="minorHAnsi"/>
              </w:rPr>
              <w:t>If customer wants to checkout he will be redirected to web.</w:t>
            </w:r>
          </w:p>
        </w:tc>
      </w:tr>
      <w:tr w:rsidR="00B174AE" w:rsidRPr="00E80942" w14:paraId="4B945169" w14:textId="77777777" w:rsidTr="003E7C5F">
        <w:trPr>
          <w:cantSplit/>
          <w:trHeight w:val="315"/>
        </w:trPr>
        <w:tc>
          <w:tcPr>
            <w:tcW w:w="481" w:type="pct"/>
          </w:tcPr>
          <w:p w14:paraId="2C2CB26E" w14:textId="77777777" w:rsidR="00B174AE" w:rsidRPr="00E80942" w:rsidRDefault="00B174AE" w:rsidP="003E7C5F">
            <w:pPr>
              <w:rPr>
                <w:rFonts w:cstheme="minorHAnsi"/>
                <w:b/>
                <w:i/>
              </w:rPr>
            </w:pPr>
            <w:r>
              <w:rPr>
                <w:rFonts w:cstheme="minorHAnsi"/>
                <w:b/>
              </w:rPr>
              <w:t>2.</w:t>
            </w:r>
          </w:p>
        </w:tc>
        <w:tc>
          <w:tcPr>
            <w:tcW w:w="4519" w:type="pct"/>
            <w:gridSpan w:val="3"/>
          </w:tcPr>
          <w:p w14:paraId="49C5FD54" w14:textId="77777777" w:rsidR="00B174AE" w:rsidRPr="000B3463" w:rsidRDefault="00B174AE" w:rsidP="003E7C5F">
            <w:pPr>
              <w:rPr>
                <w:rFonts w:cstheme="minorHAnsi"/>
                <w:i/>
              </w:rPr>
            </w:pPr>
            <w:r>
              <w:rPr>
                <w:rFonts w:cstheme="minorHAnsi"/>
              </w:rPr>
              <w:t>If customer wants to check another product he can go to back to products list.</w:t>
            </w:r>
          </w:p>
        </w:tc>
      </w:tr>
    </w:tbl>
    <w:p w14:paraId="14041771" w14:textId="77777777" w:rsidR="00B174AE" w:rsidRDefault="00B174AE" w:rsidP="00B174AE">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1973"/>
        <w:gridCol w:w="4773"/>
      </w:tblGrid>
      <w:tr w:rsidR="00B174AE" w:rsidRPr="00E80942" w14:paraId="4249DCE2" w14:textId="77777777" w:rsidTr="003E7C5F">
        <w:trPr>
          <w:cantSplit/>
          <w:trHeight w:val="165"/>
        </w:trPr>
        <w:tc>
          <w:tcPr>
            <w:tcW w:w="5000" w:type="pct"/>
            <w:gridSpan w:val="4"/>
          </w:tcPr>
          <w:p w14:paraId="7C040BE9" w14:textId="77777777" w:rsidR="00B174AE" w:rsidRPr="00E80942" w:rsidRDefault="00B174AE" w:rsidP="003E7C5F">
            <w:pPr>
              <w:jc w:val="center"/>
              <w:rPr>
                <w:rFonts w:cstheme="minorHAnsi"/>
                <w:b/>
                <w:i/>
                <w:sz w:val="28"/>
              </w:rPr>
            </w:pPr>
            <w:r w:rsidRPr="00E80942">
              <w:rPr>
                <w:rFonts w:cstheme="minorHAnsi"/>
                <w:b/>
                <w:sz w:val="28"/>
              </w:rPr>
              <w:t xml:space="preserve">&lt;Use case Id:  </w:t>
            </w:r>
            <w:r>
              <w:rPr>
                <w:rFonts w:cstheme="minorHAnsi"/>
                <w:b/>
                <w:sz w:val="28"/>
              </w:rPr>
              <w:t>Redirect to web for product Details</w:t>
            </w:r>
            <w:r w:rsidRPr="00E80942">
              <w:rPr>
                <w:rFonts w:cstheme="minorHAnsi"/>
                <w:b/>
                <w:sz w:val="28"/>
              </w:rPr>
              <w:t>&gt;</w:t>
            </w:r>
          </w:p>
        </w:tc>
      </w:tr>
      <w:tr w:rsidR="00B174AE" w:rsidRPr="00E80942" w14:paraId="6C25F58A" w14:textId="77777777" w:rsidTr="003E7C5F">
        <w:trPr>
          <w:trHeight w:val="165"/>
        </w:trPr>
        <w:tc>
          <w:tcPr>
            <w:tcW w:w="1478" w:type="pct"/>
            <w:gridSpan w:val="2"/>
          </w:tcPr>
          <w:p w14:paraId="26ABB207" w14:textId="77777777" w:rsidR="00B174AE" w:rsidRPr="00E80942" w:rsidRDefault="00B174AE" w:rsidP="003E7C5F">
            <w:pPr>
              <w:rPr>
                <w:rFonts w:cstheme="minorHAnsi"/>
                <w:b/>
                <w:i/>
              </w:rPr>
            </w:pPr>
            <w:r w:rsidRPr="00E80942">
              <w:rPr>
                <w:rFonts w:cstheme="minorHAnsi"/>
                <w:b/>
              </w:rPr>
              <w:t>Use case Id:</w:t>
            </w:r>
          </w:p>
        </w:tc>
        <w:tc>
          <w:tcPr>
            <w:tcW w:w="3522" w:type="pct"/>
            <w:gridSpan w:val="2"/>
          </w:tcPr>
          <w:p w14:paraId="23D98DE9" w14:textId="77777777" w:rsidR="00B174AE" w:rsidRPr="00E80942" w:rsidRDefault="00B174AE" w:rsidP="003E7C5F">
            <w:pPr>
              <w:rPr>
                <w:rFonts w:cstheme="minorHAnsi"/>
                <w:i/>
              </w:rPr>
            </w:pPr>
            <w:r>
              <w:rPr>
                <w:rFonts w:cstheme="minorHAnsi"/>
              </w:rPr>
              <w:t>3</w:t>
            </w:r>
          </w:p>
        </w:tc>
      </w:tr>
      <w:tr w:rsidR="00B174AE" w:rsidRPr="00E80942" w14:paraId="2E2946D3" w14:textId="77777777" w:rsidTr="003E7C5F">
        <w:trPr>
          <w:cantSplit/>
          <w:trHeight w:val="165"/>
        </w:trPr>
        <w:tc>
          <w:tcPr>
            <w:tcW w:w="5000" w:type="pct"/>
            <w:gridSpan w:val="4"/>
          </w:tcPr>
          <w:p w14:paraId="07499D6E" w14:textId="77777777" w:rsidR="00B174AE" w:rsidRPr="00E80942" w:rsidRDefault="00B174AE" w:rsidP="003E7C5F">
            <w:pPr>
              <w:rPr>
                <w:rFonts w:cstheme="minorHAnsi"/>
                <w:i/>
              </w:rPr>
            </w:pPr>
            <w:r w:rsidRPr="00E80942">
              <w:rPr>
                <w:rFonts w:cstheme="minorHAnsi"/>
                <w:b/>
              </w:rPr>
              <w:t>Actors:</w:t>
            </w:r>
            <w:r w:rsidRPr="00E80942">
              <w:rPr>
                <w:rFonts w:cstheme="minorHAnsi"/>
                <w:b/>
              </w:rPr>
              <w:tab/>
            </w:r>
            <w:r w:rsidRPr="00E80942">
              <w:rPr>
                <w:rFonts w:cstheme="minorHAnsi"/>
              </w:rPr>
              <w:t xml:space="preserve">         </w:t>
            </w:r>
            <w:r>
              <w:rPr>
                <w:rFonts w:cstheme="minorHAnsi"/>
              </w:rPr>
              <w:t>Customer initiates the use case</w:t>
            </w:r>
          </w:p>
        </w:tc>
      </w:tr>
      <w:tr w:rsidR="00B174AE" w:rsidRPr="00E80942" w14:paraId="033BF7D3" w14:textId="77777777" w:rsidTr="003E7C5F">
        <w:trPr>
          <w:cantSplit/>
          <w:trHeight w:val="165"/>
        </w:trPr>
        <w:tc>
          <w:tcPr>
            <w:tcW w:w="5000" w:type="pct"/>
            <w:gridSpan w:val="4"/>
          </w:tcPr>
          <w:p w14:paraId="008ED988" w14:textId="77777777" w:rsidR="00B174AE" w:rsidRPr="00E80942" w:rsidRDefault="00B174AE" w:rsidP="003E7C5F">
            <w:pPr>
              <w:rPr>
                <w:rFonts w:cstheme="minorHAnsi"/>
                <w:i/>
              </w:rPr>
            </w:pPr>
            <w:r w:rsidRPr="00E80942">
              <w:rPr>
                <w:rFonts w:cstheme="minorHAnsi"/>
                <w:b/>
              </w:rPr>
              <w:t>Feature:</w:t>
            </w:r>
            <w:r w:rsidRPr="00E80942">
              <w:rPr>
                <w:rFonts w:cstheme="minorHAnsi"/>
              </w:rPr>
              <w:t xml:space="preserve">                             </w:t>
            </w:r>
            <w:r>
              <w:rPr>
                <w:rFonts w:cstheme="minorHAnsi"/>
              </w:rPr>
              <w:t>Customer can view the products details</w:t>
            </w:r>
          </w:p>
        </w:tc>
      </w:tr>
      <w:tr w:rsidR="00B174AE" w:rsidRPr="00E80942" w14:paraId="2452047C" w14:textId="77777777" w:rsidTr="003E7C5F">
        <w:trPr>
          <w:cantSplit/>
          <w:trHeight w:val="330"/>
        </w:trPr>
        <w:tc>
          <w:tcPr>
            <w:tcW w:w="5000" w:type="pct"/>
            <w:gridSpan w:val="4"/>
          </w:tcPr>
          <w:p w14:paraId="2E9EFCB9" w14:textId="77777777" w:rsidR="00B174AE" w:rsidRPr="00E80942" w:rsidRDefault="00B174AE" w:rsidP="003E7C5F">
            <w:pPr>
              <w:rPr>
                <w:rFonts w:cstheme="minorHAnsi"/>
                <w:b/>
                <w:i/>
              </w:rPr>
            </w:pPr>
            <w:r w:rsidRPr="00E80942">
              <w:rPr>
                <w:rFonts w:cstheme="minorHAnsi"/>
                <w:b/>
              </w:rPr>
              <w:lastRenderedPageBreak/>
              <w:t>Scenarios</w:t>
            </w:r>
          </w:p>
        </w:tc>
      </w:tr>
      <w:tr w:rsidR="00B174AE" w:rsidRPr="00E80942" w14:paraId="372080DF" w14:textId="77777777" w:rsidTr="003E7C5F">
        <w:trPr>
          <w:cantSplit/>
          <w:trHeight w:val="330"/>
        </w:trPr>
        <w:tc>
          <w:tcPr>
            <w:tcW w:w="481" w:type="pct"/>
          </w:tcPr>
          <w:p w14:paraId="7982C7DF" w14:textId="77777777" w:rsidR="00B174AE" w:rsidRPr="00E80942" w:rsidRDefault="00B174AE" w:rsidP="003E7C5F">
            <w:pPr>
              <w:rPr>
                <w:rFonts w:cstheme="minorHAnsi"/>
                <w:b/>
                <w:i/>
              </w:rPr>
            </w:pPr>
            <w:r w:rsidRPr="00E80942">
              <w:rPr>
                <w:rFonts w:cstheme="minorHAnsi"/>
                <w:b/>
              </w:rPr>
              <w:t>Step#</w:t>
            </w:r>
          </w:p>
        </w:tc>
        <w:tc>
          <w:tcPr>
            <w:tcW w:w="2027" w:type="pct"/>
            <w:gridSpan w:val="2"/>
          </w:tcPr>
          <w:p w14:paraId="293AAEC3" w14:textId="77777777" w:rsidR="00B174AE" w:rsidRPr="00E80942" w:rsidRDefault="00B174AE" w:rsidP="003E7C5F">
            <w:pPr>
              <w:rPr>
                <w:rFonts w:cstheme="minorHAnsi"/>
                <w:b/>
                <w:i/>
              </w:rPr>
            </w:pPr>
            <w:r w:rsidRPr="00E80942">
              <w:rPr>
                <w:rFonts w:cstheme="minorHAnsi"/>
                <w:b/>
              </w:rPr>
              <w:t>Action</w:t>
            </w:r>
          </w:p>
        </w:tc>
        <w:tc>
          <w:tcPr>
            <w:tcW w:w="2492" w:type="pct"/>
          </w:tcPr>
          <w:p w14:paraId="4B4F2A8F" w14:textId="77777777" w:rsidR="00B174AE" w:rsidRPr="00E80942" w:rsidRDefault="00B174AE" w:rsidP="003E7C5F">
            <w:pPr>
              <w:rPr>
                <w:rFonts w:cstheme="minorHAnsi"/>
                <w:b/>
                <w:i/>
              </w:rPr>
            </w:pPr>
            <w:r w:rsidRPr="00E80942">
              <w:rPr>
                <w:rFonts w:cstheme="minorHAnsi"/>
                <w:b/>
              </w:rPr>
              <w:t>Software Reaction</w:t>
            </w:r>
          </w:p>
        </w:tc>
      </w:tr>
      <w:tr w:rsidR="00B174AE" w:rsidRPr="00E80942" w14:paraId="32D6B572" w14:textId="77777777" w:rsidTr="003E7C5F">
        <w:trPr>
          <w:cantSplit/>
          <w:trHeight w:val="165"/>
        </w:trPr>
        <w:tc>
          <w:tcPr>
            <w:tcW w:w="481" w:type="pct"/>
          </w:tcPr>
          <w:p w14:paraId="74FCCB71" w14:textId="77777777" w:rsidR="00B174AE" w:rsidRPr="00E80942" w:rsidRDefault="00B174AE" w:rsidP="003E7C5F">
            <w:pPr>
              <w:rPr>
                <w:rFonts w:cstheme="minorHAnsi"/>
                <w:b/>
                <w:i/>
              </w:rPr>
            </w:pPr>
            <w:r w:rsidRPr="00E80942">
              <w:rPr>
                <w:rFonts w:cstheme="minorHAnsi"/>
                <w:b/>
              </w:rPr>
              <w:t>1.</w:t>
            </w:r>
          </w:p>
        </w:tc>
        <w:tc>
          <w:tcPr>
            <w:tcW w:w="2027" w:type="pct"/>
            <w:gridSpan w:val="2"/>
          </w:tcPr>
          <w:p w14:paraId="2115A57D" w14:textId="77777777" w:rsidR="00B174AE" w:rsidRPr="00E80942" w:rsidRDefault="00B174AE" w:rsidP="003E7C5F">
            <w:pPr>
              <w:rPr>
                <w:rFonts w:cstheme="minorHAnsi"/>
                <w:i/>
              </w:rPr>
            </w:pPr>
            <w:r>
              <w:rPr>
                <w:rFonts w:cstheme="minorHAnsi"/>
              </w:rPr>
              <w:t>Customer clicks on the product details button</w:t>
            </w:r>
          </w:p>
        </w:tc>
        <w:tc>
          <w:tcPr>
            <w:tcW w:w="2492" w:type="pct"/>
          </w:tcPr>
          <w:p w14:paraId="567A7491" w14:textId="77777777" w:rsidR="00B174AE" w:rsidRPr="00E80942" w:rsidRDefault="00B174AE" w:rsidP="003E7C5F">
            <w:pPr>
              <w:rPr>
                <w:rFonts w:cstheme="minorHAnsi"/>
                <w:i/>
              </w:rPr>
            </w:pPr>
            <w:r>
              <w:rPr>
                <w:rFonts w:cstheme="minorHAnsi"/>
              </w:rPr>
              <w:t>App will redirect customer to web.</w:t>
            </w:r>
          </w:p>
        </w:tc>
      </w:tr>
      <w:tr w:rsidR="00B174AE" w:rsidRPr="00E80942" w14:paraId="5BD9EAFF" w14:textId="77777777" w:rsidTr="003E7C5F">
        <w:trPr>
          <w:cantSplit/>
          <w:trHeight w:val="315"/>
        </w:trPr>
        <w:tc>
          <w:tcPr>
            <w:tcW w:w="5000" w:type="pct"/>
            <w:gridSpan w:val="4"/>
          </w:tcPr>
          <w:p w14:paraId="71FB96ED" w14:textId="77777777" w:rsidR="00B174AE" w:rsidRPr="00E80942" w:rsidRDefault="00B174AE" w:rsidP="003E7C5F">
            <w:pPr>
              <w:rPr>
                <w:rFonts w:cstheme="minorHAnsi"/>
                <w:b/>
                <w:i/>
              </w:rPr>
            </w:pPr>
            <w:r w:rsidRPr="00E80942">
              <w:rPr>
                <w:rFonts w:cstheme="minorHAnsi"/>
                <w:b/>
              </w:rPr>
              <w:t xml:space="preserve">Post Conditions </w:t>
            </w:r>
          </w:p>
        </w:tc>
      </w:tr>
      <w:tr w:rsidR="00B174AE" w:rsidRPr="00E80942" w14:paraId="72FD000A" w14:textId="77777777" w:rsidTr="003E7C5F">
        <w:trPr>
          <w:cantSplit/>
          <w:trHeight w:val="315"/>
        </w:trPr>
        <w:tc>
          <w:tcPr>
            <w:tcW w:w="481" w:type="pct"/>
            <w:tcBorders>
              <w:bottom w:val="single" w:sz="4" w:space="0" w:color="auto"/>
            </w:tcBorders>
          </w:tcPr>
          <w:p w14:paraId="52191DDD" w14:textId="77777777" w:rsidR="00B174AE" w:rsidRPr="00E80942" w:rsidRDefault="00B174AE" w:rsidP="003E7C5F">
            <w:pPr>
              <w:rPr>
                <w:rFonts w:cstheme="minorHAnsi"/>
                <w:b/>
                <w:i/>
              </w:rPr>
            </w:pPr>
            <w:r w:rsidRPr="00E80942">
              <w:rPr>
                <w:rFonts w:cstheme="minorHAnsi"/>
                <w:b/>
              </w:rPr>
              <w:t>Step#</w:t>
            </w:r>
          </w:p>
        </w:tc>
        <w:tc>
          <w:tcPr>
            <w:tcW w:w="4519" w:type="pct"/>
            <w:gridSpan w:val="3"/>
            <w:tcBorders>
              <w:bottom w:val="single" w:sz="4" w:space="0" w:color="auto"/>
            </w:tcBorders>
          </w:tcPr>
          <w:p w14:paraId="289B9056" w14:textId="77777777" w:rsidR="00B174AE" w:rsidRPr="00E80942" w:rsidRDefault="00B174AE" w:rsidP="003E7C5F">
            <w:pPr>
              <w:rPr>
                <w:rFonts w:cstheme="minorHAnsi"/>
                <w:b/>
                <w:i/>
              </w:rPr>
            </w:pPr>
            <w:r w:rsidRPr="00E80942">
              <w:rPr>
                <w:rFonts w:cstheme="minorHAnsi"/>
                <w:b/>
              </w:rPr>
              <w:t>Description</w:t>
            </w:r>
          </w:p>
        </w:tc>
      </w:tr>
      <w:tr w:rsidR="00B174AE" w:rsidRPr="00E80942" w14:paraId="4DC761CE" w14:textId="77777777" w:rsidTr="003E7C5F">
        <w:trPr>
          <w:cantSplit/>
          <w:trHeight w:val="315"/>
        </w:trPr>
        <w:tc>
          <w:tcPr>
            <w:tcW w:w="481" w:type="pct"/>
          </w:tcPr>
          <w:p w14:paraId="6EF786CD" w14:textId="77777777" w:rsidR="00B174AE" w:rsidRPr="00E80942" w:rsidRDefault="00B174AE" w:rsidP="003E7C5F">
            <w:pPr>
              <w:rPr>
                <w:rFonts w:cstheme="minorHAnsi"/>
                <w:b/>
                <w:i/>
              </w:rPr>
            </w:pPr>
            <w:r>
              <w:rPr>
                <w:rFonts w:cstheme="minorHAnsi"/>
                <w:b/>
              </w:rPr>
              <w:t>1.</w:t>
            </w:r>
          </w:p>
        </w:tc>
        <w:tc>
          <w:tcPr>
            <w:tcW w:w="4519" w:type="pct"/>
            <w:gridSpan w:val="3"/>
          </w:tcPr>
          <w:p w14:paraId="28FB5A63" w14:textId="77777777" w:rsidR="00B174AE" w:rsidRPr="00E80942" w:rsidRDefault="00B174AE" w:rsidP="003E7C5F">
            <w:pPr>
              <w:rPr>
                <w:rFonts w:cstheme="minorHAnsi"/>
                <w:i/>
              </w:rPr>
            </w:pPr>
            <w:r>
              <w:rPr>
                <w:rFonts w:cstheme="minorHAnsi"/>
              </w:rPr>
              <w:t>Customer can checkout from web.</w:t>
            </w:r>
          </w:p>
        </w:tc>
      </w:tr>
      <w:tr w:rsidR="00B174AE" w:rsidRPr="00E80942" w14:paraId="644514B2" w14:textId="77777777" w:rsidTr="003E7C5F">
        <w:trPr>
          <w:cantSplit/>
          <w:trHeight w:val="315"/>
        </w:trPr>
        <w:tc>
          <w:tcPr>
            <w:tcW w:w="481" w:type="pct"/>
          </w:tcPr>
          <w:p w14:paraId="74FFED81" w14:textId="77777777" w:rsidR="00B174AE" w:rsidRPr="00E80942" w:rsidRDefault="00B174AE" w:rsidP="003E7C5F">
            <w:pPr>
              <w:rPr>
                <w:rFonts w:cstheme="minorHAnsi"/>
                <w:b/>
                <w:i/>
              </w:rPr>
            </w:pPr>
            <w:r>
              <w:rPr>
                <w:rFonts w:cstheme="minorHAnsi"/>
                <w:b/>
              </w:rPr>
              <w:t>2.</w:t>
            </w:r>
          </w:p>
        </w:tc>
        <w:tc>
          <w:tcPr>
            <w:tcW w:w="4519" w:type="pct"/>
            <w:gridSpan w:val="3"/>
          </w:tcPr>
          <w:p w14:paraId="19476D9E" w14:textId="77777777" w:rsidR="00B174AE" w:rsidRPr="00914609" w:rsidRDefault="00B174AE" w:rsidP="003E7C5F">
            <w:pPr>
              <w:rPr>
                <w:rFonts w:cstheme="minorHAnsi"/>
                <w:i/>
              </w:rPr>
            </w:pPr>
            <w:r>
              <w:rPr>
                <w:rFonts w:cstheme="minorHAnsi"/>
              </w:rPr>
              <w:t>Comeback to web and view other products in AR.</w:t>
            </w:r>
          </w:p>
        </w:tc>
      </w:tr>
    </w:tbl>
    <w:p w14:paraId="4937E9BF" w14:textId="77777777" w:rsidR="00B174AE" w:rsidRDefault="00B174AE" w:rsidP="00B174AE">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1973"/>
        <w:gridCol w:w="4773"/>
      </w:tblGrid>
      <w:tr w:rsidR="00B174AE" w:rsidRPr="00E80942" w14:paraId="3F154591" w14:textId="77777777" w:rsidTr="003E7C5F">
        <w:trPr>
          <w:cantSplit/>
          <w:trHeight w:val="165"/>
        </w:trPr>
        <w:tc>
          <w:tcPr>
            <w:tcW w:w="5000" w:type="pct"/>
            <w:gridSpan w:val="4"/>
          </w:tcPr>
          <w:p w14:paraId="010F329C" w14:textId="77777777" w:rsidR="00B174AE" w:rsidRPr="00E80942" w:rsidRDefault="00B174AE" w:rsidP="003E7C5F">
            <w:pPr>
              <w:jc w:val="center"/>
              <w:rPr>
                <w:rFonts w:cstheme="minorHAnsi"/>
                <w:b/>
                <w:i/>
                <w:sz w:val="28"/>
              </w:rPr>
            </w:pPr>
            <w:r w:rsidRPr="00E80942">
              <w:rPr>
                <w:rFonts w:cstheme="minorHAnsi"/>
                <w:b/>
                <w:sz w:val="28"/>
              </w:rPr>
              <w:t xml:space="preserve">&lt;Use case Id:  </w:t>
            </w:r>
            <w:r>
              <w:rPr>
                <w:rFonts w:cstheme="minorHAnsi"/>
                <w:b/>
                <w:sz w:val="28"/>
              </w:rPr>
              <w:t>Capture Pictures</w:t>
            </w:r>
            <w:r w:rsidRPr="00E80942">
              <w:rPr>
                <w:rFonts w:cstheme="minorHAnsi"/>
                <w:b/>
                <w:sz w:val="28"/>
              </w:rPr>
              <w:t>&gt;</w:t>
            </w:r>
          </w:p>
        </w:tc>
      </w:tr>
      <w:tr w:rsidR="00B174AE" w:rsidRPr="00E80942" w14:paraId="73B1F2A0" w14:textId="77777777" w:rsidTr="003E7C5F">
        <w:trPr>
          <w:trHeight w:val="165"/>
        </w:trPr>
        <w:tc>
          <w:tcPr>
            <w:tcW w:w="1478" w:type="pct"/>
            <w:gridSpan w:val="2"/>
          </w:tcPr>
          <w:p w14:paraId="2E1A9CAD" w14:textId="77777777" w:rsidR="00B174AE" w:rsidRPr="00E80942" w:rsidRDefault="00B174AE" w:rsidP="003E7C5F">
            <w:pPr>
              <w:rPr>
                <w:rFonts w:cstheme="minorHAnsi"/>
                <w:b/>
                <w:i/>
              </w:rPr>
            </w:pPr>
            <w:r w:rsidRPr="00E80942">
              <w:rPr>
                <w:rFonts w:cstheme="minorHAnsi"/>
                <w:b/>
              </w:rPr>
              <w:t>Use case Id:</w:t>
            </w:r>
          </w:p>
        </w:tc>
        <w:tc>
          <w:tcPr>
            <w:tcW w:w="3522" w:type="pct"/>
            <w:gridSpan w:val="2"/>
          </w:tcPr>
          <w:p w14:paraId="4DF96559" w14:textId="77777777" w:rsidR="00B174AE" w:rsidRPr="00E80942" w:rsidRDefault="00B174AE" w:rsidP="003E7C5F">
            <w:pPr>
              <w:rPr>
                <w:rFonts w:cstheme="minorHAnsi"/>
                <w:i/>
              </w:rPr>
            </w:pPr>
            <w:r>
              <w:rPr>
                <w:rFonts w:cstheme="minorHAnsi"/>
              </w:rPr>
              <w:t>4</w:t>
            </w:r>
          </w:p>
        </w:tc>
      </w:tr>
      <w:tr w:rsidR="00B174AE" w:rsidRPr="00E80942" w14:paraId="39A63505" w14:textId="77777777" w:rsidTr="003E7C5F">
        <w:trPr>
          <w:cantSplit/>
          <w:trHeight w:val="165"/>
        </w:trPr>
        <w:tc>
          <w:tcPr>
            <w:tcW w:w="5000" w:type="pct"/>
            <w:gridSpan w:val="4"/>
          </w:tcPr>
          <w:p w14:paraId="0CB5E887" w14:textId="77777777" w:rsidR="00B174AE" w:rsidRPr="00E80942" w:rsidRDefault="00B174AE" w:rsidP="003E7C5F">
            <w:pPr>
              <w:rPr>
                <w:rFonts w:cstheme="minorHAnsi"/>
                <w:i/>
              </w:rPr>
            </w:pPr>
            <w:r w:rsidRPr="00E80942">
              <w:rPr>
                <w:rFonts w:cstheme="minorHAnsi"/>
                <w:b/>
              </w:rPr>
              <w:t>Actors:</w:t>
            </w:r>
            <w:r w:rsidRPr="00E80942">
              <w:rPr>
                <w:rFonts w:cstheme="minorHAnsi"/>
                <w:b/>
              </w:rPr>
              <w:tab/>
            </w:r>
            <w:r w:rsidRPr="00E80942">
              <w:rPr>
                <w:rFonts w:cstheme="minorHAnsi"/>
              </w:rPr>
              <w:t xml:space="preserve">         </w:t>
            </w:r>
            <w:r>
              <w:rPr>
                <w:rFonts w:cstheme="minorHAnsi"/>
              </w:rPr>
              <w:t>Customer initiates the use case</w:t>
            </w:r>
          </w:p>
        </w:tc>
      </w:tr>
      <w:tr w:rsidR="00B174AE" w:rsidRPr="00E80942" w14:paraId="7850467C" w14:textId="77777777" w:rsidTr="003E7C5F">
        <w:trPr>
          <w:cantSplit/>
          <w:trHeight w:val="165"/>
        </w:trPr>
        <w:tc>
          <w:tcPr>
            <w:tcW w:w="5000" w:type="pct"/>
            <w:gridSpan w:val="4"/>
          </w:tcPr>
          <w:p w14:paraId="384CE093" w14:textId="77777777" w:rsidR="00B174AE" w:rsidRPr="00E80942" w:rsidRDefault="00B174AE" w:rsidP="003E7C5F">
            <w:pPr>
              <w:rPr>
                <w:rFonts w:cstheme="minorHAnsi"/>
                <w:i/>
              </w:rPr>
            </w:pPr>
            <w:r w:rsidRPr="00E80942">
              <w:rPr>
                <w:rFonts w:cstheme="minorHAnsi"/>
                <w:b/>
              </w:rPr>
              <w:t>Feature:</w:t>
            </w:r>
            <w:r w:rsidRPr="00E80942">
              <w:rPr>
                <w:rFonts w:cstheme="minorHAnsi"/>
              </w:rPr>
              <w:t xml:space="preserve">                             </w:t>
            </w:r>
            <w:r>
              <w:rPr>
                <w:rFonts w:cstheme="minorHAnsi"/>
              </w:rPr>
              <w:t>Customer can capture picture.</w:t>
            </w:r>
          </w:p>
        </w:tc>
      </w:tr>
      <w:tr w:rsidR="00B174AE" w:rsidRPr="00E80942" w14:paraId="178580E7" w14:textId="77777777" w:rsidTr="003E7C5F">
        <w:trPr>
          <w:cantSplit/>
          <w:trHeight w:val="330"/>
        </w:trPr>
        <w:tc>
          <w:tcPr>
            <w:tcW w:w="5000" w:type="pct"/>
            <w:gridSpan w:val="4"/>
          </w:tcPr>
          <w:p w14:paraId="3AACF025" w14:textId="77777777" w:rsidR="00B174AE" w:rsidRPr="00E80942" w:rsidRDefault="00B174AE" w:rsidP="003E7C5F">
            <w:pPr>
              <w:rPr>
                <w:rFonts w:cstheme="minorHAnsi"/>
                <w:b/>
                <w:i/>
              </w:rPr>
            </w:pPr>
            <w:r w:rsidRPr="00E80942">
              <w:rPr>
                <w:rFonts w:cstheme="minorHAnsi"/>
                <w:b/>
              </w:rPr>
              <w:t>Scenarios</w:t>
            </w:r>
          </w:p>
        </w:tc>
      </w:tr>
      <w:tr w:rsidR="00B174AE" w:rsidRPr="00E80942" w14:paraId="159131FC" w14:textId="77777777" w:rsidTr="003E7C5F">
        <w:trPr>
          <w:cantSplit/>
          <w:trHeight w:val="330"/>
        </w:trPr>
        <w:tc>
          <w:tcPr>
            <w:tcW w:w="481" w:type="pct"/>
          </w:tcPr>
          <w:p w14:paraId="77AEE000" w14:textId="77777777" w:rsidR="00B174AE" w:rsidRPr="00E80942" w:rsidRDefault="00B174AE" w:rsidP="003E7C5F">
            <w:pPr>
              <w:rPr>
                <w:rFonts w:cstheme="minorHAnsi"/>
                <w:b/>
                <w:i/>
              </w:rPr>
            </w:pPr>
            <w:r w:rsidRPr="00E80942">
              <w:rPr>
                <w:rFonts w:cstheme="minorHAnsi"/>
                <w:b/>
              </w:rPr>
              <w:t>Step#</w:t>
            </w:r>
          </w:p>
        </w:tc>
        <w:tc>
          <w:tcPr>
            <w:tcW w:w="2027" w:type="pct"/>
            <w:gridSpan w:val="2"/>
          </w:tcPr>
          <w:p w14:paraId="0AD46826" w14:textId="77777777" w:rsidR="00B174AE" w:rsidRPr="00E80942" w:rsidRDefault="00B174AE" w:rsidP="003E7C5F">
            <w:pPr>
              <w:rPr>
                <w:rFonts w:cstheme="minorHAnsi"/>
                <w:b/>
                <w:i/>
              </w:rPr>
            </w:pPr>
            <w:r w:rsidRPr="00E80942">
              <w:rPr>
                <w:rFonts w:cstheme="minorHAnsi"/>
                <w:b/>
              </w:rPr>
              <w:t>Action</w:t>
            </w:r>
          </w:p>
        </w:tc>
        <w:tc>
          <w:tcPr>
            <w:tcW w:w="2492" w:type="pct"/>
          </w:tcPr>
          <w:p w14:paraId="11AC2EEF" w14:textId="77777777" w:rsidR="00B174AE" w:rsidRPr="00E80942" w:rsidRDefault="00B174AE" w:rsidP="003E7C5F">
            <w:pPr>
              <w:rPr>
                <w:rFonts w:cstheme="minorHAnsi"/>
                <w:b/>
                <w:i/>
              </w:rPr>
            </w:pPr>
            <w:r w:rsidRPr="00E80942">
              <w:rPr>
                <w:rFonts w:cstheme="minorHAnsi"/>
                <w:b/>
              </w:rPr>
              <w:t>Software Reaction</w:t>
            </w:r>
          </w:p>
        </w:tc>
      </w:tr>
      <w:tr w:rsidR="00B174AE" w:rsidRPr="00E80942" w14:paraId="72C24057" w14:textId="77777777" w:rsidTr="003E7C5F">
        <w:trPr>
          <w:cantSplit/>
          <w:trHeight w:val="165"/>
        </w:trPr>
        <w:tc>
          <w:tcPr>
            <w:tcW w:w="481" w:type="pct"/>
          </w:tcPr>
          <w:p w14:paraId="7E375BFF" w14:textId="77777777" w:rsidR="00B174AE" w:rsidRPr="00E80942" w:rsidRDefault="00B174AE" w:rsidP="003E7C5F">
            <w:pPr>
              <w:rPr>
                <w:rFonts w:cstheme="minorHAnsi"/>
                <w:b/>
                <w:i/>
              </w:rPr>
            </w:pPr>
            <w:r w:rsidRPr="00E80942">
              <w:rPr>
                <w:rFonts w:cstheme="minorHAnsi"/>
                <w:b/>
              </w:rPr>
              <w:t>1.</w:t>
            </w:r>
          </w:p>
        </w:tc>
        <w:tc>
          <w:tcPr>
            <w:tcW w:w="2027" w:type="pct"/>
            <w:gridSpan w:val="2"/>
          </w:tcPr>
          <w:p w14:paraId="2CD14278" w14:textId="77777777" w:rsidR="00B174AE" w:rsidRPr="00E80942" w:rsidRDefault="00B174AE" w:rsidP="003E7C5F">
            <w:pPr>
              <w:rPr>
                <w:rFonts w:cstheme="minorHAnsi"/>
                <w:i/>
              </w:rPr>
            </w:pPr>
            <w:r>
              <w:rPr>
                <w:rFonts w:cstheme="minorHAnsi"/>
              </w:rPr>
              <w:t>Customer will click the capture button.</w:t>
            </w:r>
          </w:p>
        </w:tc>
        <w:tc>
          <w:tcPr>
            <w:tcW w:w="2492" w:type="pct"/>
          </w:tcPr>
          <w:p w14:paraId="72EFC0BE" w14:textId="77777777" w:rsidR="00B174AE" w:rsidRPr="00E80942" w:rsidRDefault="00B174AE" w:rsidP="003E7C5F">
            <w:pPr>
              <w:rPr>
                <w:rFonts w:cstheme="minorHAnsi"/>
                <w:i/>
              </w:rPr>
            </w:pPr>
            <w:r>
              <w:rPr>
                <w:rFonts w:cstheme="minorHAnsi"/>
              </w:rPr>
              <w:t>App will click a picture.</w:t>
            </w:r>
          </w:p>
        </w:tc>
      </w:tr>
      <w:tr w:rsidR="00B174AE" w:rsidRPr="00E80942" w14:paraId="150058D8" w14:textId="77777777" w:rsidTr="003E7C5F">
        <w:trPr>
          <w:cantSplit/>
          <w:trHeight w:val="315"/>
        </w:trPr>
        <w:tc>
          <w:tcPr>
            <w:tcW w:w="5000" w:type="pct"/>
            <w:gridSpan w:val="4"/>
          </w:tcPr>
          <w:p w14:paraId="212B4B9C" w14:textId="77777777" w:rsidR="00B174AE" w:rsidRPr="00E80942" w:rsidRDefault="00B174AE" w:rsidP="003E7C5F">
            <w:pPr>
              <w:rPr>
                <w:rFonts w:cstheme="minorHAnsi"/>
                <w:b/>
                <w:i/>
              </w:rPr>
            </w:pPr>
            <w:r w:rsidRPr="00E80942">
              <w:rPr>
                <w:rFonts w:cstheme="minorHAnsi"/>
                <w:b/>
              </w:rPr>
              <w:t xml:space="preserve">Post Conditions </w:t>
            </w:r>
          </w:p>
        </w:tc>
      </w:tr>
      <w:tr w:rsidR="00B174AE" w:rsidRPr="00E80942" w14:paraId="4B1E5AC1" w14:textId="77777777" w:rsidTr="003E7C5F">
        <w:trPr>
          <w:cantSplit/>
          <w:trHeight w:val="315"/>
        </w:trPr>
        <w:tc>
          <w:tcPr>
            <w:tcW w:w="481" w:type="pct"/>
            <w:tcBorders>
              <w:bottom w:val="single" w:sz="4" w:space="0" w:color="auto"/>
            </w:tcBorders>
          </w:tcPr>
          <w:p w14:paraId="495D20A6" w14:textId="77777777" w:rsidR="00B174AE" w:rsidRPr="00E80942" w:rsidRDefault="00B174AE" w:rsidP="003E7C5F">
            <w:pPr>
              <w:rPr>
                <w:rFonts w:cstheme="minorHAnsi"/>
                <w:b/>
                <w:i/>
              </w:rPr>
            </w:pPr>
            <w:r w:rsidRPr="00E80942">
              <w:rPr>
                <w:rFonts w:cstheme="minorHAnsi"/>
                <w:b/>
              </w:rPr>
              <w:t>Step#</w:t>
            </w:r>
          </w:p>
        </w:tc>
        <w:tc>
          <w:tcPr>
            <w:tcW w:w="4519" w:type="pct"/>
            <w:gridSpan w:val="3"/>
            <w:tcBorders>
              <w:bottom w:val="single" w:sz="4" w:space="0" w:color="auto"/>
            </w:tcBorders>
          </w:tcPr>
          <w:p w14:paraId="14BA5367" w14:textId="77777777" w:rsidR="00B174AE" w:rsidRPr="00E80942" w:rsidRDefault="00B174AE" w:rsidP="003E7C5F">
            <w:pPr>
              <w:rPr>
                <w:rFonts w:cstheme="minorHAnsi"/>
                <w:b/>
                <w:i/>
              </w:rPr>
            </w:pPr>
            <w:r w:rsidRPr="00E80942">
              <w:rPr>
                <w:rFonts w:cstheme="minorHAnsi"/>
                <w:b/>
              </w:rPr>
              <w:t>Description</w:t>
            </w:r>
          </w:p>
        </w:tc>
      </w:tr>
      <w:tr w:rsidR="00B174AE" w:rsidRPr="00E80942" w14:paraId="015112B3" w14:textId="77777777" w:rsidTr="003E7C5F">
        <w:trPr>
          <w:cantSplit/>
          <w:trHeight w:val="315"/>
        </w:trPr>
        <w:tc>
          <w:tcPr>
            <w:tcW w:w="481" w:type="pct"/>
          </w:tcPr>
          <w:p w14:paraId="668C6AC3" w14:textId="77777777" w:rsidR="00B174AE" w:rsidRPr="00E80942" w:rsidRDefault="00B174AE" w:rsidP="003E7C5F">
            <w:pPr>
              <w:rPr>
                <w:rFonts w:cstheme="minorHAnsi"/>
                <w:b/>
                <w:i/>
              </w:rPr>
            </w:pPr>
            <w:r>
              <w:rPr>
                <w:rFonts w:cstheme="minorHAnsi"/>
                <w:b/>
              </w:rPr>
              <w:t>1.</w:t>
            </w:r>
          </w:p>
        </w:tc>
        <w:tc>
          <w:tcPr>
            <w:tcW w:w="4519" w:type="pct"/>
            <w:gridSpan w:val="3"/>
          </w:tcPr>
          <w:p w14:paraId="33E8B413" w14:textId="77777777" w:rsidR="00B174AE" w:rsidRPr="00E80942" w:rsidRDefault="00B174AE" w:rsidP="003E7C5F">
            <w:pPr>
              <w:rPr>
                <w:rFonts w:cstheme="minorHAnsi"/>
                <w:i/>
              </w:rPr>
            </w:pPr>
            <w:r>
              <w:rPr>
                <w:rFonts w:cstheme="minorHAnsi"/>
              </w:rPr>
              <w:t>Customer can share the picture.</w:t>
            </w:r>
          </w:p>
        </w:tc>
      </w:tr>
      <w:tr w:rsidR="00B174AE" w:rsidRPr="00E80942" w14:paraId="2B083DDD" w14:textId="77777777" w:rsidTr="003E7C5F">
        <w:trPr>
          <w:cantSplit/>
          <w:trHeight w:val="315"/>
        </w:trPr>
        <w:tc>
          <w:tcPr>
            <w:tcW w:w="481" w:type="pct"/>
          </w:tcPr>
          <w:p w14:paraId="1E470FAE" w14:textId="77777777" w:rsidR="00B174AE" w:rsidRPr="00E80942" w:rsidRDefault="00B174AE" w:rsidP="003E7C5F">
            <w:pPr>
              <w:rPr>
                <w:rFonts w:cstheme="minorHAnsi"/>
                <w:b/>
                <w:i/>
              </w:rPr>
            </w:pPr>
            <w:r>
              <w:rPr>
                <w:rFonts w:cstheme="minorHAnsi"/>
                <w:b/>
              </w:rPr>
              <w:t>2.</w:t>
            </w:r>
          </w:p>
        </w:tc>
        <w:tc>
          <w:tcPr>
            <w:tcW w:w="4519" w:type="pct"/>
            <w:gridSpan w:val="3"/>
          </w:tcPr>
          <w:p w14:paraId="273157F6" w14:textId="77777777" w:rsidR="00B174AE" w:rsidRPr="00914609" w:rsidRDefault="00B174AE" w:rsidP="003E7C5F">
            <w:pPr>
              <w:rPr>
                <w:rFonts w:cstheme="minorHAnsi"/>
                <w:i/>
              </w:rPr>
            </w:pPr>
            <w:r>
              <w:rPr>
                <w:rFonts w:cstheme="minorHAnsi"/>
              </w:rPr>
              <w:t>Save the picture and check it afterwards.</w:t>
            </w:r>
          </w:p>
        </w:tc>
      </w:tr>
      <w:tr w:rsidR="00B174AE" w:rsidRPr="00E80942" w14:paraId="2BD02FA0" w14:textId="77777777" w:rsidTr="003E7C5F">
        <w:trPr>
          <w:cantSplit/>
          <w:trHeight w:val="315"/>
        </w:trPr>
        <w:tc>
          <w:tcPr>
            <w:tcW w:w="481" w:type="pct"/>
          </w:tcPr>
          <w:p w14:paraId="763A2009" w14:textId="77777777" w:rsidR="00B174AE" w:rsidRPr="00E80942" w:rsidRDefault="00B174AE" w:rsidP="003E7C5F">
            <w:pPr>
              <w:rPr>
                <w:rFonts w:cstheme="minorHAnsi"/>
                <w:b/>
                <w:i/>
              </w:rPr>
            </w:pPr>
            <w:r>
              <w:rPr>
                <w:rFonts w:cstheme="minorHAnsi"/>
                <w:b/>
              </w:rPr>
              <w:t>3.</w:t>
            </w:r>
          </w:p>
        </w:tc>
        <w:tc>
          <w:tcPr>
            <w:tcW w:w="4519" w:type="pct"/>
            <w:gridSpan w:val="3"/>
          </w:tcPr>
          <w:p w14:paraId="2EEBEC2C" w14:textId="77777777" w:rsidR="00B174AE" w:rsidRPr="00914609" w:rsidRDefault="00B174AE" w:rsidP="003E7C5F">
            <w:pPr>
              <w:rPr>
                <w:rFonts w:cstheme="minorHAnsi"/>
                <w:i/>
              </w:rPr>
            </w:pPr>
            <w:r>
              <w:rPr>
                <w:rFonts w:cstheme="minorHAnsi"/>
              </w:rPr>
              <w:t>Cancel and click another picture.</w:t>
            </w:r>
          </w:p>
        </w:tc>
      </w:tr>
    </w:tbl>
    <w:p w14:paraId="6CBFC638" w14:textId="77777777" w:rsidR="00B174AE" w:rsidRDefault="00B174AE" w:rsidP="00B174AE">
      <w:pPr>
        <w:spacing w:before="120" w:after="120"/>
        <w:rPr>
          <w:rFonts w:cstheme="minorHAnsi"/>
          <w:i/>
        </w:rPr>
      </w:pPr>
    </w:p>
    <w:p w14:paraId="14243BEC" w14:textId="77777777" w:rsidR="00B174AE" w:rsidRDefault="00B174AE" w:rsidP="00B174AE">
      <w:pPr>
        <w:spacing w:before="120" w:after="120"/>
        <w:rPr>
          <w:rFonts w:cstheme="minorHAnsi"/>
          <w:i/>
        </w:rPr>
      </w:pPr>
    </w:p>
    <w:p w14:paraId="4D1B7DA9" w14:textId="77777777" w:rsidR="00B174AE" w:rsidRDefault="00B174AE" w:rsidP="00B174AE">
      <w:pPr>
        <w:spacing w:before="120" w:after="120"/>
        <w:rPr>
          <w:rFonts w:cstheme="minorHAnsi"/>
          <w:i/>
        </w:rPr>
      </w:pPr>
    </w:p>
    <w:p w14:paraId="32B0ADB0" w14:textId="77777777" w:rsidR="00B174AE" w:rsidRDefault="00B174AE" w:rsidP="00B174AE">
      <w:pPr>
        <w:spacing w:before="120" w:after="120"/>
        <w:rPr>
          <w:rFonts w:cstheme="minorHAnsi"/>
          <w: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1"/>
        <w:gridCol w:w="1909"/>
        <w:gridCol w:w="435"/>
        <w:gridCol w:w="1538"/>
        <w:gridCol w:w="4773"/>
      </w:tblGrid>
      <w:tr w:rsidR="00B174AE" w:rsidRPr="00E80942" w14:paraId="184045C3" w14:textId="77777777" w:rsidTr="003E7C5F">
        <w:trPr>
          <w:cantSplit/>
          <w:trHeight w:val="165"/>
        </w:trPr>
        <w:tc>
          <w:tcPr>
            <w:tcW w:w="5000" w:type="pct"/>
            <w:gridSpan w:val="5"/>
          </w:tcPr>
          <w:p w14:paraId="3F0404FD" w14:textId="77777777" w:rsidR="00B174AE" w:rsidRPr="00E80942" w:rsidRDefault="00B174AE" w:rsidP="003E7C5F">
            <w:pPr>
              <w:jc w:val="center"/>
              <w:rPr>
                <w:rFonts w:cstheme="minorHAnsi"/>
                <w:b/>
                <w:i/>
                <w:sz w:val="28"/>
              </w:rPr>
            </w:pPr>
            <w:r w:rsidRPr="00E80942">
              <w:rPr>
                <w:rFonts w:cstheme="minorHAnsi"/>
                <w:b/>
                <w:sz w:val="28"/>
              </w:rPr>
              <w:lastRenderedPageBreak/>
              <w:t xml:space="preserve">&lt;Use case Id:  </w:t>
            </w:r>
            <w:r>
              <w:rPr>
                <w:rFonts w:cstheme="minorHAnsi"/>
                <w:b/>
                <w:sz w:val="28"/>
              </w:rPr>
              <w:t>Share Picture</w:t>
            </w:r>
            <w:r w:rsidRPr="00E80942">
              <w:rPr>
                <w:rFonts w:cstheme="minorHAnsi"/>
                <w:b/>
                <w:sz w:val="28"/>
              </w:rPr>
              <w:t>&gt;</w:t>
            </w:r>
          </w:p>
        </w:tc>
      </w:tr>
      <w:tr w:rsidR="00B174AE" w:rsidRPr="00E80942" w14:paraId="56FAE844" w14:textId="77777777" w:rsidTr="003E7C5F">
        <w:trPr>
          <w:trHeight w:val="165"/>
        </w:trPr>
        <w:tc>
          <w:tcPr>
            <w:tcW w:w="1478" w:type="pct"/>
            <w:gridSpan w:val="2"/>
          </w:tcPr>
          <w:p w14:paraId="74C11A3C" w14:textId="77777777" w:rsidR="00B174AE" w:rsidRPr="00E80942" w:rsidRDefault="00B174AE" w:rsidP="003E7C5F">
            <w:pPr>
              <w:rPr>
                <w:rFonts w:cstheme="minorHAnsi"/>
                <w:b/>
                <w:i/>
              </w:rPr>
            </w:pPr>
            <w:r w:rsidRPr="00E80942">
              <w:rPr>
                <w:rFonts w:cstheme="minorHAnsi"/>
                <w:b/>
              </w:rPr>
              <w:t>Use case Id:</w:t>
            </w:r>
          </w:p>
        </w:tc>
        <w:tc>
          <w:tcPr>
            <w:tcW w:w="3522" w:type="pct"/>
            <w:gridSpan w:val="3"/>
          </w:tcPr>
          <w:p w14:paraId="2F186C2E" w14:textId="77777777" w:rsidR="00B174AE" w:rsidRPr="00E80942" w:rsidRDefault="00B174AE" w:rsidP="003E7C5F">
            <w:pPr>
              <w:rPr>
                <w:rFonts w:cstheme="minorHAnsi"/>
                <w:i/>
              </w:rPr>
            </w:pPr>
            <w:r>
              <w:rPr>
                <w:rFonts w:cstheme="minorHAnsi"/>
              </w:rPr>
              <w:t>5</w:t>
            </w:r>
          </w:p>
        </w:tc>
      </w:tr>
      <w:tr w:rsidR="00B174AE" w:rsidRPr="00E80942" w14:paraId="00F37143" w14:textId="77777777" w:rsidTr="003E7C5F">
        <w:trPr>
          <w:cantSplit/>
          <w:trHeight w:val="165"/>
        </w:trPr>
        <w:tc>
          <w:tcPr>
            <w:tcW w:w="5000" w:type="pct"/>
            <w:gridSpan w:val="5"/>
          </w:tcPr>
          <w:p w14:paraId="72AD6472" w14:textId="77777777" w:rsidR="00B174AE" w:rsidRPr="00E80942" w:rsidRDefault="00B174AE" w:rsidP="003E7C5F">
            <w:pPr>
              <w:rPr>
                <w:rFonts w:cstheme="minorHAnsi"/>
                <w:i/>
              </w:rPr>
            </w:pPr>
            <w:r w:rsidRPr="00E80942">
              <w:rPr>
                <w:rFonts w:cstheme="minorHAnsi"/>
                <w:b/>
              </w:rPr>
              <w:t>Actors:</w:t>
            </w:r>
            <w:r w:rsidRPr="00E80942">
              <w:rPr>
                <w:rFonts w:cstheme="minorHAnsi"/>
                <w:b/>
              </w:rPr>
              <w:tab/>
            </w:r>
            <w:r w:rsidRPr="00E80942">
              <w:rPr>
                <w:rFonts w:cstheme="minorHAnsi"/>
              </w:rPr>
              <w:t xml:space="preserve">         </w:t>
            </w:r>
            <w:r>
              <w:rPr>
                <w:rFonts w:cstheme="minorHAnsi"/>
              </w:rPr>
              <w:t>Customer initiates the use case</w:t>
            </w:r>
          </w:p>
        </w:tc>
      </w:tr>
      <w:tr w:rsidR="00B174AE" w:rsidRPr="00E80942" w14:paraId="1CDF30A7" w14:textId="77777777" w:rsidTr="003E7C5F">
        <w:trPr>
          <w:cantSplit/>
          <w:trHeight w:val="165"/>
        </w:trPr>
        <w:tc>
          <w:tcPr>
            <w:tcW w:w="5000" w:type="pct"/>
            <w:gridSpan w:val="5"/>
          </w:tcPr>
          <w:p w14:paraId="164CD6F5" w14:textId="77777777" w:rsidR="00B174AE" w:rsidRPr="00E80942" w:rsidRDefault="00B174AE" w:rsidP="003E7C5F">
            <w:pPr>
              <w:rPr>
                <w:rFonts w:cstheme="minorHAnsi"/>
                <w:i/>
              </w:rPr>
            </w:pPr>
            <w:r w:rsidRPr="00E80942">
              <w:rPr>
                <w:rFonts w:cstheme="minorHAnsi"/>
                <w:b/>
              </w:rPr>
              <w:t>Feature:</w:t>
            </w:r>
            <w:r w:rsidRPr="00E80942">
              <w:rPr>
                <w:rFonts w:cstheme="minorHAnsi"/>
              </w:rPr>
              <w:t xml:space="preserve">                             </w:t>
            </w:r>
            <w:r>
              <w:rPr>
                <w:rFonts w:cstheme="minorHAnsi"/>
              </w:rPr>
              <w:t>Customer can share the picture</w:t>
            </w:r>
          </w:p>
        </w:tc>
      </w:tr>
      <w:tr w:rsidR="00B174AE" w:rsidRPr="00E80942" w14:paraId="6640C248" w14:textId="77777777" w:rsidTr="003E7C5F">
        <w:trPr>
          <w:trHeight w:val="240"/>
        </w:trPr>
        <w:tc>
          <w:tcPr>
            <w:tcW w:w="1478" w:type="pct"/>
            <w:gridSpan w:val="2"/>
          </w:tcPr>
          <w:p w14:paraId="395A25C3" w14:textId="77777777" w:rsidR="00B174AE" w:rsidRPr="00E80942" w:rsidRDefault="00B174AE" w:rsidP="003E7C5F">
            <w:pPr>
              <w:rPr>
                <w:rFonts w:cstheme="minorHAnsi"/>
                <w:b/>
                <w:i/>
              </w:rPr>
            </w:pPr>
            <w:r w:rsidRPr="00E80942">
              <w:rPr>
                <w:rFonts w:cstheme="minorHAnsi"/>
                <w:b/>
              </w:rPr>
              <w:t>Pre-condition:</w:t>
            </w:r>
          </w:p>
        </w:tc>
        <w:tc>
          <w:tcPr>
            <w:tcW w:w="3522" w:type="pct"/>
            <w:gridSpan w:val="3"/>
          </w:tcPr>
          <w:p w14:paraId="526776AE" w14:textId="77777777" w:rsidR="00B174AE" w:rsidRPr="00E80942" w:rsidRDefault="00B174AE" w:rsidP="003E7C5F">
            <w:pPr>
              <w:rPr>
                <w:rFonts w:cstheme="minorHAnsi"/>
                <w:i/>
              </w:rPr>
            </w:pPr>
            <w:r>
              <w:rPr>
                <w:rFonts w:cstheme="minorHAnsi"/>
              </w:rPr>
              <w:t>Customer should have captured a picture in order to share it.</w:t>
            </w:r>
          </w:p>
        </w:tc>
      </w:tr>
      <w:tr w:rsidR="00B174AE" w:rsidRPr="00E80942" w14:paraId="4E212DDF" w14:textId="77777777" w:rsidTr="003E7C5F">
        <w:trPr>
          <w:cantSplit/>
          <w:trHeight w:val="330"/>
        </w:trPr>
        <w:tc>
          <w:tcPr>
            <w:tcW w:w="5000" w:type="pct"/>
            <w:gridSpan w:val="5"/>
          </w:tcPr>
          <w:p w14:paraId="5D6A3286" w14:textId="77777777" w:rsidR="00B174AE" w:rsidRPr="00E80942" w:rsidRDefault="00B174AE" w:rsidP="003E7C5F">
            <w:pPr>
              <w:rPr>
                <w:rFonts w:cstheme="minorHAnsi"/>
                <w:b/>
                <w:i/>
              </w:rPr>
            </w:pPr>
            <w:r w:rsidRPr="00E80942">
              <w:rPr>
                <w:rFonts w:cstheme="minorHAnsi"/>
                <w:b/>
              </w:rPr>
              <w:t>Scenarios</w:t>
            </w:r>
          </w:p>
        </w:tc>
      </w:tr>
      <w:tr w:rsidR="00B174AE" w:rsidRPr="00E80942" w14:paraId="66669A71" w14:textId="77777777" w:rsidTr="003E7C5F">
        <w:trPr>
          <w:cantSplit/>
          <w:trHeight w:val="330"/>
        </w:trPr>
        <w:tc>
          <w:tcPr>
            <w:tcW w:w="481" w:type="pct"/>
          </w:tcPr>
          <w:p w14:paraId="69E9B321" w14:textId="77777777" w:rsidR="00B174AE" w:rsidRPr="00E80942" w:rsidRDefault="00B174AE" w:rsidP="003E7C5F">
            <w:pPr>
              <w:rPr>
                <w:rFonts w:cstheme="minorHAnsi"/>
                <w:b/>
                <w:i/>
              </w:rPr>
            </w:pPr>
            <w:r w:rsidRPr="00E80942">
              <w:rPr>
                <w:rFonts w:cstheme="minorHAnsi"/>
                <w:b/>
              </w:rPr>
              <w:t>Step#</w:t>
            </w:r>
          </w:p>
        </w:tc>
        <w:tc>
          <w:tcPr>
            <w:tcW w:w="2027" w:type="pct"/>
            <w:gridSpan w:val="3"/>
          </w:tcPr>
          <w:p w14:paraId="4589E123" w14:textId="77777777" w:rsidR="00B174AE" w:rsidRPr="00E80942" w:rsidRDefault="00B174AE" w:rsidP="003E7C5F">
            <w:pPr>
              <w:rPr>
                <w:rFonts w:cstheme="minorHAnsi"/>
                <w:b/>
                <w:i/>
              </w:rPr>
            </w:pPr>
            <w:r w:rsidRPr="00E80942">
              <w:rPr>
                <w:rFonts w:cstheme="minorHAnsi"/>
                <w:b/>
              </w:rPr>
              <w:t>Action</w:t>
            </w:r>
          </w:p>
        </w:tc>
        <w:tc>
          <w:tcPr>
            <w:tcW w:w="2492" w:type="pct"/>
          </w:tcPr>
          <w:p w14:paraId="558EE7FC" w14:textId="77777777" w:rsidR="00B174AE" w:rsidRPr="00E80942" w:rsidRDefault="00B174AE" w:rsidP="003E7C5F">
            <w:pPr>
              <w:rPr>
                <w:rFonts w:cstheme="minorHAnsi"/>
                <w:b/>
                <w:i/>
              </w:rPr>
            </w:pPr>
            <w:r w:rsidRPr="00E80942">
              <w:rPr>
                <w:rFonts w:cstheme="minorHAnsi"/>
                <w:b/>
              </w:rPr>
              <w:t>Software Reaction</w:t>
            </w:r>
          </w:p>
        </w:tc>
      </w:tr>
      <w:tr w:rsidR="00B174AE" w:rsidRPr="00E80942" w14:paraId="3E343C86" w14:textId="77777777" w:rsidTr="003E7C5F">
        <w:trPr>
          <w:cantSplit/>
          <w:trHeight w:val="165"/>
        </w:trPr>
        <w:tc>
          <w:tcPr>
            <w:tcW w:w="481" w:type="pct"/>
          </w:tcPr>
          <w:p w14:paraId="093FD079" w14:textId="77777777" w:rsidR="00B174AE" w:rsidRPr="00E80942" w:rsidRDefault="00B174AE" w:rsidP="003E7C5F">
            <w:pPr>
              <w:rPr>
                <w:rFonts w:cstheme="minorHAnsi"/>
                <w:b/>
                <w:i/>
              </w:rPr>
            </w:pPr>
            <w:r w:rsidRPr="00E80942">
              <w:rPr>
                <w:rFonts w:cstheme="minorHAnsi"/>
                <w:b/>
              </w:rPr>
              <w:t>1.</w:t>
            </w:r>
          </w:p>
        </w:tc>
        <w:tc>
          <w:tcPr>
            <w:tcW w:w="2027" w:type="pct"/>
            <w:gridSpan w:val="3"/>
          </w:tcPr>
          <w:p w14:paraId="702D6940" w14:textId="77777777" w:rsidR="00B174AE" w:rsidRPr="00E80942" w:rsidRDefault="00B174AE" w:rsidP="003E7C5F">
            <w:pPr>
              <w:rPr>
                <w:rFonts w:cstheme="minorHAnsi"/>
                <w:i/>
              </w:rPr>
            </w:pPr>
            <w:r>
              <w:rPr>
                <w:rFonts w:cstheme="minorHAnsi"/>
              </w:rPr>
              <w:t>Customer will click the share button.</w:t>
            </w:r>
          </w:p>
        </w:tc>
        <w:tc>
          <w:tcPr>
            <w:tcW w:w="2492" w:type="pct"/>
          </w:tcPr>
          <w:p w14:paraId="192BBE67" w14:textId="77777777" w:rsidR="00B174AE" w:rsidRPr="00E80942" w:rsidRDefault="00B174AE" w:rsidP="003E7C5F">
            <w:pPr>
              <w:rPr>
                <w:rFonts w:cstheme="minorHAnsi"/>
                <w:i/>
              </w:rPr>
            </w:pPr>
            <w:r>
              <w:rPr>
                <w:rFonts w:cstheme="minorHAnsi"/>
              </w:rPr>
              <w:t>App will show share options.</w:t>
            </w:r>
          </w:p>
        </w:tc>
      </w:tr>
      <w:tr w:rsidR="00B174AE" w:rsidRPr="00E80942" w14:paraId="06E51908" w14:textId="77777777" w:rsidTr="003E7C5F">
        <w:trPr>
          <w:cantSplit/>
          <w:trHeight w:val="315"/>
        </w:trPr>
        <w:tc>
          <w:tcPr>
            <w:tcW w:w="5000" w:type="pct"/>
            <w:gridSpan w:val="5"/>
          </w:tcPr>
          <w:p w14:paraId="7502C8FA" w14:textId="77777777" w:rsidR="00B174AE" w:rsidRPr="00E80942" w:rsidRDefault="00B174AE" w:rsidP="003E7C5F">
            <w:pPr>
              <w:rPr>
                <w:rFonts w:cstheme="minorHAnsi"/>
                <w:b/>
                <w:i/>
              </w:rPr>
            </w:pPr>
            <w:r w:rsidRPr="00E80942">
              <w:rPr>
                <w:rFonts w:cstheme="minorHAnsi"/>
                <w:b/>
              </w:rPr>
              <w:t xml:space="preserve">Post Conditions </w:t>
            </w:r>
          </w:p>
        </w:tc>
      </w:tr>
      <w:tr w:rsidR="00B174AE" w:rsidRPr="00E80942" w14:paraId="3942E063" w14:textId="77777777" w:rsidTr="003E7C5F">
        <w:trPr>
          <w:cantSplit/>
          <w:trHeight w:val="315"/>
        </w:trPr>
        <w:tc>
          <w:tcPr>
            <w:tcW w:w="481" w:type="pct"/>
            <w:tcBorders>
              <w:bottom w:val="single" w:sz="4" w:space="0" w:color="auto"/>
            </w:tcBorders>
          </w:tcPr>
          <w:p w14:paraId="1DFE0546" w14:textId="77777777" w:rsidR="00B174AE" w:rsidRPr="00E80942" w:rsidRDefault="00B174AE" w:rsidP="003E7C5F">
            <w:pPr>
              <w:rPr>
                <w:rFonts w:cstheme="minorHAnsi"/>
                <w:b/>
                <w:i/>
              </w:rPr>
            </w:pPr>
            <w:r w:rsidRPr="00E80942">
              <w:rPr>
                <w:rFonts w:cstheme="minorHAnsi"/>
                <w:b/>
              </w:rPr>
              <w:t>Step#</w:t>
            </w:r>
          </w:p>
        </w:tc>
        <w:tc>
          <w:tcPr>
            <w:tcW w:w="4519" w:type="pct"/>
            <w:gridSpan w:val="4"/>
            <w:tcBorders>
              <w:bottom w:val="single" w:sz="4" w:space="0" w:color="auto"/>
            </w:tcBorders>
          </w:tcPr>
          <w:p w14:paraId="351D1F34" w14:textId="77777777" w:rsidR="00B174AE" w:rsidRPr="00E80942" w:rsidRDefault="00B174AE" w:rsidP="003E7C5F">
            <w:pPr>
              <w:rPr>
                <w:rFonts w:cstheme="minorHAnsi"/>
                <w:b/>
                <w:i/>
              </w:rPr>
            </w:pPr>
            <w:r w:rsidRPr="00E80942">
              <w:rPr>
                <w:rFonts w:cstheme="minorHAnsi"/>
                <w:b/>
              </w:rPr>
              <w:t>Description</w:t>
            </w:r>
          </w:p>
        </w:tc>
      </w:tr>
      <w:tr w:rsidR="00B174AE" w:rsidRPr="00E80942" w14:paraId="39702662" w14:textId="77777777" w:rsidTr="003E7C5F">
        <w:trPr>
          <w:cantSplit/>
          <w:trHeight w:val="315"/>
        </w:trPr>
        <w:tc>
          <w:tcPr>
            <w:tcW w:w="481" w:type="pct"/>
          </w:tcPr>
          <w:p w14:paraId="55A70F47" w14:textId="77777777" w:rsidR="00B174AE" w:rsidRPr="00E80942" w:rsidRDefault="00B174AE" w:rsidP="003E7C5F">
            <w:pPr>
              <w:rPr>
                <w:rFonts w:cstheme="minorHAnsi"/>
                <w:b/>
                <w:i/>
              </w:rPr>
            </w:pPr>
            <w:r>
              <w:rPr>
                <w:rFonts w:cstheme="minorHAnsi"/>
                <w:b/>
              </w:rPr>
              <w:t>1.</w:t>
            </w:r>
          </w:p>
        </w:tc>
        <w:tc>
          <w:tcPr>
            <w:tcW w:w="4519" w:type="pct"/>
            <w:gridSpan w:val="4"/>
          </w:tcPr>
          <w:p w14:paraId="0502046B" w14:textId="77777777" w:rsidR="00B174AE" w:rsidRPr="00E80942" w:rsidRDefault="00B174AE" w:rsidP="003E7C5F">
            <w:pPr>
              <w:rPr>
                <w:rFonts w:cstheme="minorHAnsi"/>
                <w:i/>
              </w:rPr>
            </w:pPr>
            <w:r>
              <w:rPr>
                <w:rFonts w:cstheme="minorHAnsi"/>
              </w:rPr>
              <w:t>Click another picture.</w:t>
            </w:r>
          </w:p>
        </w:tc>
      </w:tr>
      <w:tr w:rsidR="00B174AE" w:rsidRPr="00E80942" w14:paraId="69D90A5E" w14:textId="77777777" w:rsidTr="003E7C5F">
        <w:trPr>
          <w:cantSplit/>
          <w:trHeight w:val="315"/>
        </w:trPr>
        <w:tc>
          <w:tcPr>
            <w:tcW w:w="481" w:type="pct"/>
          </w:tcPr>
          <w:p w14:paraId="1E7D4935" w14:textId="77777777" w:rsidR="00B174AE" w:rsidRPr="00E80942" w:rsidRDefault="00B174AE" w:rsidP="003E7C5F">
            <w:pPr>
              <w:rPr>
                <w:rFonts w:cstheme="minorHAnsi"/>
                <w:b/>
                <w:i/>
              </w:rPr>
            </w:pPr>
            <w:r>
              <w:rPr>
                <w:rFonts w:cstheme="minorHAnsi"/>
                <w:b/>
              </w:rPr>
              <w:t>2.</w:t>
            </w:r>
          </w:p>
        </w:tc>
        <w:tc>
          <w:tcPr>
            <w:tcW w:w="4519" w:type="pct"/>
            <w:gridSpan w:val="4"/>
          </w:tcPr>
          <w:p w14:paraId="476E344B" w14:textId="77777777" w:rsidR="00B174AE" w:rsidRPr="00914609" w:rsidRDefault="00B174AE" w:rsidP="003E7C5F">
            <w:pPr>
              <w:rPr>
                <w:rFonts w:cstheme="minorHAnsi"/>
                <w:i/>
              </w:rPr>
            </w:pPr>
            <w:r>
              <w:rPr>
                <w:rFonts w:cstheme="minorHAnsi"/>
              </w:rPr>
              <w:t>Cancel this activity and go to products list.</w:t>
            </w:r>
          </w:p>
        </w:tc>
      </w:tr>
      <w:tr w:rsidR="00B174AE" w:rsidRPr="00E80942" w14:paraId="07853C66" w14:textId="77777777" w:rsidTr="003E7C5F">
        <w:trPr>
          <w:cantSplit/>
          <w:trHeight w:val="315"/>
        </w:trPr>
        <w:tc>
          <w:tcPr>
            <w:tcW w:w="1705" w:type="pct"/>
            <w:gridSpan w:val="3"/>
          </w:tcPr>
          <w:p w14:paraId="466FB248" w14:textId="77777777" w:rsidR="00B174AE" w:rsidRPr="00E80942" w:rsidRDefault="00B174AE" w:rsidP="003E7C5F">
            <w:pPr>
              <w:rPr>
                <w:rFonts w:cstheme="minorHAnsi"/>
                <w:b/>
                <w:i/>
              </w:rPr>
            </w:pPr>
            <w:r w:rsidRPr="00E80942">
              <w:rPr>
                <w:rFonts w:cstheme="minorHAnsi"/>
                <w:b/>
              </w:rPr>
              <w:t>Use Case Cross referenced</w:t>
            </w:r>
          </w:p>
        </w:tc>
        <w:tc>
          <w:tcPr>
            <w:tcW w:w="3295" w:type="pct"/>
            <w:gridSpan w:val="2"/>
          </w:tcPr>
          <w:p w14:paraId="461750D8" w14:textId="77777777" w:rsidR="00B174AE" w:rsidRPr="00E80942" w:rsidRDefault="00B174AE" w:rsidP="003E7C5F">
            <w:pPr>
              <w:rPr>
                <w:rFonts w:cstheme="minorHAnsi"/>
                <w:i/>
              </w:rPr>
            </w:pPr>
            <w:r>
              <w:rPr>
                <w:rFonts w:cstheme="minorHAnsi"/>
              </w:rPr>
              <w:t>Use Case: Capture Picture should be done before doing this use case.</w:t>
            </w:r>
          </w:p>
        </w:tc>
      </w:tr>
    </w:tbl>
    <w:p w14:paraId="1D6AC4F0" w14:textId="77777777" w:rsidR="00B174AE" w:rsidRPr="00E80942" w:rsidRDefault="00B174AE" w:rsidP="00B174AE">
      <w:pPr>
        <w:spacing w:before="120" w:after="120"/>
        <w:rPr>
          <w:rFonts w:cstheme="minorHAnsi"/>
          <w:i/>
        </w:rPr>
      </w:pPr>
    </w:p>
    <w:p w14:paraId="2411E14A" w14:textId="77777777" w:rsidR="00B174AE" w:rsidRPr="00830944" w:rsidRDefault="00B174AE" w:rsidP="00B174AE">
      <w:pPr>
        <w:spacing w:before="120" w:after="120"/>
        <w:rPr>
          <w:rFonts w:cstheme="minorHAnsi"/>
          <w:i/>
        </w:rPr>
      </w:pPr>
    </w:p>
    <w:p w14:paraId="5CFC8CE7" w14:textId="77777777" w:rsidR="00B174AE" w:rsidRDefault="00B174AE" w:rsidP="00B174AE">
      <w:pPr>
        <w:pStyle w:val="ListParagraph"/>
        <w:numPr>
          <w:ilvl w:val="0"/>
          <w:numId w:val="6"/>
        </w:numPr>
        <w:tabs>
          <w:tab w:val="left" w:pos="630"/>
        </w:tabs>
        <w:spacing w:after="0" w:line="240" w:lineRule="auto"/>
        <w:ind w:left="630" w:hanging="450"/>
        <w:rPr>
          <w:rFonts w:eastAsia="Times New Roman" w:cstheme="minorHAnsi"/>
          <w:b/>
          <w:bCs/>
          <w:sz w:val="32"/>
          <w:szCs w:val="32"/>
        </w:rPr>
      </w:pPr>
      <w:r>
        <w:rPr>
          <w:rFonts w:eastAsia="Times New Roman" w:cstheme="minorHAnsi"/>
          <w:b/>
          <w:bCs/>
          <w:sz w:val="32"/>
          <w:szCs w:val="32"/>
        </w:rPr>
        <w:t xml:space="preserve"> Non-Functional Requirements:</w:t>
      </w:r>
      <w:bookmarkStart w:id="2" w:name="_Toc178130235"/>
    </w:p>
    <w:p w14:paraId="5FB65C86" w14:textId="77777777" w:rsidR="00B174AE" w:rsidRPr="00830944" w:rsidRDefault="00B174AE" w:rsidP="00B174AE">
      <w:pPr>
        <w:pStyle w:val="ListParagraph"/>
        <w:tabs>
          <w:tab w:val="left" w:pos="630"/>
        </w:tabs>
        <w:spacing w:after="0" w:line="240" w:lineRule="auto"/>
        <w:ind w:left="630"/>
        <w:rPr>
          <w:rFonts w:eastAsia="Times New Roman" w:cstheme="minorHAnsi"/>
          <w:b/>
          <w:bCs/>
          <w:sz w:val="20"/>
          <w:szCs w:val="20"/>
        </w:rPr>
      </w:pPr>
    </w:p>
    <w:p w14:paraId="72085C04" w14:textId="77777777" w:rsidR="00B174AE" w:rsidRPr="00830944" w:rsidRDefault="00B174AE" w:rsidP="00B174AE">
      <w:pPr>
        <w:pStyle w:val="ListParagraph"/>
        <w:numPr>
          <w:ilvl w:val="0"/>
          <w:numId w:val="10"/>
        </w:numPr>
        <w:tabs>
          <w:tab w:val="left" w:pos="450"/>
          <w:tab w:val="left" w:pos="540"/>
        </w:tabs>
        <w:spacing w:after="0" w:line="240" w:lineRule="auto"/>
        <w:ind w:left="630" w:hanging="180"/>
        <w:rPr>
          <w:rFonts w:cstheme="minorHAnsi"/>
          <w:b/>
          <w:bCs/>
          <w:sz w:val="26"/>
          <w:szCs w:val="26"/>
        </w:rPr>
      </w:pPr>
      <w:r w:rsidRPr="00830944">
        <w:rPr>
          <w:rFonts w:cstheme="minorHAnsi"/>
          <w:b/>
          <w:bCs/>
          <w:sz w:val="26"/>
          <w:szCs w:val="26"/>
        </w:rPr>
        <w:t xml:space="preserve"> Performance Requirements</w:t>
      </w:r>
      <w:bookmarkEnd w:id="2"/>
    </w:p>
    <w:p w14:paraId="45BEEF67" w14:textId="77777777" w:rsidR="00B174AE" w:rsidRDefault="00B174AE" w:rsidP="00B174AE">
      <w:pPr>
        <w:pStyle w:val="H2"/>
        <w:spacing w:before="120" w:after="120"/>
        <w:ind w:left="720"/>
        <w:jc w:val="both"/>
        <w:rPr>
          <w:rFonts w:asciiTheme="minorHAnsi" w:hAnsiTheme="minorHAnsi" w:cstheme="minorHAnsi"/>
          <w:b w:val="0"/>
          <w:i w:val="0"/>
          <w:sz w:val="24"/>
        </w:rPr>
      </w:pPr>
      <w:r>
        <w:rPr>
          <w:rFonts w:asciiTheme="minorHAnsi" w:hAnsiTheme="minorHAnsi" w:cstheme="minorHAnsi"/>
          <w:b w:val="0"/>
          <w:i w:val="0"/>
          <w:sz w:val="24"/>
        </w:rPr>
        <w:t>Performance will depend on the models that are loaded in the app. If the model is heavy it will take a little time to load.</w:t>
      </w:r>
      <w:bookmarkStart w:id="3" w:name="_Toc178130238"/>
    </w:p>
    <w:p w14:paraId="48F31643" w14:textId="77777777" w:rsidR="00B174AE" w:rsidRPr="00EE1312" w:rsidRDefault="00B174AE" w:rsidP="00B174AE">
      <w:pPr>
        <w:pStyle w:val="H2"/>
        <w:numPr>
          <w:ilvl w:val="0"/>
          <w:numId w:val="10"/>
        </w:numPr>
        <w:spacing w:before="120" w:after="120"/>
        <w:ind w:left="720" w:hanging="270"/>
        <w:jc w:val="both"/>
        <w:rPr>
          <w:rFonts w:asciiTheme="minorHAnsi" w:hAnsiTheme="minorHAnsi" w:cstheme="minorHAnsi"/>
          <w:b w:val="0"/>
          <w:i w:val="0"/>
          <w:sz w:val="24"/>
        </w:rPr>
      </w:pPr>
      <w:r w:rsidRPr="003A5900">
        <w:rPr>
          <w:rFonts w:asciiTheme="minorHAnsi" w:hAnsiTheme="minorHAnsi" w:cstheme="minorHAnsi"/>
          <w:i w:val="0"/>
        </w:rPr>
        <w:t>User Documentation</w:t>
      </w:r>
      <w:bookmarkEnd w:id="3"/>
    </w:p>
    <w:p w14:paraId="30A9EBFF" w14:textId="77777777" w:rsidR="00B174AE" w:rsidRDefault="00B174AE" w:rsidP="00B174AE">
      <w:pPr>
        <w:pStyle w:val="h1"/>
        <w:spacing w:before="120" w:after="120"/>
        <w:ind w:left="720"/>
        <w:jc w:val="both"/>
        <w:rPr>
          <w:rFonts w:asciiTheme="minorHAnsi" w:hAnsiTheme="minorHAnsi" w:cstheme="minorHAnsi"/>
          <w:b w:val="0"/>
          <w:i w:val="0"/>
          <w:color w:val="000000"/>
          <w:sz w:val="24"/>
        </w:rPr>
      </w:pPr>
      <w:bookmarkStart w:id="4" w:name="_Toc512155540"/>
      <w:r w:rsidRPr="003A5900">
        <w:rPr>
          <w:rFonts w:asciiTheme="minorHAnsi" w:hAnsiTheme="minorHAnsi" w:cstheme="minorHAnsi"/>
          <w:b w:val="0"/>
          <w:i w:val="0"/>
          <w:color w:val="000000"/>
          <w:sz w:val="24"/>
        </w:rPr>
        <w:t>FYP-I does not include this requirement however in case of time then we might implement this feature as well.</w:t>
      </w:r>
      <w:bookmarkEnd w:id="4"/>
    </w:p>
    <w:p w14:paraId="01CF5F72" w14:textId="77777777" w:rsidR="00B174AE" w:rsidRDefault="00B174AE" w:rsidP="00B174AE">
      <w:pPr>
        <w:pStyle w:val="ListParagraph"/>
        <w:tabs>
          <w:tab w:val="left" w:pos="630"/>
        </w:tabs>
        <w:spacing w:after="0" w:line="240" w:lineRule="auto"/>
        <w:ind w:left="630"/>
        <w:rPr>
          <w:rFonts w:eastAsia="Times New Roman" w:cstheme="minorHAnsi"/>
          <w:b/>
          <w:bCs/>
          <w:sz w:val="32"/>
          <w:szCs w:val="32"/>
        </w:rPr>
      </w:pPr>
    </w:p>
    <w:p w14:paraId="0B8D48AC" w14:textId="77777777" w:rsidR="00B174AE" w:rsidRDefault="00B174AE" w:rsidP="00B174AE">
      <w:pPr>
        <w:pStyle w:val="ListParagraph"/>
        <w:tabs>
          <w:tab w:val="left" w:pos="630"/>
        </w:tabs>
        <w:spacing w:after="0" w:line="240" w:lineRule="auto"/>
        <w:ind w:left="630"/>
        <w:rPr>
          <w:rFonts w:eastAsia="Times New Roman" w:cstheme="minorHAnsi"/>
          <w:b/>
          <w:bCs/>
          <w:sz w:val="32"/>
          <w:szCs w:val="32"/>
        </w:rPr>
      </w:pPr>
    </w:p>
    <w:p w14:paraId="4629A110" w14:textId="77777777" w:rsidR="00B174AE" w:rsidRDefault="00B174AE" w:rsidP="00B174AE">
      <w:pPr>
        <w:pStyle w:val="ListParagraph"/>
        <w:tabs>
          <w:tab w:val="left" w:pos="630"/>
        </w:tabs>
        <w:spacing w:after="0" w:line="240" w:lineRule="auto"/>
        <w:ind w:left="630"/>
        <w:rPr>
          <w:rFonts w:eastAsia="Times New Roman" w:cstheme="minorHAnsi"/>
          <w:b/>
          <w:bCs/>
          <w:sz w:val="32"/>
          <w:szCs w:val="32"/>
        </w:rPr>
      </w:pPr>
    </w:p>
    <w:p w14:paraId="4614C496" w14:textId="77777777" w:rsidR="00B174AE" w:rsidRDefault="00B174AE" w:rsidP="00B174AE">
      <w:pPr>
        <w:pStyle w:val="ListParagraph"/>
        <w:tabs>
          <w:tab w:val="left" w:pos="630"/>
        </w:tabs>
        <w:spacing w:after="0" w:line="240" w:lineRule="auto"/>
        <w:ind w:left="630"/>
        <w:rPr>
          <w:rFonts w:eastAsia="Times New Roman" w:cstheme="minorHAnsi"/>
          <w:b/>
          <w:bCs/>
          <w:sz w:val="32"/>
          <w:szCs w:val="32"/>
        </w:rPr>
      </w:pPr>
    </w:p>
    <w:p w14:paraId="25C67A9F" w14:textId="77777777" w:rsidR="00B174AE" w:rsidRPr="00B174AE" w:rsidRDefault="00B174AE" w:rsidP="00B174AE">
      <w:pPr>
        <w:spacing w:after="0" w:line="240" w:lineRule="auto"/>
        <w:jc w:val="both"/>
        <w:rPr>
          <w:rFonts w:eastAsia="Times New Roman" w:cstheme="minorHAnsi"/>
          <w:b/>
          <w:bCs/>
          <w:sz w:val="32"/>
          <w:szCs w:val="32"/>
        </w:rPr>
      </w:pPr>
      <w:r w:rsidRPr="00B174AE">
        <w:rPr>
          <w:rFonts w:eastAsia="Times New Roman" w:cstheme="minorHAnsi"/>
          <w:b/>
          <w:bCs/>
          <w:sz w:val="32"/>
          <w:szCs w:val="32"/>
        </w:rPr>
        <w:lastRenderedPageBreak/>
        <w:t>In scope features of our Application:</w:t>
      </w:r>
    </w:p>
    <w:p w14:paraId="4A5AEE38" w14:textId="77777777" w:rsidR="00B174AE" w:rsidRPr="00CA4225" w:rsidRDefault="00B174AE" w:rsidP="00B174AE">
      <w:pPr>
        <w:spacing w:after="0" w:line="240" w:lineRule="auto"/>
        <w:jc w:val="both"/>
        <w:rPr>
          <w:rFonts w:eastAsia="Times New Roman" w:cstheme="minorHAnsi"/>
          <w:sz w:val="28"/>
          <w:szCs w:val="28"/>
        </w:rPr>
      </w:pPr>
    </w:p>
    <w:p w14:paraId="1D71A6A0"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bookmarkStart w:id="5" w:name="_Hlk61753920"/>
      <w:r w:rsidRPr="00CA4225">
        <w:rPr>
          <w:rFonts w:eastAsia="Times New Roman" w:cstheme="minorHAnsi"/>
          <w:sz w:val="28"/>
          <w:szCs w:val="28"/>
        </w:rPr>
        <w:t>3d Object Tracking.</w:t>
      </w:r>
    </w:p>
    <w:p w14:paraId="2C11F828"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Able to select angle of product.</w:t>
      </w:r>
    </w:p>
    <w:p w14:paraId="4869DA91"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Take pictures while using AR.</w:t>
      </w:r>
    </w:p>
    <w:p w14:paraId="1FF2C3D2"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Share pictures.</w:t>
      </w:r>
    </w:p>
    <w:p w14:paraId="3F4F0C48"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Select available color.</w:t>
      </w:r>
    </w:p>
    <w:p w14:paraId="5696FA73"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Select available size.</w:t>
      </w:r>
    </w:p>
    <w:p w14:paraId="7912F4E0" w14:textId="77777777" w:rsidR="00B174AE" w:rsidRPr="00CA4225"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Search items.</w:t>
      </w:r>
    </w:p>
    <w:p w14:paraId="6749332D" w14:textId="77777777" w:rsidR="00B174AE" w:rsidRDefault="00B174AE" w:rsidP="00B174AE">
      <w:pPr>
        <w:pStyle w:val="ListParagraph"/>
        <w:numPr>
          <w:ilvl w:val="0"/>
          <w:numId w:val="5"/>
        </w:numPr>
        <w:spacing w:after="0" w:line="240" w:lineRule="auto"/>
        <w:jc w:val="both"/>
        <w:rPr>
          <w:rFonts w:eastAsia="Times New Roman" w:cstheme="minorHAnsi"/>
          <w:sz w:val="28"/>
          <w:szCs w:val="28"/>
        </w:rPr>
      </w:pPr>
      <w:r w:rsidRPr="00CA4225">
        <w:rPr>
          <w:rFonts w:eastAsia="Times New Roman" w:cstheme="minorHAnsi"/>
          <w:sz w:val="28"/>
          <w:szCs w:val="28"/>
        </w:rPr>
        <w:t>Click on product to see details of it on web.</w:t>
      </w:r>
    </w:p>
    <w:p w14:paraId="7E3D44A6" w14:textId="77777777" w:rsidR="00B174AE" w:rsidRDefault="00B174AE" w:rsidP="00B174AE">
      <w:pPr>
        <w:spacing w:after="0" w:line="240" w:lineRule="auto"/>
        <w:jc w:val="both"/>
        <w:rPr>
          <w:rFonts w:eastAsia="Times New Roman" w:cstheme="minorHAnsi"/>
          <w:sz w:val="28"/>
          <w:szCs w:val="28"/>
        </w:rPr>
      </w:pPr>
    </w:p>
    <w:p w14:paraId="0F7F8573" w14:textId="77777777" w:rsidR="00B174AE" w:rsidRPr="00B174AE" w:rsidRDefault="00B174AE" w:rsidP="00B174AE">
      <w:pPr>
        <w:pStyle w:val="H2"/>
        <w:spacing w:before="120" w:after="120"/>
        <w:jc w:val="both"/>
        <w:rPr>
          <w:rFonts w:asciiTheme="minorHAnsi" w:hAnsiTheme="minorHAnsi" w:cstheme="minorHAnsi"/>
          <w:i w:val="0"/>
          <w:sz w:val="32"/>
          <w:szCs w:val="32"/>
        </w:rPr>
      </w:pPr>
      <w:bookmarkStart w:id="6" w:name="_Toc178130220"/>
      <w:bookmarkStart w:id="7" w:name="_Hlk58880292"/>
      <w:r w:rsidRPr="00B174AE">
        <w:rPr>
          <w:rFonts w:asciiTheme="minorHAnsi" w:hAnsiTheme="minorHAnsi" w:cstheme="minorHAnsi"/>
          <w:i w:val="0"/>
          <w:sz w:val="32"/>
          <w:szCs w:val="32"/>
        </w:rPr>
        <w:t xml:space="preserve">Not </w:t>
      </w:r>
      <w:proofErr w:type="gramStart"/>
      <w:r w:rsidRPr="00B174AE">
        <w:rPr>
          <w:rFonts w:asciiTheme="minorHAnsi" w:hAnsiTheme="minorHAnsi" w:cstheme="minorHAnsi"/>
          <w:i w:val="0"/>
          <w:sz w:val="32"/>
          <w:szCs w:val="32"/>
        </w:rPr>
        <w:t>In</w:t>
      </w:r>
      <w:proofErr w:type="gramEnd"/>
      <w:r w:rsidRPr="00B174AE">
        <w:rPr>
          <w:rFonts w:asciiTheme="minorHAnsi" w:hAnsiTheme="minorHAnsi" w:cstheme="minorHAnsi"/>
          <w:i w:val="0"/>
          <w:sz w:val="32"/>
          <w:szCs w:val="32"/>
        </w:rPr>
        <w:t xml:space="preserve"> Scope</w:t>
      </w:r>
      <w:bookmarkEnd w:id="6"/>
      <w:r>
        <w:rPr>
          <w:rFonts w:asciiTheme="minorHAnsi" w:hAnsiTheme="minorHAnsi" w:cstheme="minorHAnsi"/>
          <w:i w:val="0"/>
          <w:sz w:val="32"/>
          <w:szCs w:val="32"/>
        </w:rPr>
        <w:t xml:space="preserve"> Features:</w:t>
      </w:r>
    </w:p>
    <w:p w14:paraId="2A2F4B0B" w14:textId="77777777" w:rsidR="00B174AE" w:rsidRDefault="00B174AE" w:rsidP="00B174AE">
      <w:pPr>
        <w:pStyle w:val="ListParagraph"/>
        <w:numPr>
          <w:ilvl w:val="0"/>
          <w:numId w:val="11"/>
        </w:numPr>
        <w:spacing w:before="120" w:after="120"/>
        <w:rPr>
          <w:rFonts w:cstheme="minorHAnsi"/>
        </w:rPr>
      </w:pPr>
      <w:r>
        <w:rPr>
          <w:rFonts w:cstheme="minorHAnsi"/>
        </w:rPr>
        <w:t>Product details.</w:t>
      </w:r>
    </w:p>
    <w:p w14:paraId="735EBCA9" w14:textId="77777777" w:rsidR="00B174AE" w:rsidRDefault="00B174AE" w:rsidP="00B174AE">
      <w:pPr>
        <w:pStyle w:val="ListParagraph"/>
        <w:numPr>
          <w:ilvl w:val="0"/>
          <w:numId w:val="11"/>
        </w:numPr>
        <w:spacing w:before="120" w:after="120"/>
        <w:rPr>
          <w:rFonts w:cstheme="minorHAnsi"/>
        </w:rPr>
      </w:pPr>
      <w:r>
        <w:rPr>
          <w:rFonts w:cstheme="minorHAnsi"/>
        </w:rPr>
        <w:t>Add to cart products.</w:t>
      </w:r>
    </w:p>
    <w:p w14:paraId="31F2FF34" w14:textId="2920E383" w:rsidR="00B174AE" w:rsidRDefault="00B174AE" w:rsidP="00B174AE">
      <w:pPr>
        <w:pStyle w:val="ListParagraph"/>
        <w:numPr>
          <w:ilvl w:val="0"/>
          <w:numId w:val="11"/>
        </w:numPr>
        <w:spacing w:before="120" w:after="120"/>
        <w:rPr>
          <w:rFonts w:cstheme="minorHAnsi"/>
        </w:rPr>
      </w:pPr>
      <w:r>
        <w:rPr>
          <w:rFonts w:cstheme="minorHAnsi"/>
        </w:rPr>
        <w:t>Signup/Login</w:t>
      </w:r>
      <w:bookmarkEnd w:id="5"/>
      <w:bookmarkEnd w:id="7"/>
    </w:p>
    <w:p w14:paraId="6DC4CF5C" w14:textId="0EEB9799" w:rsidR="00B174AE" w:rsidRDefault="00B174AE" w:rsidP="00B174AE">
      <w:pPr>
        <w:pStyle w:val="ListParagraph"/>
        <w:spacing w:before="120" w:after="120"/>
        <w:ind w:left="1155"/>
        <w:rPr>
          <w:rFonts w:cstheme="minorHAnsi"/>
        </w:rPr>
      </w:pPr>
    </w:p>
    <w:p w14:paraId="7F237D07" w14:textId="77777777" w:rsidR="00B174AE" w:rsidRPr="00B174AE" w:rsidRDefault="00B174AE" w:rsidP="00B174AE">
      <w:pPr>
        <w:pStyle w:val="ListParagraph"/>
        <w:spacing w:before="120" w:after="120"/>
        <w:ind w:left="630" w:hanging="540"/>
        <w:rPr>
          <w:rFonts w:cstheme="minorHAnsi"/>
        </w:rPr>
      </w:pPr>
    </w:p>
    <w:p w14:paraId="7322F828" w14:textId="4665FDE2" w:rsidR="00B174AE" w:rsidRDefault="00B174AE" w:rsidP="00B174AE">
      <w:pPr>
        <w:pStyle w:val="ListParagraph"/>
        <w:numPr>
          <w:ilvl w:val="0"/>
          <w:numId w:val="2"/>
        </w:numPr>
        <w:tabs>
          <w:tab w:val="left" w:pos="630"/>
        </w:tabs>
        <w:spacing w:after="0" w:line="240" w:lineRule="auto"/>
        <w:ind w:left="630" w:hanging="540"/>
        <w:rPr>
          <w:rFonts w:eastAsia="Times New Roman" w:cstheme="minorHAnsi"/>
          <w:b/>
          <w:bCs/>
          <w:sz w:val="36"/>
          <w:szCs w:val="36"/>
        </w:rPr>
      </w:pPr>
      <w:r w:rsidRPr="00B174AE">
        <w:rPr>
          <w:rFonts w:eastAsia="Times New Roman" w:cstheme="minorHAnsi"/>
          <w:b/>
          <w:bCs/>
          <w:sz w:val="36"/>
          <w:szCs w:val="36"/>
        </w:rPr>
        <w:t>DESIGN DETAILS</w:t>
      </w:r>
    </w:p>
    <w:p w14:paraId="51C9AD3A" w14:textId="77777777" w:rsidR="00F53757" w:rsidRPr="00F53757" w:rsidRDefault="00F53757" w:rsidP="00F53757">
      <w:pPr>
        <w:pStyle w:val="ListParagraph"/>
        <w:tabs>
          <w:tab w:val="left" w:pos="630"/>
        </w:tabs>
        <w:spacing w:after="0" w:line="240" w:lineRule="auto"/>
        <w:ind w:left="630"/>
        <w:rPr>
          <w:rFonts w:eastAsia="Times New Roman" w:cstheme="minorHAnsi"/>
          <w:b/>
          <w:bCs/>
          <w:sz w:val="20"/>
          <w:szCs w:val="20"/>
        </w:rPr>
      </w:pPr>
    </w:p>
    <w:p w14:paraId="2D879DB6" w14:textId="39DC4ED5" w:rsidR="00B174AE" w:rsidRPr="00B174AE" w:rsidRDefault="00B174AE" w:rsidP="00B174AE">
      <w:pPr>
        <w:pStyle w:val="ListParagraph"/>
        <w:numPr>
          <w:ilvl w:val="1"/>
          <w:numId w:val="2"/>
        </w:numPr>
        <w:tabs>
          <w:tab w:val="left" w:pos="630"/>
        </w:tabs>
        <w:spacing w:after="0" w:line="240" w:lineRule="auto"/>
        <w:rPr>
          <w:rFonts w:eastAsia="Times New Roman" w:cstheme="minorHAnsi"/>
          <w:b/>
          <w:bCs/>
          <w:sz w:val="32"/>
          <w:szCs w:val="32"/>
        </w:rPr>
      </w:pPr>
      <w:r w:rsidRPr="00B174AE">
        <w:rPr>
          <w:rFonts w:eastAsia="Times New Roman" w:cstheme="minorHAnsi"/>
          <w:b/>
          <w:bCs/>
          <w:sz w:val="32"/>
          <w:szCs w:val="32"/>
        </w:rPr>
        <w:t xml:space="preserve">Covering Process </w:t>
      </w:r>
      <w:proofErr w:type="gramStart"/>
      <w:r w:rsidRPr="00B174AE">
        <w:rPr>
          <w:rFonts w:eastAsia="Times New Roman" w:cstheme="minorHAnsi"/>
          <w:b/>
          <w:bCs/>
          <w:sz w:val="32"/>
          <w:szCs w:val="32"/>
        </w:rPr>
        <w:t>And</w:t>
      </w:r>
      <w:proofErr w:type="gramEnd"/>
      <w:r w:rsidRPr="00B174AE">
        <w:rPr>
          <w:rFonts w:eastAsia="Times New Roman" w:cstheme="minorHAnsi"/>
          <w:b/>
          <w:bCs/>
          <w:sz w:val="32"/>
          <w:szCs w:val="32"/>
        </w:rPr>
        <w:t xml:space="preserve"> Data Models</w:t>
      </w:r>
    </w:p>
    <w:p w14:paraId="295FDC1F" w14:textId="30D71CC8" w:rsidR="00B174AE" w:rsidRPr="00B174AE" w:rsidRDefault="00B174AE" w:rsidP="00B174AE">
      <w:pPr>
        <w:pStyle w:val="ListParagraph"/>
        <w:numPr>
          <w:ilvl w:val="1"/>
          <w:numId w:val="2"/>
        </w:numPr>
        <w:tabs>
          <w:tab w:val="left" w:pos="630"/>
        </w:tabs>
        <w:spacing w:after="0" w:line="240" w:lineRule="auto"/>
        <w:rPr>
          <w:rFonts w:eastAsia="Times New Roman" w:cstheme="minorHAnsi"/>
          <w:b/>
          <w:bCs/>
          <w:sz w:val="32"/>
          <w:szCs w:val="32"/>
        </w:rPr>
      </w:pPr>
      <w:r w:rsidRPr="00B174AE">
        <w:rPr>
          <w:rFonts w:eastAsia="Times New Roman" w:cstheme="minorHAnsi"/>
          <w:b/>
          <w:bCs/>
          <w:sz w:val="32"/>
          <w:szCs w:val="32"/>
        </w:rPr>
        <w:t>ULS</w:t>
      </w:r>
    </w:p>
    <w:p w14:paraId="4777FEB8" w14:textId="0648D17E" w:rsidR="00B174AE" w:rsidRDefault="00B174AE" w:rsidP="00B174AE">
      <w:pPr>
        <w:pStyle w:val="ListParagraph"/>
        <w:numPr>
          <w:ilvl w:val="1"/>
          <w:numId w:val="2"/>
        </w:numPr>
        <w:tabs>
          <w:tab w:val="left" w:pos="630"/>
        </w:tabs>
        <w:spacing w:after="0" w:line="240" w:lineRule="auto"/>
        <w:rPr>
          <w:rFonts w:eastAsia="Times New Roman" w:cstheme="minorHAnsi"/>
          <w:b/>
          <w:bCs/>
          <w:sz w:val="32"/>
          <w:szCs w:val="32"/>
        </w:rPr>
      </w:pPr>
      <w:r w:rsidRPr="00B174AE">
        <w:rPr>
          <w:rFonts w:eastAsia="Times New Roman" w:cstheme="minorHAnsi"/>
          <w:b/>
          <w:bCs/>
          <w:sz w:val="32"/>
          <w:szCs w:val="32"/>
        </w:rPr>
        <w:t>Code in the Database</w:t>
      </w:r>
    </w:p>
    <w:p w14:paraId="32998DDD" w14:textId="77777777" w:rsidR="00B174AE" w:rsidRPr="00B174AE" w:rsidRDefault="00B174AE" w:rsidP="00B174AE">
      <w:pPr>
        <w:pStyle w:val="ListParagraph"/>
        <w:tabs>
          <w:tab w:val="left" w:pos="630"/>
        </w:tabs>
        <w:spacing w:after="0" w:line="240" w:lineRule="auto"/>
        <w:ind w:left="1800"/>
        <w:rPr>
          <w:rFonts w:eastAsia="Times New Roman" w:cstheme="minorHAnsi"/>
          <w:b/>
          <w:bCs/>
          <w:sz w:val="32"/>
          <w:szCs w:val="32"/>
        </w:rPr>
      </w:pPr>
    </w:p>
    <w:p w14:paraId="0224DDEA" w14:textId="352D8847" w:rsidR="00B174AE" w:rsidRPr="00F53757" w:rsidRDefault="00B174AE" w:rsidP="00B174AE">
      <w:pPr>
        <w:pStyle w:val="ListParagraph"/>
        <w:numPr>
          <w:ilvl w:val="0"/>
          <w:numId w:val="2"/>
        </w:numPr>
        <w:tabs>
          <w:tab w:val="left" w:pos="630"/>
        </w:tabs>
        <w:spacing w:after="0" w:line="240" w:lineRule="auto"/>
        <w:ind w:left="630" w:hanging="540"/>
        <w:rPr>
          <w:rFonts w:eastAsia="Times New Roman" w:cstheme="minorHAnsi"/>
          <w:b/>
          <w:bCs/>
          <w:sz w:val="48"/>
          <w:szCs w:val="48"/>
        </w:rPr>
      </w:pPr>
      <w:r w:rsidRPr="00B174AE">
        <w:rPr>
          <w:rFonts w:cstheme="minorHAnsi"/>
          <w:b/>
          <w:bCs/>
          <w:sz w:val="36"/>
          <w:szCs w:val="36"/>
          <w:shd w:val="clear" w:color="auto" w:fill="FFFFFF"/>
        </w:rPr>
        <w:t>IMPLEMENTATION DETAILS</w:t>
      </w:r>
    </w:p>
    <w:p w14:paraId="2ED1EC60" w14:textId="77777777" w:rsidR="00F53757" w:rsidRPr="00F53757" w:rsidRDefault="00F53757" w:rsidP="00F53757">
      <w:pPr>
        <w:pStyle w:val="ListParagraph"/>
        <w:tabs>
          <w:tab w:val="left" w:pos="630"/>
        </w:tabs>
        <w:spacing w:after="0" w:line="240" w:lineRule="auto"/>
        <w:ind w:left="630"/>
        <w:rPr>
          <w:rFonts w:eastAsia="Times New Roman" w:cstheme="minorHAnsi"/>
          <w:b/>
          <w:bCs/>
          <w:sz w:val="20"/>
          <w:szCs w:val="20"/>
        </w:rPr>
      </w:pPr>
    </w:p>
    <w:p w14:paraId="2C22437E" w14:textId="77777777" w:rsidR="00B174AE" w:rsidRPr="00B174AE" w:rsidRDefault="00B174AE" w:rsidP="00B174AE">
      <w:pPr>
        <w:pStyle w:val="ListParagraph"/>
        <w:tabs>
          <w:tab w:val="left" w:pos="630"/>
        </w:tabs>
        <w:spacing w:after="0" w:line="240" w:lineRule="auto"/>
        <w:ind w:left="630"/>
        <w:rPr>
          <w:rFonts w:eastAsia="Times New Roman" w:cstheme="minorHAnsi"/>
          <w:b/>
          <w:bCs/>
          <w:sz w:val="4"/>
          <w:szCs w:val="4"/>
        </w:rPr>
      </w:pPr>
    </w:p>
    <w:p w14:paraId="41C1E12E" w14:textId="6B660D6D" w:rsidR="00B174AE" w:rsidRDefault="00B174AE" w:rsidP="00B174AE">
      <w:pPr>
        <w:pStyle w:val="ListParagraph"/>
        <w:numPr>
          <w:ilvl w:val="1"/>
          <w:numId w:val="2"/>
        </w:numPr>
        <w:tabs>
          <w:tab w:val="left" w:pos="630"/>
        </w:tabs>
        <w:spacing w:after="0" w:line="240" w:lineRule="auto"/>
        <w:rPr>
          <w:rFonts w:cstheme="minorHAnsi"/>
          <w:b/>
          <w:bCs/>
          <w:sz w:val="32"/>
          <w:szCs w:val="32"/>
          <w:shd w:val="clear" w:color="auto" w:fill="FFFFFF"/>
        </w:rPr>
      </w:pPr>
      <w:r w:rsidRPr="00F53757">
        <w:rPr>
          <w:rFonts w:cstheme="minorHAnsi"/>
          <w:b/>
          <w:bCs/>
          <w:sz w:val="32"/>
          <w:szCs w:val="32"/>
          <w:shd w:val="clear" w:color="auto" w:fill="FFFFFF"/>
        </w:rPr>
        <w:t>Development Tools</w:t>
      </w:r>
    </w:p>
    <w:p w14:paraId="451DEC55" w14:textId="7FA70737" w:rsidR="00EC4017" w:rsidRPr="00EC4017" w:rsidRDefault="00EC4017" w:rsidP="00EC4017">
      <w:pPr>
        <w:pStyle w:val="ListParagraph"/>
        <w:numPr>
          <w:ilvl w:val="0"/>
          <w:numId w:val="20"/>
        </w:numPr>
        <w:tabs>
          <w:tab w:val="left" w:pos="630"/>
        </w:tabs>
        <w:spacing w:after="0" w:line="240" w:lineRule="auto"/>
        <w:rPr>
          <w:rFonts w:cstheme="minorHAnsi"/>
          <w:b/>
          <w:bCs/>
          <w:sz w:val="28"/>
          <w:szCs w:val="28"/>
          <w:shd w:val="clear" w:color="auto" w:fill="FFFFFF"/>
        </w:rPr>
      </w:pPr>
      <w:r>
        <w:rPr>
          <w:rFonts w:cstheme="minorHAnsi"/>
          <w:b/>
          <w:bCs/>
          <w:sz w:val="28"/>
          <w:szCs w:val="28"/>
          <w:shd w:val="clear" w:color="auto" w:fill="FFFFFF"/>
        </w:rPr>
        <w:t xml:space="preserve">Frontend : </w:t>
      </w:r>
      <w:r>
        <w:rPr>
          <w:rFonts w:cstheme="minorHAnsi"/>
          <w:sz w:val="28"/>
          <w:szCs w:val="28"/>
          <w:shd w:val="clear" w:color="auto" w:fill="FFFFFF"/>
        </w:rPr>
        <w:t>Android Studio</w:t>
      </w:r>
    </w:p>
    <w:p w14:paraId="3FAAB748" w14:textId="752BCAF5" w:rsidR="00EC4017" w:rsidRPr="00EC4017" w:rsidRDefault="00EC4017" w:rsidP="00EC4017">
      <w:pPr>
        <w:pStyle w:val="ListParagraph"/>
        <w:numPr>
          <w:ilvl w:val="0"/>
          <w:numId w:val="20"/>
        </w:numPr>
        <w:tabs>
          <w:tab w:val="left" w:pos="630"/>
        </w:tabs>
        <w:spacing w:after="0" w:line="240" w:lineRule="auto"/>
        <w:rPr>
          <w:rFonts w:cstheme="minorHAnsi"/>
          <w:b/>
          <w:bCs/>
          <w:sz w:val="28"/>
          <w:szCs w:val="28"/>
          <w:shd w:val="clear" w:color="auto" w:fill="FFFFFF"/>
        </w:rPr>
      </w:pPr>
      <w:r>
        <w:rPr>
          <w:rFonts w:cstheme="minorHAnsi"/>
          <w:b/>
          <w:bCs/>
          <w:sz w:val="28"/>
          <w:szCs w:val="28"/>
          <w:shd w:val="clear" w:color="auto" w:fill="FFFFFF"/>
        </w:rPr>
        <w:t xml:space="preserve">Backend: </w:t>
      </w:r>
      <w:r>
        <w:rPr>
          <w:rFonts w:cstheme="minorHAnsi"/>
          <w:sz w:val="28"/>
          <w:szCs w:val="28"/>
          <w:shd w:val="clear" w:color="auto" w:fill="FFFFFF"/>
        </w:rPr>
        <w:t>Firebase</w:t>
      </w:r>
    </w:p>
    <w:p w14:paraId="2C1600C8" w14:textId="77777777" w:rsidR="00EC4017" w:rsidRPr="00EC4017" w:rsidRDefault="00EC4017" w:rsidP="00EC4017">
      <w:pPr>
        <w:pStyle w:val="ListParagraph"/>
        <w:tabs>
          <w:tab w:val="left" w:pos="630"/>
        </w:tabs>
        <w:spacing w:after="0" w:line="240" w:lineRule="auto"/>
        <w:ind w:left="2520"/>
        <w:rPr>
          <w:rFonts w:cstheme="minorHAnsi"/>
          <w:b/>
          <w:bCs/>
          <w:sz w:val="28"/>
          <w:szCs w:val="28"/>
          <w:shd w:val="clear" w:color="auto" w:fill="FFFFFF"/>
        </w:rPr>
      </w:pPr>
    </w:p>
    <w:p w14:paraId="1295E505" w14:textId="098E29D8" w:rsidR="00B174AE" w:rsidRPr="00F53757" w:rsidRDefault="00B174AE" w:rsidP="00B174AE">
      <w:pPr>
        <w:pStyle w:val="ListParagraph"/>
        <w:numPr>
          <w:ilvl w:val="1"/>
          <w:numId w:val="2"/>
        </w:numPr>
        <w:tabs>
          <w:tab w:val="left" w:pos="630"/>
        </w:tabs>
        <w:spacing w:after="0" w:line="240" w:lineRule="auto"/>
        <w:rPr>
          <w:rFonts w:cstheme="minorHAnsi"/>
          <w:b/>
          <w:bCs/>
          <w:sz w:val="40"/>
          <w:szCs w:val="40"/>
          <w:shd w:val="clear" w:color="auto" w:fill="FFFFFF"/>
        </w:rPr>
      </w:pPr>
      <w:r w:rsidRPr="00F53757">
        <w:rPr>
          <w:rFonts w:cstheme="minorHAnsi"/>
          <w:b/>
          <w:bCs/>
          <w:sz w:val="32"/>
          <w:szCs w:val="32"/>
          <w:shd w:val="clear" w:color="auto" w:fill="FFFFFF"/>
        </w:rPr>
        <w:t>Design Trade-Offs During Implementation</w:t>
      </w:r>
    </w:p>
    <w:p w14:paraId="2DE7EAF5" w14:textId="77777777" w:rsidR="00F53757" w:rsidRPr="00F53757" w:rsidRDefault="00F53757" w:rsidP="00F53757">
      <w:pPr>
        <w:pStyle w:val="ListParagraph"/>
        <w:tabs>
          <w:tab w:val="left" w:pos="630"/>
        </w:tabs>
        <w:spacing w:after="0" w:line="240" w:lineRule="auto"/>
        <w:ind w:left="1800"/>
        <w:rPr>
          <w:rFonts w:cstheme="minorHAnsi"/>
          <w:b/>
          <w:bCs/>
          <w:sz w:val="40"/>
          <w:szCs w:val="40"/>
          <w:shd w:val="clear" w:color="auto" w:fill="FFFFFF"/>
        </w:rPr>
      </w:pPr>
    </w:p>
    <w:p w14:paraId="1F23EBFA" w14:textId="31B4B1CC" w:rsidR="00B174AE" w:rsidRDefault="00F53757" w:rsidP="00B174AE">
      <w:pPr>
        <w:pStyle w:val="ListParagraph"/>
        <w:numPr>
          <w:ilvl w:val="0"/>
          <w:numId w:val="2"/>
        </w:numPr>
        <w:tabs>
          <w:tab w:val="left" w:pos="630"/>
        </w:tabs>
        <w:spacing w:after="0" w:line="240" w:lineRule="auto"/>
        <w:ind w:left="630" w:hanging="540"/>
        <w:rPr>
          <w:rFonts w:eastAsia="Times New Roman" w:cstheme="minorHAnsi"/>
          <w:b/>
          <w:bCs/>
          <w:sz w:val="36"/>
          <w:szCs w:val="36"/>
        </w:rPr>
      </w:pPr>
      <w:r w:rsidRPr="00F53757">
        <w:rPr>
          <w:rFonts w:eastAsia="Times New Roman" w:cstheme="minorHAnsi"/>
          <w:b/>
          <w:bCs/>
          <w:sz w:val="36"/>
          <w:szCs w:val="36"/>
        </w:rPr>
        <w:t>TESTING</w:t>
      </w:r>
    </w:p>
    <w:p w14:paraId="7C15A397" w14:textId="77777777" w:rsidR="00F53757" w:rsidRDefault="00F53757" w:rsidP="00F53757">
      <w:pPr>
        <w:pStyle w:val="ListParagraph"/>
        <w:tabs>
          <w:tab w:val="left" w:pos="630"/>
        </w:tabs>
        <w:spacing w:after="0" w:line="240" w:lineRule="auto"/>
        <w:ind w:left="630"/>
        <w:rPr>
          <w:rFonts w:eastAsia="Times New Roman" w:cstheme="minorHAnsi"/>
          <w:b/>
          <w:bCs/>
          <w:sz w:val="36"/>
          <w:szCs w:val="36"/>
        </w:rPr>
      </w:pPr>
    </w:p>
    <w:p w14:paraId="1D3D952E" w14:textId="32E63AEE" w:rsidR="00F53757" w:rsidRDefault="00F53757" w:rsidP="00F53757">
      <w:pPr>
        <w:pStyle w:val="ListParagraph"/>
        <w:numPr>
          <w:ilvl w:val="1"/>
          <w:numId w:val="2"/>
        </w:numPr>
        <w:tabs>
          <w:tab w:val="left" w:pos="630"/>
        </w:tabs>
        <w:spacing w:after="0" w:line="240" w:lineRule="auto"/>
        <w:rPr>
          <w:rFonts w:cstheme="minorHAnsi"/>
          <w:b/>
          <w:bCs/>
          <w:sz w:val="32"/>
          <w:szCs w:val="32"/>
          <w:shd w:val="clear" w:color="auto" w:fill="FFFFFF"/>
        </w:rPr>
      </w:pPr>
      <w:r w:rsidRPr="00F53757">
        <w:rPr>
          <w:rFonts w:cstheme="minorHAnsi"/>
          <w:b/>
          <w:bCs/>
          <w:sz w:val="32"/>
          <w:szCs w:val="32"/>
          <w:shd w:val="clear" w:color="auto" w:fill="FFFFFF"/>
        </w:rPr>
        <w:t>Test Data</w:t>
      </w:r>
    </w:p>
    <w:p w14:paraId="456F7841" w14:textId="41077A03" w:rsidR="00F53757" w:rsidRDefault="00F53757" w:rsidP="00F53757">
      <w:pPr>
        <w:pStyle w:val="ListParagraph"/>
        <w:tabs>
          <w:tab w:val="left" w:pos="630"/>
        </w:tabs>
        <w:spacing w:after="0" w:line="240" w:lineRule="auto"/>
        <w:ind w:left="1800"/>
        <w:rPr>
          <w:rFonts w:cstheme="minorHAnsi"/>
          <w:b/>
          <w:bCs/>
          <w:sz w:val="32"/>
          <w:szCs w:val="32"/>
          <w:shd w:val="clear" w:color="auto" w:fill="FFFFFF"/>
        </w:rPr>
      </w:pPr>
    </w:p>
    <w:p w14:paraId="56E0AD2A" w14:textId="77777777" w:rsidR="00F53757" w:rsidRDefault="00F53757" w:rsidP="00F53757">
      <w:pPr>
        <w:pStyle w:val="ListParagraph"/>
        <w:tabs>
          <w:tab w:val="left" w:pos="630"/>
        </w:tabs>
        <w:spacing w:after="0" w:line="240" w:lineRule="auto"/>
        <w:ind w:left="1800"/>
        <w:rPr>
          <w:rFonts w:cstheme="minorHAnsi"/>
          <w:b/>
          <w:bCs/>
          <w:sz w:val="32"/>
          <w:szCs w:val="32"/>
          <w:shd w:val="clear" w:color="auto" w:fill="FFFFFF"/>
        </w:rPr>
      </w:pPr>
    </w:p>
    <w:p w14:paraId="248F8A2D" w14:textId="77777777" w:rsidR="00F53757" w:rsidRDefault="00F53757" w:rsidP="00F53757">
      <w:pPr>
        <w:pStyle w:val="ListParagraph"/>
        <w:tabs>
          <w:tab w:val="left" w:pos="630"/>
        </w:tabs>
        <w:spacing w:after="0" w:line="240" w:lineRule="auto"/>
        <w:ind w:left="1800"/>
        <w:rPr>
          <w:rFonts w:cstheme="minorHAnsi"/>
          <w:b/>
          <w:bCs/>
          <w:sz w:val="32"/>
          <w:szCs w:val="32"/>
          <w:shd w:val="clear" w:color="auto" w:fill="FFFFFF"/>
        </w:rPr>
      </w:pPr>
    </w:p>
    <w:p w14:paraId="0E31B856" w14:textId="2A3AF56E" w:rsidR="00F53757" w:rsidRPr="00F53757" w:rsidRDefault="00F53757" w:rsidP="00F53757">
      <w:pPr>
        <w:pStyle w:val="ListParagraph"/>
        <w:numPr>
          <w:ilvl w:val="1"/>
          <w:numId w:val="2"/>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t>Unit Test</w:t>
      </w:r>
    </w:p>
    <w:p w14:paraId="247967D4" w14:textId="77777777" w:rsidR="00F53757" w:rsidRPr="00C72853" w:rsidRDefault="00F53757" w:rsidP="00F53757">
      <w:pPr>
        <w:spacing w:after="0" w:line="240" w:lineRule="auto"/>
        <w:ind w:left="360"/>
        <w:rPr>
          <w:rFonts w:eastAsia="Times New Roman" w:cstheme="minorHAnsi"/>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128"/>
        <w:gridCol w:w="7232"/>
      </w:tblGrid>
      <w:tr w:rsidR="00F53757" w:rsidRPr="00917984" w14:paraId="1D47528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0E669"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44567" w14:textId="77777777" w:rsidR="00F53757" w:rsidRPr="00917984"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App shows all the required information of a product.</w:t>
            </w:r>
          </w:p>
        </w:tc>
      </w:tr>
      <w:tr w:rsidR="00F53757" w:rsidRPr="00917984" w14:paraId="2B6EE593"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54F8"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689F5" w14:textId="77777777" w:rsidR="00F53757" w:rsidRPr="00917984" w:rsidRDefault="00F53757" w:rsidP="00F53757">
            <w:pPr>
              <w:numPr>
                <w:ilvl w:val="0"/>
                <w:numId w:val="12"/>
              </w:numPr>
              <w:spacing w:after="0" w:line="240" w:lineRule="auto"/>
              <w:textAlignment w:val="baseline"/>
              <w:rPr>
                <w:rFonts w:ascii="Arial" w:eastAsia="Times New Roman" w:hAnsi="Arial" w:cs="Arial"/>
                <w:color w:val="000000"/>
              </w:rPr>
            </w:pPr>
            <w:r w:rsidRPr="00917984">
              <w:rPr>
                <w:rFonts w:ascii="Arial" w:eastAsia="Times New Roman" w:hAnsi="Arial" w:cs="Arial"/>
                <w:color w:val="000000"/>
              </w:rPr>
              <w:t>Open the app.</w:t>
            </w:r>
          </w:p>
          <w:p w14:paraId="4FC74A01" w14:textId="77777777" w:rsidR="00F53757" w:rsidRPr="00917984" w:rsidRDefault="00F53757" w:rsidP="00F53757">
            <w:pPr>
              <w:numPr>
                <w:ilvl w:val="0"/>
                <w:numId w:val="12"/>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display all the products and their info.</w:t>
            </w:r>
          </w:p>
        </w:tc>
      </w:tr>
      <w:tr w:rsidR="00F53757" w:rsidRPr="00917984" w14:paraId="2E7631CF"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A10BE"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128C7" w14:textId="77777777" w:rsidR="00F53757" w:rsidRDefault="00F53757" w:rsidP="003E7C5F">
            <w:pPr>
              <w:spacing w:after="0" w:line="0" w:lineRule="atLeast"/>
              <w:rPr>
                <w:rFonts w:ascii="Arial" w:eastAsia="Times New Roman" w:hAnsi="Arial" w:cs="Arial"/>
                <w:color w:val="000000"/>
              </w:rPr>
            </w:pPr>
            <w:r>
              <w:rPr>
                <w:rFonts w:ascii="Arial" w:eastAsia="Times New Roman" w:hAnsi="Arial" w:cs="Arial"/>
                <w:color w:val="000000"/>
              </w:rPr>
              <w:t>Item Name</w:t>
            </w:r>
          </w:p>
          <w:p w14:paraId="45565FBE" w14:textId="77777777" w:rsidR="00F53757" w:rsidRDefault="00F53757" w:rsidP="003E7C5F">
            <w:pPr>
              <w:spacing w:after="0" w:line="0" w:lineRule="atLeast"/>
              <w:rPr>
                <w:rFonts w:ascii="Arial" w:eastAsia="Times New Roman" w:hAnsi="Arial" w:cs="Arial"/>
                <w:color w:val="000000"/>
              </w:rPr>
            </w:pPr>
            <w:r>
              <w:rPr>
                <w:rFonts w:ascii="Arial" w:eastAsia="Times New Roman" w:hAnsi="Arial" w:cs="Arial"/>
                <w:color w:val="000000"/>
              </w:rPr>
              <w:t>Price</w:t>
            </w:r>
          </w:p>
          <w:p w14:paraId="1DA3C2D5" w14:textId="77777777" w:rsidR="00F53757" w:rsidRPr="00917984"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Size</w:t>
            </w:r>
          </w:p>
        </w:tc>
      </w:tr>
      <w:tr w:rsidR="00F53757" w:rsidRPr="00917984" w14:paraId="0CAC2367"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61902B"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7D6A"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 xml:space="preserve">Users </w:t>
            </w:r>
            <w:r>
              <w:rPr>
                <w:rFonts w:ascii="Arial" w:eastAsia="Times New Roman" w:hAnsi="Arial" w:cs="Arial"/>
                <w:color w:val="000000"/>
              </w:rPr>
              <w:t xml:space="preserve">will be able to </w:t>
            </w:r>
            <w:r w:rsidRPr="00917984">
              <w:rPr>
                <w:rFonts w:ascii="Arial" w:eastAsia="Times New Roman" w:hAnsi="Arial" w:cs="Arial"/>
                <w:color w:val="000000"/>
              </w:rPr>
              <w:t xml:space="preserve">view all the </w:t>
            </w:r>
            <w:r>
              <w:rPr>
                <w:rFonts w:ascii="Arial" w:eastAsia="Times New Roman" w:hAnsi="Arial" w:cs="Arial"/>
                <w:color w:val="000000"/>
              </w:rPr>
              <w:t>products and their information.</w:t>
            </w:r>
          </w:p>
        </w:tc>
      </w:tr>
      <w:tr w:rsidR="00F53757" w:rsidRPr="00917984" w14:paraId="31525911"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6DC5E"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D0D398" w14:textId="77777777" w:rsidR="00F53757" w:rsidRPr="00917984"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Customers </w:t>
            </w:r>
            <w:proofErr w:type="gramStart"/>
            <w:r>
              <w:rPr>
                <w:rFonts w:ascii="Arial" w:eastAsia="Times New Roman" w:hAnsi="Arial" w:cs="Arial"/>
                <w:color w:val="000000"/>
              </w:rPr>
              <w:t>are able to</w:t>
            </w:r>
            <w:proofErr w:type="gramEnd"/>
            <w:r>
              <w:rPr>
                <w:rFonts w:ascii="Arial" w:eastAsia="Times New Roman" w:hAnsi="Arial" w:cs="Arial"/>
                <w:color w:val="000000"/>
              </w:rPr>
              <w:t xml:space="preserve"> view all the products.</w:t>
            </w:r>
          </w:p>
        </w:tc>
      </w:tr>
      <w:tr w:rsidR="00F53757" w:rsidRPr="00917984" w14:paraId="1A1C79EC"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FBBC4"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318D5"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PASS</w:t>
            </w:r>
          </w:p>
        </w:tc>
      </w:tr>
      <w:tr w:rsidR="00F53757" w:rsidRPr="00917984" w14:paraId="5E99A4C5"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E24B5"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302A7"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Major</w:t>
            </w:r>
          </w:p>
        </w:tc>
      </w:tr>
      <w:tr w:rsidR="00F53757" w:rsidRPr="00917984" w14:paraId="64DFBBE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30D2E"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D81F7" w14:textId="77777777" w:rsidR="00F53757" w:rsidRPr="00917984" w:rsidRDefault="00F53757" w:rsidP="003E7C5F">
            <w:pPr>
              <w:spacing w:after="0" w:line="0" w:lineRule="atLeast"/>
              <w:rPr>
                <w:rFonts w:ascii="Times New Roman" w:eastAsia="Times New Roman" w:hAnsi="Times New Roman" w:cs="Times New Roman"/>
                <w:sz w:val="24"/>
                <w:szCs w:val="24"/>
              </w:rPr>
            </w:pPr>
            <w:r w:rsidRPr="00917984">
              <w:rPr>
                <w:rFonts w:ascii="Arial" w:eastAsia="Times New Roman" w:hAnsi="Arial" w:cs="Arial"/>
                <w:color w:val="000000"/>
              </w:rPr>
              <w:t>The test res</w:t>
            </w:r>
            <w:r>
              <w:rPr>
                <w:rFonts w:ascii="Arial" w:eastAsia="Times New Roman" w:hAnsi="Arial" w:cs="Arial"/>
                <w:color w:val="000000"/>
              </w:rPr>
              <w:t>ult contains the desired output and shows all the information of the products.</w:t>
            </w:r>
          </w:p>
        </w:tc>
      </w:tr>
    </w:tbl>
    <w:p w14:paraId="76390261" w14:textId="77777777" w:rsidR="00F53757" w:rsidRDefault="00F53757" w:rsidP="00F53757"/>
    <w:p w14:paraId="041D458B" w14:textId="77777777" w:rsidR="00F53757" w:rsidRPr="007B273F" w:rsidRDefault="00F53757" w:rsidP="00F53757">
      <w:pPr>
        <w:pStyle w:val="ListParagraph"/>
        <w:numPr>
          <w:ilvl w:val="0"/>
          <w:numId w:val="13"/>
        </w:num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216"/>
        <w:gridCol w:w="7144"/>
      </w:tblGrid>
      <w:tr w:rsidR="00F53757" w:rsidRPr="007B273F" w14:paraId="74320486"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1942C"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E6268"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can check the product in Augmented Reality.</w:t>
            </w:r>
          </w:p>
        </w:tc>
      </w:tr>
      <w:tr w:rsidR="00F53757" w:rsidRPr="007B273F" w14:paraId="63408A5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4733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255D4D" w14:textId="77777777" w:rsidR="00F53757" w:rsidRPr="007B273F" w:rsidRDefault="00F53757" w:rsidP="00F53757">
            <w:pPr>
              <w:numPr>
                <w:ilvl w:val="0"/>
                <w:numId w:val="14"/>
              </w:numPr>
              <w:spacing w:after="0" w:line="240" w:lineRule="auto"/>
              <w:textAlignment w:val="baseline"/>
              <w:rPr>
                <w:rFonts w:ascii="Arial" w:eastAsia="Times New Roman" w:hAnsi="Arial" w:cs="Arial"/>
                <w:color w:val="000000"/>
              </w:rPr>
            </w:pPr>
            <w:r w:rsidRPr="007B273F">
              <w:rPr>
                <w:rFonts w:ascii="Arial" w:eastAsia="Times New Roman" w:hAnsi="Arial" w:cs="Arial"/>
                <w:color w:val="000000"/>
              </w:rPr>
              <w:t>Open the app.</w:t>
            </w:r>
          </w:p>
          <w:p w14:paraId="347915A9" w14:textId="77777777" w:rsidR="00F53757" w:rsidRDefault="00F53757" w:rsidP="00F53757">
            <w:pPr>
              <w:numPr>
                <w:ilvl w:val="0"/>
                <w:numId w:val="14"/>
              </w:numPr>
              <w:spacing w:after="0" w:line="0" w:lineRule="atLeast"/>
              <w:textAlignment w:val="baseline"/>
              <w:rPr>
                <w:rFonts w:ascii="Arial" w:eastAsia="Times New Roman" w:hAnsi="Arial" w:cs="Arial"/>
                <w:color w:val="000000"/>
              </w:rPr>
            </w:pPr>
            <w:r>
              <w:rPr>
                <w:rFonts w:ascii="Arial" w:eastAsia="Times New Roman" w:hAnsi="Arial" w:cs="Arial"/>
                <w:color w:val="000000"/>
              </w:rPr>
              <w:t>Long tap on the product that you wish to check.</w:t>
            </w:r>
          </w:p>
          <w:p w14:paraId="2440C133" w14:textId="77777777" w:rsidR="00F53757" w:rsidRPr="007B273F" w:rsidRDefault="00F53757" w:rsidP="00F53757">
            <w:pPr>
              <w:numPr>
                <w:ilvl w:val="0"/>
                <w:numId w:val="14"/>
              </w:numPr>
              <w:spacing w:after="0" w:line="0" w:lineRule="atLeast"/>
              <w:textAlignment w:val="baseline"/>
              <w:rPr>
                <w:rFonts w:ascii="Arial" w:eastAsia="Times New Roman" w:hAnsi="Arial" w:cs="Arial"/>
                <w:color w:val="000000"/>
              </w:rPr>
            </w:pPr>
            <w:r>
              <w:rPr>
                <w:rFonts w:ascii="Arial" w:eastAsia="Times New Roman" w:hAnsi="Arial" w:cs="Arial"/>
                <w:color w:val="000000"/>
              </w:rPr>
              <w:t>Click on “Check in AR” button.</w:t>
            </w:r>
          </w:p>
        </w:tc>
      </w:tr>
      <w:tr w:rsidR="00F53757" w:rsidRPr="007B273F" w14:paraId="49A0966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8B42D"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50A7F"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3d model</w:t>
            </w:r>
          </w:p>
        </w:tc>
      </w:tr>
      <w:tr w:rsidR="00F53757" w:rsidRPr="007B273F" w14:paraId="46149B41"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6FFC1"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E5F22"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Users will be able to view the product in AR.</w:t>
            </w:r>
          </w:p>
        </w:tc>
      </w:tr>
      <w:tr w:rsidR="00F53757" w:rsidRPr="007B273F" w14:paraId="0D3A5E75"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94E8D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5BDAD"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 </w:t>
            </w:r>
            <w:proofErr w:type="gramStart"/>
            <w:r w:rsidRPr="007B273F">
              <w:rPr>
                <w:rFonts w:ascii="Arial" w:eastAsia="Times New Roman" w:hAnsi="Arial" w:cs="Arial"/>
                <w:color w:val="000000"/>
              </w:rPr>
              <w:t>is able to</w:t>
            </w:r>
            <w:proofErr w:type="gramEnd"/>
            <w:r w:rsidRPr="007B273F">
              <w:rPr>
                <w:rFonts w:ascii="Arial" w:eastAsia="Times New Roman" w:hAnsi="Arial" w:cs="Arial"/>
                <w:color w:val="000000"/>
              </w:rPr>
              <w:t xml:space="preserve"> </w:t>
            </w:r>
            <w:r>
              <w:rPr>
                <w:rFonts w:ascii="Arial" w:eastAsia="Times New Roman" w:hAnsi="Arial" w:cs="Arial"/>
                <w:color w:val="000000"/>
              </w:rPr>
              <w:t>view the product in AR.</w:t>
            </w:r>
          </w:p>
        </w:tc>
      </w:tr>
      <w:tr w:rsidR="00F53757" w:rsidRPr="007B273F" w14:paraId="1712DB67"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6625B"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80B36"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PASS</w:t>
            </w:r>
          </w:p>
        </w:tc>
      </w:tr>
      <w:tr w:rsidR="00F53757" w:rsidRPr="007B273F" w14:paraId="23124CE9"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7CE84"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A7E77"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Major</w:t>
            </w:r>
          </w:p>
        </w:tc>
      </w:tr>
      <w:tr w:rsidR="00F53757" w:rsidRPr="007B273F" w14:paraId="5F0DA844"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1D4A88"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10C9C"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 xml:space="preserve">The test result contains the desired output and shows </w:t>
            </w:r>
            <w:r>
              <w:rPr>
                <w:rFonts w:ascii="Arial" w:eastAsia="Times New Roman" w:hAnsi="Arial" w:cs="Arial"/>
                <w:color w:val="000000"/>
              </w:rPr>
              <w:t>the desired product in AR.</w:t>
            </w:r>
          </w:p>
        </w:tc>
      </w:tr>
    </w:tbl>
    <w:p w14:paraId="29FD329D" w14:textId="77777777" w:rsidR="00F53757" w:rsidRDefault="00F53757" w:rsidP="00F53757"/>
    <w:p w14:paraId="718B78D0" w14:textId="77777777" w:rsidR="00F53757" w:rsidRDefault="00F53757" w:rsidP="00F53757"/>
    <w:p w14:paraId="0EA6C438" w14:textId="77777777" w:rsidR="00F53757" w:rsidRDefault="00F53757" w:rsidP="00F53757"/>
    <w:p w14:paraId="2EC2472D" w14:textId="77777777" w:rsidR="00F53757" w:rsidRDefault="00F53757" w:rsidP="00F53757"/>
    <w:p w14:paraId="6E3150FA" w14:textId="77777777" w:rsidR="00F53757" w:rsidRPr="007B273F" w:rsidRDefault="00F53757" w:rsidP="00F53757">
      <w:pPr>
        <w:pStyle w:val="ListParagraph"/>
        <w:numPr>
          <w:ilvl w:val="0"/>
          <w:numId w:val="13"/>
        </w:numPr>
      </w:pPr>
    </w:p>
    <w:tbl>
      <w:tblPr>
        <w:tblW w:w="9360" w:type="dxa"/>
        <w:tblCellMar>
          <w:top w:w="15" w:type="dxa"/>
          <w:left w:w="15" w:type="dxa"/>
          <w:bottom w:w="15" w:type="dxa"/>
          <w:right w:w="15" w:type="dxa"/>
        </w:tblCellMar>
        <w:tblLook w:val="04A0" w:firstRow="1" w:lastRow="0" w:firstColumn="1" w:lastColumn="0" w:noHBand="0" w:noVBand="1"/>
      </w:tblPr>
      <w:tblGrid>
        <w:gridCol w:w="2147"/>
        <w:gridCol w:w="7213"/>
      </w:tblGrid>
      <w:tr w:rsidR="00F53757" w:rsidRPr="007B273F" w14:paraId="71C46A35"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C7988"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CF5A35"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can download the product model and place it on the plane.</w:t>
            </w:r>
          </w:p>
        </w:tc>
      </w:tr>
      <w:tr w:rsidR="00F53757" w:rsidRPr="007B273F" w14:paraId="4C801B2F"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73FC"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D406B" w14:textId="77777777" w:rsidR="00F53757" w:rsidRDefault="00F53757" w:rsidP="00F53757">
            <w:pPr>
              <w:numPr>
                <w:ilvl w:val="0"/>
                <w:numId w:val="15"/>
              </w:numPr>
              <w:spacing w:after="0" w:line="240" w:lineRule="auto"/>
              <w:textAlignment w:val="baseline"/>
              <w:rPr>
                <w:rFonts w:ascii="Arial" w:eastAsia="Times New Roman" w:hAnsi="Arial" w:cs="Arial"/>
                <w:color w:val="000000"/>
              </w:rPr>
            </w:pPr>
            <w:r>
              <w:rPr>
                <w:rFonts w:ascii="Arial" w:eastAsia="Times New Roman" w:hAnsi="Arial" w:cs="Arial"/>
                <w:color w:val="000000"/>
              </w:rPr>
              <w:t>Choose the product that you want to see in AR.</w:t>
            </w:r>
          </w:p>
          <w:p w14:paraId="0C6D39B7" w14:textId="77777777" w:rsidR="00F53757" w:rsidRDefault="00F53757" w:rsidP="00F53757">
            <w:pPr>
              <w:numPr>
                <w:ilvl w:val="0"/>
                <w:numId w:val="15"/>
              </w:numPr>
              <w:spacing w:after="0" w:line="240" w:lineRule="auto"/>
              <w:textAlignment w:val="baseline"/>
              <w:rPr>
                <w:rFonts w:ascii="Arial" w:eastAsia="Times New Roman" w:hAnsi="Arial" w:cs="Arial"/>
                <w:color w:val="000000"/>
              </w:rPr>
            </w:pPr>
            <w:r>
              <w:rPr>
                <w:rFonts w:ascii="Arial" w:eastAsia="Times New Roman" w:hAnsi="Arial" w:cs="Arial"/>
                <w:color w:val="000000"/>
              </w:rPr>
              <w:t>Camera will open.</w:t>
            </w:r>
          </w:p>
          <w:p w14:paraId="554BEA3C" w14:textId="77777777" w:rsidR="00F53757" w:rsidRDefault="00F53757" w:rsidP="00F53757">
            <w:pPr>
              <w:numPr>
                <w:ilvl w:val="0"/>
                <w:numId w:val="15"/>
              </w:numPr>
              <w:spacing w:after="0" w:line="240" w:lineRule="auto"/>
              <w:textAlignment w:val="baseline"/>
              <w:rPr>
                <w:rFonts w:ascii="Arial" w:eastAsia="Times New Roman" w:hAnsi="Arial" w:cs="Arial"/>
                <w:color w:val="000000"/>
              </w:rPr>
            </w:pPr>
            <w:r>
              <w:rPr>
                <w:rFonts w:ascii="Arial" w:eastAsia="Times New Roman" w:hAnsi="Arial" w:cs="Arial"/>
                <w:color w:val="000000"/>
              </w:rPr>
              <w:t>Click on “Download Model” button to download the model.</w:t>
            </w:r>
          </w:p>
          <w:p w14:paraId="5C65E7F2" w14:textId="77777777" w:rsidR="00F53757" w:rsidRPr="007B273F" w:rsidRDefault="00F53757" w:rsidP="00F53757">
            <w:pPr>
              <w:numPr>
                <w:ilvl w:val="0"/>
                <w:numId w:val="15"/>
              </w:numPr>
              <w:spacing w:after="0" w:line="240" w:lineRule="auto"/>
              <w:textAlignment w:val="baseline"/>
              <w:rPr>
                <w:rFonts w:ascii="Arial" w:eastAsia="Times New Roman" w:hAnsi="Arial" w:cs="Arial"/>
                <w:color w:val="000000"/>
              </w:rPr>
            </w:pPr>
            <w:r>
              <w:rPr>
                <w:rFonts w:ascii="Arial" w:eastAsia="Times New Roman" w:hAnsi="Arial" w:cs="Arial"/>
                <w:color w:val="000000"/>
              </w:rPr>
              <w:t>Place it on the plane.</w:t>
            </w:r>
          </w:p>
        </w:tc>
      </w:tr>
      <w:tr w:rsidR="00F53757" w:rsidRPr="007B273F" w14:paraId="49EC4140"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FC5F8"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AA83"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3d model</w:t>
            </w:r>
          </w:p>
        </w:tc>
      </w:tr>
      <w:tr w:rsidR="00F53757" w:rsidRPr="007B273F" w14:paraId="49A65917"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0100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416AA"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download the correct 3d model and model will be displayed.</w:t>
            </w:r>
          </w:p>
        </w:tc>
      </w:tr>
      <w:tr w:rsidR="00F53757" w:rsidRPr="007B273F" w14:paraId="6D16AFDD"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49F53"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50F011"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 xml:space="preserve">Customers </w:t>
            </w:r>
            <w:proofErr w:type="gramStart"/>
            <w:r>
              <w:rPr>
                <w:rFonts w:ascii="Arial" w:eastAsia="Times New Roman" w:hAnsi="Arial" w:cs="Arial"/>
                <w:color w:val="000000"/>
              </w:rPr>
              <w:t>are able to</w:t>
            </w:r>
            <w:proofErr w:type="gramEnd"/>
            <w:r>
              <w:rPr>
                <w:rFonts w:ascii="Arial" w:eastAsia="Times New Roman" w:hAnsi="Arial" w:cs="Arial"/>
                <w:color w:val="000000"/>
              </w:rPr>
              <w:t xml:space="preserve"> download the model and view it.</w:t>
            </w:r>
          </w:p>
        </w:tc>
      </w:tr>
      <w:tr w:rsidR="00F53757" w:rsidRPr="007B273F" w14:paraId="63F83F80"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59C83"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1FE5E"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PASS</w:t>
            </w:r>
          </w:p>
        </w:tc>
      </w:tr>
      <w:tr w:rsidR="00F53757" w:rsidRPr="007B273F" w14:paraId="3296BB4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0C28"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4441A3"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Major</w:t>
            </w:r>
          </w:p>
        </w:tc>
      </w:tr>
      <w:tr w:rsidR="00F53757" w:rsidRPr="007B273F" w14:paraId="54636DC1"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C051C"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CF8D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 xml:space="preserve">The test result contains the desired output and shows </w:t>
            </w:r>
            <w:r>
              <w:rPr>
                <w:rFonts w:ascii="Arial" w:eastAsia="Times New Roman" w:hAnsi="Arial" w:cs="Arial"/>
                <w:color w:val="000000"/>
              </w:rPr>
              <w:t>the 3d model.</w:t>
            </w:r>
          </w:p>
        </w:tc>
      </w:tr>
    </w:tbl>
    <w:p w14:paraId="0576658D" w14:textId="77777777" w:rsidR="00F53757" w:rsidRDefault="00F53757" w:rsidP="00F53757">
      <w:pPr>
        <w:spacing w:after="0" w:line="240" w:lineRule="auto"/>
        <w:rPr>
          <w:rFonts w:ascii="Times New Roman" w:eastAsia="Times New Roman" w:hAnsi="Times New Roman" w:cs="Times New Roman"/>
          <w:sz w:val="24"/>
          <w:szCs w:val="24"/>
        </w:rPr>
      </w:pPr>
    </w:p>
    <w:p w14:paraId="2A227CEF" w14:textId="77777777" w:rsidR="00F53757" w:rsidRPr="007B273F" w:rsidRDefault="00F53757" w:rsidP="00F53757">
      <w:pPr>
        <w:pStyle w:val="ListParagraph"/>
        <w:numPr>
          <w:ilvl w:val="0"/>
          <w:numId w:val="13"/>
        </w:num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594"/>
        <w:gridCol w:w="6766"/>
      </w:tblGrid>
      <w:tr w:rsidR="00F53757" w:rsidRPr="007B273F" w14:paraId="35F60860"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FA4D6"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34836"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 click on the screenshot button.</w:t>
            </w:r>
          </w:p>
        </w:tc>
      </w:tr>
      <w:tr w:rsidR="00F53757" w:rsidRPr="007B273F" w14:paraId="1455DBA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C0CA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E9BAA" w14:textId="77777777" w:rsidR="00F53757" w:rsidRDefault="00F53757" w:rsidP="00F53757">
            <w:pPr>
              <w:numPr>
                <w:ilvl w:val="0"/>
                <w:numId w:val="16"/>
              </w:numPr>
              <w:spacing w:after="0" w:line="0" w:lineRule="atLeast"/>
              <w:textAlignment w:val="baseline"/>
              <w:rPr>
                <w:rFonts w:ascii="Arial" w:eastAsia="Times New Roman" w:hAnsi="Arial" w:cs="Arial"/>
                <w:color w:val="000000"/>
              </w:rPr>
            </w:pPr>
            <w:r>
              <w:rPr>
                <w:rFonts w:ascii="Arial" w:eastAsia="Times New Roman" w:hAnsi="Arial" w:cs="Arial"/>
                <w:color w:val="000000"/>
              </w:rPr>
              <w:t>Place the product where the hit point is.</w:t>
            </w:r>
          </w:p>
          <w:p w14:paraId="2F56B4A8" w14:textId="77777777" w:rsidR="00F53757" w:rsidRDefault="00F53757" w:rsidP="00F53757">
            <w:pPr>
              <w:numPr>
                <w:ilvl w:val="0"/>
                <w:numId w:val="16"/>
              </w:numPr>
              <w:spacing w:after="0" w:line="0" w:lineRule="atLeast"/>
              <w:textAlignment w:val="baseline"/>
              <w:rPr>
                <w:rFonts w:ascii="Arial" w:eastAsia="Times New Roman" w:hAnsi="Arial" w:cs="Arial"/>
                <w:color w:val="000000"/>
              </w:rPr>
            </w:pPr>
            <w:r>
              <w:rPr>
                <w:rFonts w:ascii="Arial" w:eastAsia="Times New Roman" w:hAnsi="Arial" w:cs="Arial"/>
                <w:color w:val="000000"/>
              </w:rPr>
              <w:t>Click on “Take Screenshot” button.</w:t>
            </w:r>
          </w:p>
          <w:p w14:paraId="2C5D5A16" w14:textId="77777777" w:rsidR="00F53757" w:rsidRPr="007B273F" w:rsidRDefault="00F53757" w:rsidP="00F53757">
            <w:pPr>
              <w:numPr>
                <w:ilvl w:val="0"/>
                <w:numId w:val="16"/>
              </w:numPr>
              <w:spacing w:after="0" w:line="0" w:lineRule="atLeast"/>
              <w:textAlignment w:val="baseline"/>
              <w:rPr>
                <w:rFonts w:ascii="Arial" w:eastAsia="Times New Roman" w:hAnsi="Arial" w:cs="Arial"/>
                <w:color w:val="000000"/>
              </w:rPr>
            </w:pPr>
            <w:r>
              <w:rPr>
                <w:rFonts w:ascii="Arial" w:eastAsia="Times New Roman" w:hAnsi="Arial" w:cs="Arial"/>
                <w:color w:val="000000"/>
              </w:rPr>
              <w:t>Screenshot will be taken.</w:t>
            </w:r>
          </w:p>
        </w:tc>
      </w:tr>
      <w:tr w:rsidR="00F53757" w:rsidRPr="007B273F" w14:paraId="553BD51A"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87175"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55C89"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w:t>
            </w:r>
          </w:p>
        </w:tc>
      </w:tr>
      <w:tr w:rsidR="00F53757" w:rsidRPr="007B273F" w14:paraId="4A5D7400"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B1E69"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A856C"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 xml:space="preserve">Users </w:t>
            </w:r>
            <w:r>
              <w:rPr>
                <w:rFonts w:ascii="Arial" w:eastAsia="Times New Roman" w:hAnsi="Arial" w:cs="Arial"/>
                <w:color w:val="000000"/>
              </w:rPr>
              <w:t>will be able to view the screenshot that they had taken.</w:t>
            </w:r>
          </w:p>
        </w:tc>
      </w:tr>
      <w:tr w:rsidR="00F53757" w:rsidRPr="007B273F" w14:paraId="3D72A605"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7EFE6"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4AD5"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Black screen appearing without the camera contents.</w:t>
            </w:r>
          </w:p>
        </w:tc>
      </w:tr>
      <w:tr w:rsidR="00F53757" w:rsidRPr="007B273F" w14:paraId="5A713C86"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57E315"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9198" w14:textId="77777777" w:rsidR="00F53757" w:rsidRPr="007B273F"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FAIL</w:t>
            </w:r>
          </w:p>
        </w:tc>
      </w:tr>
      <w:tr w:rsidR="00F53757" w:rsidRPr="007B273F" w14:paraId="25FB2A73"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2BC562"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01F3D"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Major</w:t>
            </w:r>
          </w:p>
        </w:tc>
      </w:tr>
      <w:tr w:rsidR="00F53757" w:rsidRPr="007B273F" w14:paraId="11233392"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8359A"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4D14C8" w14:textId="77777777" w:rsidR="00F53757" w:rsidRPr="007B273F" w:rsidRDefault="00F53757" w:rsidP="003E7C5F">
            <w:pPr>
              <w:spacing w:after="0" w:line="0" w:lineRule="atLeast"/>
              <w:rPr>
                <w:rFonts w:ascii="Times New Roman" w:eastAsia="Times New Roman" w:hAnsi="Times New Roman" w:cs="Times New Roman"/>
                <w:sz w:val="24"/>
                <w:szCs w:val="24"/>
              </w:rPr>
            </w:pPr>
            <w:r w:rsidRPr="007B273F">
              <w:rPr>
                <w:rFonts w:ascii="Arial" w:eastAsia="Times New Roman" w:hAnsi="Arial" w:cs="Arial"/>
                <w:color w:val="000000"/>
              </w:rPr>
              <w:t xml:space="preserve">The test result </w:t>
            </w:r>
            <w:r>
              <w:rPr>
                <w:rFonts w:ascii="Arial" w:eastAsia="Times New Roman" w:hAnsi="Arial" w:cs="Arial"/>
                <w:color w:val="000000"/>
              </w:rPr>
              <w:t xml:space="preserve">does not </w:t>
            </w:r>
            <w:r w:rsidRPr="007B273F">
              <w:rPr>
                <w:rFonts w:ascii="Arial" w:eastAsia="Times New Roman" w:hAnsi="Arial" w:cs="Arial"/>
                <w:color w:val="000000"/>
              </w:rPr>
              <w:t>contain the desired output</w:t>
            </w:r>
            <w:r>
              <w:rPr>
                <w:rFonts w:ascii="Arial" w:eastAsia="Times New Roman" w:hAnsi="Arial" w:cs="Arial"/>
                <w:color w:val="000000"/>
              </w:rPr>
              <w:t>.</w:t>
            </w:r>
          </w:p>
        </w:tc>
      </w:tr>
    </w:tbl>
    <w:p w14:paraId="42E2B475" w14:textId="04600991" w:rsidR="00F53757" w:rsidRDefault="00F53757" w:rsidP="00F53757">
      <w:pPr>
        <w:tabs>
          <w:tab w:val="left" w:pos="630"/>
        </w:tabs>
        <w:spacing w:after="0" w:line="240" w:lineRule="auto"/>
        <w:rPr>
          <w:rFonts w:eastAsia="Times New Roman" w:cstheme="minorHAnsi"/>
          <w:b/>
          <w:bCs/>
          <w:sz w:val="32"/>
          <w:szCs w:val="32"/>
        </w:rPr>
      </w:pPr>
    </w:p>
    <w:p w14:paraId="735BA2F7" w14:textId="1D87CCC7" w:rsidR="00F53757" w:rsidRDefault="00F53757" w:rsidP="00F53757">
      <w:pPr>
        <w:tabs>
          <w:tab w:val="left" w:pos="630"/>
        </w:tabs>
        <w:spacing w:after="0" w:line="240" w:lineRule="auto"/>
        <w:rPr>
          <w:rFonts w:eastAsia="Times New Roman" w:cstheme="minorHAnsi"/>
          <w:b/>
          <w:bCs/>
          <w:sz w:val="32"/>
          <w:szCs w:val="32"/>
        </w:rPr>
      </w:pPr>
    </w:p>
    <w:p w14:paraId="7DC7A942" w14:textId="6FB5474E" w:rsidR="00F53757" w:rsidRDefault="00F53757" w:rsidP="00F53757">
      <w:pPr>
        <w:tabs>
          <w:tab w:val="left" w:pos="630"/>
        </w:tabs>
        <w:spacing w:after="0" w:line="240" w:lineRule="auto"/>
        <w:rPr>
          <w:rFonts w:eastAsia="Times New Roman" w:cstheme="minorHAnsi"/>
          <w:b/>
          <w:bCs/>
          <w:sz w:val="32"/>
          <w:szCs w:val="32"/>
        </w:rPr>
      </w:pPr>
    </w:p>
    <w:p w14:paraId="187D5EC5" w14:textId="1CA9608B" w:rsidR="00F53757" w:rsidRDefault="00F53757" w:rsidP="00F53757">
      <w:pPr>
        <w:tabs>
          <w:tab w:val="left" w:pos="630"/>
        </w:tabs>
        <w:spacing w:after="0" w:line="240" w:lineRule="auto"/>
        <w:rPr>
          <w:rFonts w:eastAsia="Times New Roman" w:cstheme="minorHAnsi"/>
          <w:b/>
          <w:bCs/>
          <w:sz w:val="32"/>
          <w:szCs w:val="32"/>
        </w:rPr>
      </w:pPr>
    </w:p>
    <w:p w14:paraId="28E97815" w14:textId="77777777" w:rsidR="00F53757" w:rsidRPr="00F53757" w:rsidRDefault="00F53757" w:rsidP="00F53757">
      <w:pPr>
        <w:tabs>
          <w:tab w:val="left" w:pos="630"/>
        </w:tabs>
        <w:spacing w:after="0" w:line="240" w:lineRule="auto"/>
        <w:rPr>
          <w:rFonts w:eastAsia="Times New Roman" w:cstheme="minorHAnsi"/>
          <w:b/>
          <w:bCs/>
          <w:sz w:val="32"/>
          <w:szCs w:val="32"/>
        </w:rPr>
      </w:pPr>
    </w:p>
    <w:p w14:paraId="6A15F14B" w14:textId="7D805D3A" w:rsidR="00F53757" w:rsidRPr="00F53757" w:rsidRDefault="00F53757" w:rsidP="00F53757">
      <w:pPr>
        <w:pStyle w:val="ListParagraph"/>
        <w:numPr>
          <w:ilvl w:val="1"/>
          <w:numId w:val="2"/>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t>System Test</w:t>
      </w:r>
    </w:p>
    <w:p w14:paraId="408573AE" w14:textId="5AB3AC8E" w:rsidR="00F53757" w:rsidRDefault="00F53757" w:rsidP="00F53757">
      <w:pPr>
        <w:pStyle w:val="ListParagraph"/>
        <w:tabs>
          <w:tab w:val="left" w:pos="630"/>
        </w:tabs>
        <w:spacing w:after="0" w:line="240" w:lineRule="auto"/>
        <w:ind w:left="1800"/>
        <w:rPr>
          <w:rFonts w:cstheme="minorHAnsi"/>
          <w:b/>
          <w:bCs/>
          <w:sz w:val="32"/>
          <w:szCs w:val="32"/>
          <w:shd w:val="clear" w:color="auto" w:fill="FFFFFF"/>
        </w:rPr>
      </w:pPr>
    </w:p>
    <w:p w14:paraId="3C0C2704" w14:textId="77777777" w:rsidR="00F53757" w:rsidRDefault="00F53757" w:rsidP="00F53757">
      <w:pPr>
        <w:spacing w:after="0" w:line="240" w:lineRule="auto"/>
        <w:rPr>
          <w:rFonts w:ascii="Times New Roman" w:eastAsia="Times New Roman" w:hAnsi="Times New Roman" w:cs="Times New Roman"/>
          <w:sz w:val="24"/>
          <w:szCs w:val="24"/>
        </w:rPr>
      </w:pPr>
    </w:p>
    <w:p w14:paraId="39419394" w14:textId="77777777" w:rsidR="00F53757" w:rsidRPr="00C72853" w:rsidRDefault="00F53757" w:rsidP="00F53757">
      <w:pPr>
        <w:pStyle w:val="ListParagraph"/>
        <w:numPr>
          <w:ilvl w:val="0"/>
          <w:numId w:val="17"/>
        </w:numPr>
        <w:spacing w:after="0" w:line="240" w:lineRule="auto"/>
        <w:rPr>
          <w:rFonts w:ascii="Times New Roman" w:eastAsia="Times New Roman" w:hAnsi="Times New Roman" w:cs="Times New Roman"/>
          <w:sz w:val="24"/>
          <w:szCs w:val="24"/>
        </w:rPr>
      </w:pPr>
    </w:p>
    <w:p w14:paraId="23C7676A" w14:textId="77777777" w:rsidR="00F53757" w:rsidRPr="00C72853" w:rsidRDefault="00F53757" w:rsidP="00F53757">
      <w:pPr>
        <w:spacing w:after="0" w:line="240" w:lineRule="auto"/>
        <w:rPr>
          <w:rFonts w:ascii="Times New Roman" w:eastAsia="Times New Roman" w:hAnsi="Times New Roman" w:cs="Times New Roman"/>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2484"/>
        <w:gridCol w:w="6876"/>
      </w:tblGrid>
      <w:tr w:rsidR="00F53757" w:rsidRPr="00C72853" w14:paraId="089E692A"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70E6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01E11"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If the App launches properly with all relevant pages and logos.</w:t>
            </w:r>
          </w:p>
        </w:tc>
      </w:tr>
      <w:tr w:rsidR="00F53757" w:rsidRPr="00C72853" w14:paraId="06E9B68F"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534D1"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8177B"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User launches the app.</w:t>
            </w:r>
          </w:p>
        </w:tc>
      </w:tr>
      <w:tr w:rsidR="00F53757" w:rsidRPr="00C72853" w14:paraId="55A7B0B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D3C81"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6EF50"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w:t>
            </w:r>
          </w:p>
        </w:tc>
      </w:tr>
      <w:tr w:rsidR="00F53757" w:rsidRPr="00C72853" w14:paraId="08B58791"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3368D3"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9224B"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App should launch with all the working features.</w:t>
            </w:r>
          </w:p>
        </w:tc>
      </w:tr>
      <w:tr w:rsidR="00F53757" w:rsidRPr="00C72853" w14:paraId="5CA19DDC"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83DE"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5AC59"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App is launching with all features working fine.</w:t>
            </w:r>
          </w:p>
        </w:tc>
      </w:tr>
      <w:tr w:rsidR="00F53757" w:rsidRPr="00C72853" w14:paraId="762C21BA"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1DE5C"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C364D"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PASS</w:t>
            </w:r>
          </w:p>
        </w:tc>
      </w:tr>
      <w:tr w:rsidR="00F53757" w:rsidRPr="00C72853" w14:paraId="302A84CE"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6E338"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79E8F"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Major</w:t>
            </w:r>
          </w:p>
        </w:tc>
      </w:tr>
      <w:tr w:rsidR="00F53757" w:rsidRPr="00C72853" w14:paraId="483711A2"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596CB"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6E049"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App is launching properly with all the features that are in working.</w:t>
            </w:r>
          </w:p>
        </w:tc>
      </w:tr>
    </w:tbl>
    <w:p w14:paraId="03AC47C6" w14:textId="77777777" w:rsidR="00F53757" w:rsidRPr="00C766F9" w:rsidRDefault="00F53757" w:rsidP="00F53757">
      <w:pPr>
        <w:rPr>
          <w:b/>
          <w:sz w:val="6"/>
          <w:szCs w:val="2"/>
        </w:rPr>
      </w:pPr>
    </w:p>
    <w:p w14:paraId="034A3B32" w14:textId="77777777" w:rsidR="00F53757" w:rsidRDefault="00F53757" w:rsidP="00F53757">
      <w:pPr>
        <w:rPr>
          <w:b/>
          <w:sz w:val="36"/>
        </w:rPr>
      </w:pPr>
      <w:r>
        <w:rPr>
          <w:b/>
          <w:sz w:val="36"/>
        </w:rPr>
        <w:t>2)</w:t>
      </w:r>
    </w:p>
    <w:p w14:paraId="51CD8C7C" w14:textId="77777777" w:rsidR="00F53757" w:rsidRPr="00C766F9" w:rsidRDefault="00F53757" w:rsidP="00F53757">
      <w:pPr>
        <w:spacing w:after="0" w:line="240" w:lineRule="auto"/>
        <w:rPr>
          <w:rFonts w:ascii="Times New Roman" w:eastAsia="Times New Roman" w:hAnsi="Times New Roman" w:cs="Times New Roman"/>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2893"/>
        <w:gridCol w:w="6467"/>
      </w:tblGrid>
      <w:tr w:rsidR="00F53757" w:rsidRPr="00C72853" w14:paraId="381FB08F"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3480A"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F940F"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 xml:space="preserve">If </w:t>
            </w:r>
            <w:r>
              <w:rPr>
                <w:rFonts w:ascii="Arial" w:eastAsia="Times New Roman" w:hAnsi="Arial" w:cs="Arial"/>
                <w:color w:val="000000"/>
              </w:rPr>
              <w:t>Customers can see all the products.</w:t>
            </w:r>
          </w:p>
        </w:tc>
      </w:tr>
      <w:tr w:rsidR="00F53757" w:rsidRPr="00C72853" w14:paraId="0D8A7ED3"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51EC3"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FD40" w14:textId="77777777" w:rsidR="00F53757" w:rsidRPr="00C72853" w:rsidRDefault="00F53757" w:rsidP="003E7C5F">
            <w:pPr>
              <w:numPr>
                <w:ilvl w:val="0"/>
                <w:numId w:val="18"/>
              </w:numPr>
              <w:spacing w:after="0" w:line="240" w:lineRule="auto"/>
              <w:textAlignment w:val="baseline"/>
              <w:rPr>
                <w:rFonts w:ascii="Arial" w:eastAsia="Times New Roman" w:hAnsi="Arial" w:cs="Arial"/>
                <w:color w:val="000000"/>
              </w:rPr>
            </w:pPr>
            <w:r w:rsidRPr="00C72853">
              <w:rPr>
                <w:rFonts w:ascii="Arial" w:eastAsia="Times New Roman" w:hAnsi="Arial" w:cs="Arial"/>
                <w:color w:val="000000"/>
              </w:rPr>
              <w:t xml:space="preserve">Users first </w:t>
            </w:r>
            <w:r>
              <w:rPr>
                <w:rFonts w:ascii="Arial" w:eastAsia="Times New Roman" w:hAnsi="Arial" w:cs="Arial"/>
                <w:color w:val="000000"/>
              </w:rPr>
              <w:t xml:space="preserve">opens </w:t>
            </w:r>
            <w:r w:rsidRPr="00C72853">
              <w:rPr>
                <w:rFonts w:ascii="Arial" w:eastAsia="Times New Roman" w:hAnsi="Arial" w:cs="Arial"/>
                <w:color w:val="000000"/>
              </w:rPr>
              <w:t>the app.</w:t>
            </w:r>
          </w:p>
          <w:p w14:paraId="7EB554FE" w14:textId="77777777" w:rsidR="00F53757" w:rsidRPr="00C72853" w:rsidRDefault="00F53757" w:rsidP="003E7C5F">
            <w:pPr>
              <w:numPr>
                <w:ilvl w:val="0"/>
                <w:numId w:val="18"/>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show all the products</w:t>
            </w:r>
            <w:r w:rsidRPr="00C72853">
              <w:rPr>
                <w:rFonts w:ascii="Arial" w:eastAsia="Times New Roman" w:hAnsi="Arial" w:cs="Arial"/>
                <w:color w:val="000000"/>
              </w:rPr>
              <w:t>.</w:t>
            </w:r>
          </w:p>
        </w:tc>
      </w:tr>
      <w:tr w:rsidR="00F53757" w:rsidRPr="00C72853" w14:paraId="19D5BB2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02385"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CF6800" w14:textId="77777777" w:rsidR="00F53757" w:rsidRPr="00C72853" w:rsidRDefault="00F53757" w:rsidP="003E7C5F">
            <w:pPr>
              <w:spacing w:after="0" w:line="0" w:lineRule="atLeast"/>
              <w:ind w:left="720"/>
              <w:textAlignment w:val="baseline"/>
              <w:rPr>
                <w:rFonts w:ascii="Arial" w:eastAsia="Times New Roman" w:hAnsi="Arial" w:cs="Arial"/>
                <w:color w:val="000000"/>
              </w:rPr>
            </w:pPr>
            <w:r>
              <w:rPr>
                <w:rFonts w:ascii="Arial" w:eastAsia="Times New Roman" w:hAnsi="Arial" w:cs="Arial"/>
                <w:color w:val="000000"/>
              </w:rPr>
              <w:t>-</w:t>
            </w:r>
          </w:p>
        </w:tc>
      </w:tr>
      <w:tr w:rsidR="00F53757" w:rsidRPr="00C72853" w14:paraId="7F06AB39"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7A1B24"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00898"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see all the products.</w:t>
            </w:r>
          </w:p>
        </w:tc>
      </w:tr>
      <w:tr w:rsidR="00F53757" w:rsidRPr="00C72853" w14:paraId="77B33D1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39B2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3DAF1"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can view all the products.</w:t>
            </w:r>
          </w:p>
        </w:tc>
      </w:tr>
      <w:tr w:rsidR="00F53757" w:rsidRPr="00C72853" w14:paraId="55D86FC0"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BB0FD"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1A9B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PASS</w:t>
            </w:r>
          </w:p>
        </w:tc>
      </w:tr>
      <w:tr w:rsidR="00F53757" w:rsidRPr="00C72853" w14:paraId="17D9932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44014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1C32E"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Major</w:t>
            </w:r>
          </w:p>
        </w:tc>
      </w:tr>
      <w:tr w:rsidR="00F53757" w:rsidRPr="00C72853" w14:paraId="3FF048DE"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F1809"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9D514"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This test is a success and shows the desired output.</w:t>
            </w:r>
          </w:p>
        </w:tc>
      </w:tr>
    </w:tbl>
    <w:p w14:paraId="00283602" w14:textId="77777777" w:rsidR="00F53757" w:rsidRPr="00C766F9" w:rsidRDefault="00F53757" w:rsidP="00F53757">
      <w:pPr>
        <w:rPr>
          <w:b/>
          <w:sz w:val="20"/>
          <w:szCs w:val="6"/>
        </w:rPr>
      </w:pPr>
    </w:p>
    <w:p w14:paraId="21AC9789" w14:textId="77777777" w:rsidR="00F53757" w:rsidRDefault="00F53757" w:rsidP="00F53757">
      <w:pPr>
        <w:rPr>
          <w:b/>
          <w:sz w:val="36"/>
        </w:rPr>
      </w:pPr>
      <w:r>
        <w:rPr>
          <w:b/>
          <w:sz w:val="36"/>
        </w:rPr>
        <w:t>3)</w:t>
      </w:r>
    </w:p>
    <w:p w14:paraId="753E2E12" w14:textId="77777777" w:rsidR="00F53757" w:rsidRPr="00C766F9" w:rsidRDefault="00F53757" w:rsidP="00F53757">
      <w:pPr>
        <w:spacing w:after="0" w:line="240" w:lineRule="auto"/>
        <w:rPr>
          <w:rFonts w:ascii="Times New Roman" w:eastAsia="Times New Roman" w:hAnsi="Times New Roman" w:cs="Times New Roman"/>
          <w:sz w:val="2"/>
          <w:szCs w:val="2"/>
        </w:rPr>
      </w:pPr>
    </w:p>
    <w:tbl>
      <w:tblPr>
        <w:tblW w:w="9360" w:type="dxa"/>
        <w:tblCellMar>
          <w:top w:w="15" w:type="dxa"/>
          <w:left w:w="15" w:type="dxa"/>
          <w:bottom w:w="15" w:type="dxa"/>
          <w:right w:w="15" w:type="dxa"/>
        </w:tblCellMar>
        <w:tblLook w:val="04A0" w:firstRow="1" w:lastRow="0" w:firstColumn="1" w:lastColumn="0" w:noHBand="0" w:noVBand="1"/>
      </w:tblPr>
      <w:tblGrid>
        <w:gridCol w:w="2187"/>
        <w:gridCol w:w="7173"/>
      </w:tblGrid>
      <w:tr w:rsidR="00F53757" w:rsidRPr="00C72853" w14:paraId="394CEE65"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7A65D1"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lastRenderedPageBreak/>
              <w:t>Test Case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0F7BE"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 xml:space="preserve">If </w:t>
            </w:r>
            <w:r>
              <w:rPr>
                <w:rFonts w:ascii="Arial" w:eastAsia="Times New Roman" w:hAnsi="Arial" w:cs="Arial"/>
                <w:color w:val="000000"/>
              </w:rPr>
              <w:t xml:space="preserve">Customers can view all the </w:t>
            </w:r>
            <w:proofErr w:type="gramStart"/>
            <w:r>
              <w:rPr>
                <w:rFonts w:ascii="Arial" w:eastAsia="Times New Roman" w:hAnsi="Arial" w:cs="Arial"/>
                <w:color w:val="000000"/>
              </w:rPr>
              <w:t>products</w:t>
            </w:r>
            <w:proofErr w:type="gramEnd"/>
            <w:r>
              <w:rPr>
                <w:rFonts w:ascii="Arial" w:eastAsia="Times New Roman" w:hAnsi="Arial" w:cs="Arial"/>
                <w:color w:val="000000"/>
              </w:rPr>
              <w:t xml:space="preserve"> they can their desired product in AR.</w:t>
            </w:r>
          </w:p>
        </w:tc>
      </w:tr>
      <w:tr w:rsidR="00F53757" w:rsidRPr="00C72853" w14:paraId="4162B21B"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25F4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Procedure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DDE50" w14:textId="77777777" w:rsidR="00F53757" w:rsidRDefault="00F53757" w:rsidP="003E7C5F">
            <w:pPr>
              <w:numPr>
                <w:ilvl w:val="0"/>
                <w:numId w:val="19"/>
              </w:numPr>
              <w:spacing w:after="0" w:line="0" w:lineRule="atLeast"/>
              <w:textAlignment w:val="baseline"/>
              <w:rPr>
                <w:rFonts w:ascii="Arial" w:eastAsia="Times New Roman" w:hAnsi="Arial" w:cs="Arial"/>
                <w:color w:val="000000"/>
              </w:rPr>
            </w:pPr>
            <w:r>
              <w:rPr>
                <w:rFonts w:ascii="Arial" w:eastAsia="Times New Roman" w:hAnsi="Arial" w:cs="Arial"/>
                <w:color w:val="000000"/>
              </w:rPr>
              <w:t>Customer will open the app.</w:t>
            </w:r>
          </w:p>
          <w:p w14:paraId="077693C2" w14:textId="77777777" w:rsidR="00F53757" w:rsidRDefault="00F53757" w:rsidP="003E7C5F">
            <w:pPr>
              <w:numPr>
                <w:ilvl w:val="0"/>
                <w:numId w:val="19"/>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show all the products.</w:t>
            </w:r>
          </w:p>
          <w:p w14:paraId="6B0F3425" w14:textId="77777777" w:rsidR="00F53757" w:rsidRDefault="00F53757" w:rsidP="003E7C5F">
            <w:pPr>
              <w:numPr>
                <w:ilvl w:val="0"/>
                <w:numId w:val="19"/>
              </w:numPr>
              <w:spacing w:after="0" w:line="0" w:lineRule="atLeast"/>
              <w:textAlignment w:val="baseline"/>
              <w:rPr>
                <w:rFonts w:ascii="Arial" w:eastAsia="Times New Roman" w:hAnsi="Arial" w:cs="Arial"/>
                <w:color w:val="000000"/>
              </w:rPr>
            </w:pPr>
            <w:r>
              <w:rPr>
                <w:rFonts w:ascii="Arial" w:eastAsia="Times New Roman" w:hAnsi="Arial" w:cs="Arial"/>
                <w:color w:val="000000"/>
              </w:rPr>
              <w:t>Customer can long tap on a product and click on “Check in AR” button.</w:t>
            </w:r>
          </w:p>
          <w:p w14:paraId="415051E6" w14:textId="77777777" w:rsidR="00F53757" w:rsidRPr="00C72853" w:rsidRDefault="00F53757" w:rsidP="003E7C5F">
            <w:pPr>
              <w:numPr>
                <w:ilvl w:val="0"/>
                <w:numId w:val="19"/>
              </w:numPr>
              <w:spacing w:after="0" w:line="0" w:lineRule="atLeast"/>
              <w:textAlignment w:val="baseline"/>
              <w:rPr>
                <w:rFonts w:ascii="Arial" w:eastAsia="Times New Roman" w:hAnsi="Arial" w:cs="Arial"/>
                <w:color w:val="000000"/>
              </w:rPr>
            </w:pPr>
            <w:r>
              <w:rPr>
                <w:rFonts w:ascii="Arial" w:eastAsia="Times New Roman" w:hAnsi="Arial" w:cs="Arial"/>
                <w:color w:val="000000"/>
              </w:rPr>
              <w:t>App will open camera and show the product in AR.</w:t>
            </w:r>
          </w:p>
        </w:tc>
      </w:tr>
      <w:tr w:rsidR="00F53757" w:rsidRPr="00C72853" w14:paraId="4E357A52"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578F94"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Test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BC51A" w14:textId="77777777" w:rsidR="00F53757" w:rsidRPr="00C72853" w:rsidRDefault="00F53757" w:rsidP="003E7C5F">
            <w:pPr>
              <w:spacing w:after="0" w:line="0" w:lineRule="atLeast"/>
              <w:ind w:left="720"/>
              <w:textAlignment w:val="baseline"/>
              <w:rPr>
                <w:rFonts w:ascii="Arial" w:eastAsia="Times New Roman" w:hAnsi="Arial" w:cs="Arial"/>
                <w:color w:val="000000"/>
              </w:rPr>
            </w:pPr>
            <w:r>
              <w:rPr>
                <w:rFonts w:ascii="Arial" w:eastAsia="Times New Roman" w:hAnsi="Arial" w:cs="Arial"/>
                <w:color w:val="000000"/>
              </w:rPr>
              <w:t>-</w:t>
            </w:r>
          </w:p>
        </w:tc>
      </w:tr>
      <w:tr w:rsidR="00F53757" w:rsidRPr="00C72853" w14:paraId="030EFD42"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280B7"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Expected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0E006"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will be able to check the product in AR.</w:t>
            </w:r>
          </w:p>
        </w:tc>
      </w:tr>
      <w:tr w:rsidR="00F53757" w:rsidRPr="00C72853" w14:paraId="5C4A7C9E"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66D7E"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Actual Result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3748A"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Customers can view the product in AR.</w:t>
            </w:r>
          </w:p>
        </w:tc>
      </w:tr>
      <w:tr w:rsidR="00F53757" w:rsidRPr="00C72853" w14:paraId="3FD21F51"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9B92DD"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DFD7A"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PASS</w:t>
            </w:r>
          </w:p>
        </w:tc>
      </w:tr>
      <w:tr w:rsidR="00F53757" w:rsidRPr="00C72853" w14:paraId="43FAC218"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832C6"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Priority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0D9A8"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Major</w:t>
            </w:r>
          </w:p>
        </w:tc>
      </w:tr>
      <w:tr w:rsidR="00F53757" w:rsidRPr="00C72853" w14:paraId="641AF934" w14:textId="77777777" w:rsidTr="003E7C5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F4F82D" w14:textId="77777777" w:rsidR="00F53757" w:rsidRPr="00C72853" w:rsidRDefault="00F53757" w:rsidP="003E7C5F">
            <w:pPr>
              <w:spacing w:after="0" w:line="0" w:lineRule="atLeast"/>
              <w:rPr>
                <w:rFonts w:ascii="Times New Roman" w:eastAsia="Times New Roman" w:hAnsi="Times New Roman" w:cs="Times New Roman"/>
                <w:sz w:val="24"/>
                <w:szCs w:val="24"/>
              </w:rPr>
            </w:pPr>
            <w:r w:rsidRPr="00C72853">
              <w:rPr>
                <w:rFonts w:ascii="Arial" w:eastAsia="Times New Roman" w:hAnsi="Arial" w:cs="Arial"/>
                <w:color w:val="000000"/>
              </w:rPr>
              <w:t>Remarks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E18794" w14:textId="77777777" w:rsidR="00F53757" w:rsidRPr="00C72853" w:rsidRDefault="00F53757" w:rsidP="003E7C5F">
            <w:pPr>
              <w:spacing w:after="0" w:line="0" w:lineRule="atLeast"/>
              <w:rPr>
                <w:rFonts w:ascii="Times New Roman" w:eastAsia="Times New Roman" w:hAnsi="Times New Roman" w:cs="Times New Roman"/>
                <w:sz w:val="24"/>
                <w:szCs w:val="24"/>
              </w:rPr>
            </w:pPr>
            <w:r>
              <w:rPr>
                <w:rFonts w:ascii="Arial" w:eastAsia="Times New Roman" w:hAnsi="Arial" w:cs="Arial"/>
                <w:color w:val="000000"/>
              </w:rPr>
              <w:t>This test is a success and shows the desired output.</w:t>
            </w:r>
          </w:p>
        </w:tc>
      </w:tr>
    </w:tbl>
    <w:p w14:paraId="39EFB554" w14:textId="77777777" w:rsidR="00F53757" w:rsidRPr="00C766F9" w:rsidRDefault="00F53757" w:rsidP="00F53757">
      <w:pPr>
        <w:pStyle w:val="ListParagraph"/>
        <w:tabs>
          <w:tab w:val="left" w:pos="630"/>
        </w:tabs>
        <w:spacing w:after="0" w:line="240" w:lineRule="auto"/>
        <w:ind w:left="1800"/>
        <w:rPr>
          <w:rFonts w:eastAsia="Times New Roman" w:cstheme="minorHAnsi"/>
          <w:b/>
          <w:bCs/>
          <w:sz w:val="6"/>
          <w:szCs w:val="6"/>
        </w:rPr>
      </w:pPr>
    </w:p>
    <w:p w14:paraId="1E7F0DEF" w14:textId="77777777" w:rsidR="00F53757" w:rsidRPr="00F53757" w:rsidRDefault="00F53757" w:rsidP="00F53757">
      <w:pPr>
        <w:pStyle w:val="ListParagraph"/>
        <w:tabs>
          <w:tab w:val="left" w:pos="630"/>
        </w:tabs>
        <w:spacing w:after="0" w:line="240" w:lineRule="auto"/>
        <w:ind w:left="1800"/>
        <w:rPr>
          <w:rFonts w:eastAsia="Times New Roman" w:cstheme="minorHAnsi"/>
          <w:b/>
          <w:bCs/>
          <w:sz w:val="32"/>
          <w:szCs w:val="32"/>
        </w:rPr>
      </w:pPr>
    </w:p>
    <w:p w14:paraId="72392EE8" w14:textId="49B2013E" w:rsidR="00B174AE" w:rsidRPr="00F53757" w:rsidRDefault="00F53757" w:rsidP="00B174AE">
      <w:pPr>
        <w:pStyle w:val="ListParagraph"/>
        <w:numPr>
          <w:ilvl w:val="0"/>
          <w:numId w:val="2"/>
        </w:numPr>
        <w:tabs>
          <w:tab w:val="left" w:pos="630"/>
        </w:tabs>
        <w:spacing w:after="0" w:line="240" w:lineRule="auto"/>
        <w:ind w:left="630" w:hanging="540"/>
        <w:rPr>
          <w:rFonts w:eastAsia="Times New Roman" w:cstheme="minorHAnsi"/>
          <w:b/>
          <w:bCs/>
          <w:sz w:val="32"/>
          <w:szCs w:val="32"/>
        </w:rPr>
      </w:pPr>
      <w:r>
        <w:rPr>
          <w:rFonts w:cstheme="minorHAnsi"/>
          <w:b/>
          <w:bCs/>
          <w:sz w:val="36"/>
          <w:szCs w:val="36"/>
          <w:shd w:val="clear" w:color="auto" w:fill="FFFFFF"/>
        </w:rPr>
        <w:t>OUTPUTS OF THE PRODUCT</w:t>
      </w:r>
    </w:p>
    <w:p w14:paraId="4CE69511" w14:textId="77777777" w:rsidR="00F53757" w:rsidRPr="00F53757" w:rsidRDefault="00F53757" w:rsidP="00F53757">
      <w:pPr>
        <w:pStyle w:val="ListParagraph"/>
        <w:tabs>
          <w:tab w:val="left" w:pos="630"/>
        </w:tabs>
        <w:spacing w:after="0" w:line="240" w:lineRule="auto"/>
        <w:ind w:left="630"/>
        <w:rPr>
          <w:rFonts w:eastAsia="Times New Roman" w:cstheme="minorHAnsi"/>
          <w:b/>
          <w:bCs/>
          <w:sz w:val="20"/>
          <w:szCs w:val="20"/>
        </w:rPr>
      </w:pPr>
    </w:p>
    <w:p w14:paraId="774D50F0" w14:textId="7D1D62D9" w:rsidR="00EC4017" w:rsidRPr="00EC4017" w:rsidRDefault="00F53757" w:rsidP="00EC4017">
      <w:pPr>
        <w:pStyle w:val="ListParagraph"/>
        <w:numPr>
          <w:ilvl w:val="1"/>
          <w:numId w:val="2"/>
        </w:numPr>
        <w:tabs>
          <w:tab w:val="left" w:pos="630"/>
        </w:tabs>
        <w:spacing w:after="0" w:line="240" w:lineRule="auto"/>
        <w:rPr>
          <w:rFonts w:cstheme="minorHAnsi"/>
          <w:b/>
          <w:bCs/>
          <w:sz w:val="32"/>
          <w:szCs w:val="32"/>
          <w:shd w:val="clear" w:color="auto" w:fill="FFFFFF"/>
        </w:rPr>
      </w:pPr>
      <w:r>
        <w:rPr>
          <w:rFonts w:cstheme="minorHAnsi"/>
          <w:b/>
          <w:bCs/>
          <w:sz w:val="32"/>
          <w:szCs w:val="32"/>
          <w:shd w:val="clear" w:color="auto" w:fill="FFFFFF"/>
        </w:rPr>
        <w:t>Screensh</w:t>
      </w:r>
      <w:r w:rsidR="00EC4017">
        <w:rPr>
          <w:rFonts w:cstheme="minorHAnsi"/>
          <w:b/>
          <w:bCs/>
          <w:sz w:val="32"/>
          <w:szCs w:val="32"/>
          <w:shd w:val="clear" w:color="auto" w:fill="FFFFFF"/>
        </w:rPr>
        <w:t>ots</w:t>
      </w:r>
    </w:p>
    <w:p w14:paraId="2EEFBA40" w14:textId="064E1ADC" w:rsidR="00EC4017" w:rsidRPr="00EC4017" w:rsidRDefault="00EC4017" w:rsidP="00EC4017">
      <w:pPr>
        <w:pStyle w:val="ListParagraph"/>
        <w:tabs>
          <w:tab w:val="left" w:pos="630"/>
        </w:tabs>
        <w:spacing w:after="0" w:line="240" w:lineRule="auto"/>
        <w:ind w:left="2160"/>
        <w:rPr>
          <w:rFonts w:cstheme="minorHAnsi"/>
          <w:sz w:val="18"/>
          <w:szCs w:val="18"/>
          <w:shd w:val="clear" w:color="auto" w:fill="FFFFFF"/>
        </w:rPr>
      </w:pPr>
    </w:p>
    <w:p w14:paraId="7CAD3722" w14:textId="0DE0ED04" w:rsidR="00C766F9" w:rsidRDefault="00C766F9" w:rsidP="00C766F9">
      <w:pPr>
        <w:tabs>
          <w:tab w:val="left" w:pos="630"/>
        </w:tabs>
        <w:spacing w:after="0" w:line="240" w:lineRule="auto"/>
        <w:jc w:val="center"/>
        <w:rPr>
          <w:rFonts w:cstheme="minorHAnsi"/>
          <w:b/>
          <w:bCs/>
          <w:sz w:val="32"/>
          <w:szCs w:val="32"/>
          <w:shd w:val="clear" w:color="auto" w:fill="FFFFFF"/>
        </w:rPr>
      </w:pPr>
      <w:r>
        <w:rPr>
          <w:rFonts w:cstheme="minorHAnsi"/>
          <w:b/>
          <w:bCs/>
          <w:noProof/>
          <w:sz w:val="32"/>
          <w:szCs w:val="32"/>
          <w:shd w:val="clear" w:color="auto" w:fill="FFFFFF"/>
        </w:rPr>
        <w:drawing>
          <wp:inline distT="0" distB="0" distL="0" distR="0" wp14:anchorId="30174019" wp14:editId="0702BEED">
            <wp:extent cx="2203704" cy="3675888"/>
            <wp:effectExtent l="0" t="0" r="6350" b="127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10117-05152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03704" cy="3675888"/>
                    </a:xfrm>
                    <a:prstGeom prst="rect">
                      <a:avLst/>
                    </a:prstGeom>
                  </pic:spPr>
                </pic:pic>
              </a:graphicData>
            </a:graphic>
          </wp:inline>
        </w:drawing>
      </w:r>
    </w:p>
    <w:p w14:paraId="08F15A18" w14:textId="77777777" w:rsidR="00C766F9" w:rsidRDefault="00C766F9" w:rsidP="00C766F9">
      <w:pPr>
        <w:tabs>
          <w:tab w:val="left" w:pos="630"/>
        </w:tabs>
        <w:spacing w:after="0" w:line="240" w:lineRule="auto"/>
        <w:jc w:val="center"/>
        <w:rPr>
          <w:rFonts w:cstheme="minorHAnsi"/>
          <w:b/>
          <w:bCs/>
          <w:sz w:val="32"/>
          <w:szCs w:val="32"/>
          <w:shd w:val="clear" w:color="auto" w:fill="FFFFFF"/>
        </w:rPr>
      </w:pPr>
    </w:p>
    <w:p w14:paraId="18E04FCA" w14:textId="3AB058B4" w:rsidR="00C766F9" w:rsidRDefault="00F53757" w:rsidP="00C766F9">
      <w:pPr>
        <w:tabs>
          <w:tab w:val="left" w:pos="630"/>
        </w:tabs>
        <w:spacing w:after="0" w:line="240" w:lineRule="auto"/>
        <w:jc w:val="center"/>
        <w:rPr>
          <w:rFonts w:cstheme="minorHAnsi"/>
          <w:b/>
          <w:bCs/>
          <w:noProof/>
          <w:sz w:val="32"/>
          <w:szCs w:val="32"/>
          <w:shd w:val="clear" w:color="auto" w:fill="FFFFFF"/>
        </w:rPr>
      </w:pPr>
      <w:r>
        <w:rPr>
          <w:rFonts w:cstheme="minorHAnsi"/>
          <w:b/>
          <w:bCs/>
          <w:noProof/>
          <w:sz w:val="32"/>
          <w:szCs w:val="32"/>
          <w:shd w:val="clear" w:color="auto" w:fill="FFFFFF"/>
        </w:rPr>
        <w:drawing>
          <wp:inline distT="0" distB="0" distL="0" distR="0" wp14:anchorId="39DB801B" wp14:editId="61CBF50D">
            <wp:extent cx="2057400" cy="3657600"/>
            <wp:effectExtent l="0" t="0" r="0" b="0"/>
            <wp:docPr id="9" name="Picture 9"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10117-0515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1A47BECB" w14:textId="384A4F9D" w:rsidR="00C766F9" w:rsidRDefault="00C766F9" w:rsidP="00C766F9">
      <w:pPr>
        <w:tabs>
          <w:tab w:val="left" w:pos="630"/>
        </w:tabs>
        <w:spacing w:after="0" w:line="240" w:lineRule="auto"/>
        <w:jc w:val="center"/>
        <w:rPr>
          <w:rFonts w:cstheme="minorHAnsi"/>
          <w:b/>
          <w:bCs/>
          <w:noProof/>
          <w:sz w:val="32"/>
          <w:szCs w:val="32"/>
          <w:shd w:val="clear" w:color="auto" w:fill="FFFFFF"/>
        </w:rPr>
      </w:pPr>
    </w:p>
    <w:p w14:paraId="15DD0C29" w14:textId="77777777" w:rsidR="00C766F9" w:rsidRDefault="00C766F9" w:rsidP="00C766F9">
      <w:pPr>
        <w:tabs>
          <w:tab w:val="left" w:pos="630"/>
        </w:tabs>
        <w:spacing w:after="0" w:line="240" w:lineRule="auto"/>
        <w:jc w:val="center"/>
        <w:rPr>
          <w:rFonts w:cstheme="minorHAnsi"/>
          <w:b/>
          <w:bCs/>
          <w:noProof/>
          <w:sz w:val="32"/>
          <w:szCs w:val="32"/>
          <w:shd w:val="clear" w:color="auto" w:fill="FFFFFF"/>
        </w:rPr>
      </w:pPr>
    </w:p>
    <w:p w14:paraId="4E3D144C" w14:textId="77777777" w:rsidR="00C766F9" w:rsidRDefault="00F53757" w:rsidP="00C766F9">
      <w:pPr>
        <w:tabs>
          <w:tab w:val="left" w:pos="630"/>
        </w:tabs>
        <w:spacing w:after="0" w:line="240" w:lineRule="auto"/>
        <w:jc w:val="center"/>
        <w:rPr>
          <w:rFonts w:cstheme="minorHAnsi"/>
          <w:b/>
          <w:bCs/>
          <w:noProof/>
          <w:sz w:val="32"/>
          <w:szCs w:val="32"/>
          <w:shd w:val="clear" w:color="auto" w:fill="FFFFFF"/>
        </w:rPr>
      </w:pPr>
      <w:r>
        <w:rPr>
          <w:rFonts w:cstheme="minorHAnsi"/>
          <w:b/>
          <w:bCs/>
          <w:noProof/>
          <w:sz w:val="32"/>
          <w:szCs w:val="32"/>
          <w:shd w:val="clear" w:color="auto" w:fill="FFFFFF"/>
        </w:rPr>
        <w:drawing>
          <wp:inline distT="0" distB="0" distL="0" distR="0" wp14:anchorId="56332772" wp14:editId="4D8C13EB">
            <wp:extent cx="2057400" cy="3657600"/>
            <wp:effectExtent l="0" t="0" r="0" b="0"/>
            <wp:docPr id="11" name="Picture 11" descr="A picture containing tex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10117-051659.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0566C10" w14:textId="0E7C4B7A" w:rsidR="00C766F9" w:rsidRDefault="00C766F9" w:rsidP="00C766F9">
      <w:pPr>
        <w:tabs>
          <w:tab w:val="left" w:pos="630"/>
        </w:tabs>
        <w:spacing w:after="0" w:line="240" w:lineRule="auto"/>
        <w:jc w:val="center"/>
        <w:rPr>
          <w:rFonts w:cstheme="minorHAnsi"/>
          <w:b/>
          <w:bCs/>
          <w:noProof/>
          <w:sz w:val="32"/>
          <w:szCs w:val="32"/>
          <w:shd w:val="clear" w:color="auto" w:fill="FFFFFF"/>
        </w:rPr>
      </w:pPr>
      <w:r>
        <w:rPr>
          <w:rFonts w:cstheme="minorHAnsi"/>
          <w:b/>
          <w:bCs/>
          <w:noProof/>
          <w:sz w:val="32"/>
          <w:szCs w:val="32"/>
          <w:shd w:val="clear" w:color="auto" w:fill="FFFFFF"/>
        </w:rPr>
        <w:lastRenderedPageBreak/>
        <w:drawing>
          <wp:inline distT="0" distB="0" distL="0" distR="0" wp14:anchorId="584324A1" wp14:editId="22E1142C">
            <wp:extent cx="2057400" cy="365760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0210117-05161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51683A7F" w14:textId="3F0BB31F" w:rsidR="00C766F9" w:rsidRDefault="00C766F9" w:rsidP="00C766F9">
      <w:pPr>
        <w:tabs>
          <w:tab w:val="left" w:pos="630"/>
        </w:tabs>
        <w:spacing w:after="0" w:line="240" w:lineRule="auto"/>
        <w:jc w:val="center"/>
        <w:rPr>
          <w:rFonts w:cstheme="minorHAnsi"/>
          <w:b/>
          <w:bCs/>
          <w:noProof/>
          <w:sz w:val="32"/>
          <w:szCs w:val="32"/>
          <w:shd w:val="clear" w:color="auto" w:fill="FFFFFF"/>
        </w:rPr>
      </w:pPr>
    </w:p>
    <w:p w14:paraId="3EE38D4B" w14:textId="77777777" w:rsidR="00C766F9" w:rsidRDefault="00C766F9" w:rsidP="00C766F9">
      <w:pPr>
        <w:tabs>
          <w:tab w:val="left" w:pos="630"/>
        </w:tabs>
        <w:spacing w:after="0" w:line="240" w:lineRule="auto"/>
        <w:jc w:val="center"/>
        <w:rPr>
          <w:rFonts w:cstheme="minorHAnsi"/>
          <w:b/>
          <w:bCs/>
          <w:noProof/>
          <w:sz w:val="32"/>
          <w:szCs w:val="32"/>
          <w:shd w:val="clear" w:color="auto" w:fill="FFFFFF"/>
        </w:rPr>
      </w:pPr>
    </w:p>
    <w:p w14:paraId="59080B49" w14:textId="1840930F" w:rsidR="00F53757" w:rsidRDefault="00F53757" w:rsidP="00C766F9">
      <w:pPr>
        <w:tabs>
          <w:tab w:val="left" w:pos="630"/>
        </w:tabs>
        <w:spacing w:after="0" w:line="240" w:lineRule="auto"/>
        <w:jc w:val="center"/>
        <w:rPr>
          <w:rFonts w:cstheme="minorHAnsi"/>
          <w:b/>
          <w:bCs/>
          <w:sz w:val="32"/>
          <w:szCs w:val="32"/>
          <w:shd w:val="clear" w:color="auto" w:fill="FFFFFF"/>
        </w:rPr>
      </w:pPr>
      <w:r>
        <w:rPr>
          <w:rFonts w:cstheme="minorHAnsi"/>
          <w:b/>
          <w:bCs/>
          <w:noProof/>
          <w:sz w:val="32"/>
          <w:szCs w:val="32"/>
          <w:shd w:val="clear" w:color="auto" w:fill="FFFFFF"/>
        </w:rPr>
        <w:drawing>
          <wp:inline distT="0" distB="0" distL="0" distR="0" wp14:anchorId="1B7710C6" wp14:editId="11E50088">
            <wp:extent cx="2057400" cy="3657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n Jan 17 04_02_57 GMT+05_00 2021.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57400" cy="3657600"/>
                    </a:xfrm>
                    <a:prstGeom prst="rect">
                      <a:avLst/>
                    </a:prstGeom>
                  </pic:spPr>
                </pic:pic>
              </a:graphicData>
            </a:graphic>
          </wp:inline>
        </w:drawing>
      </w:r>
    </w:p>
    <w:p w14:paraId="083E93AF" w14:textId="77777777" w:rsidR="00F53757" w:rsidRPr="00F53757" w:rsidRDefault="00F53757" w:rsidP="00F53757">
      <w:pPr>
        <w:tabs>
          <w:tab w:val="left" w:pos="630"/>
        </w:tabs>
        <w:spacing w:after="0" w:line="240" w:lineRule="auto"/>
        <w:rPr>
          <w:rFonts w:cstheme="minorHAnsi"/>
          <w:b/>
          <w:bCs/>
          <w:sz w:val="32"/>
          <w:szCs w:val="32"/>
          <w:shd w:val="clear" w:color="auto" w:fill="FFFFFF"/>
        </w:rPr>
      </w:pPr>
    </w:p>
    <w:p w14:paraId="3DBD09F9" w14:textId="6EACFABF" w:rsidR="00F53757" w:rsidRPr="00C766F9" w:rsidRDefault="00F53757" w:rsidP="00F53757">
      <w:pPr>
        <w:pStyle w:val="ListParagraph"/>
        <w:numPr>
          <w:ilvl w:val="1"/>
          <w:numId w:val="2"/>
        </w:numPr>
        <w:tabs>
          <w:tab w:val="left" w:pos="630"/>
        </w:tabs>
        <w:spacing w:after="0" w:line="240" w:lineRule="auto"/>
        <w:rPr>
          <w:rFonts w:eastAsia="Times New Roman" w:cstheme="minorHAnsi"/>
          <w:b/>
          <w:bCs/>
          <w:sz w:val="32"/>
          <w:szCs w:val="32"/>
        </w:rPr>
      </w:pPr>
      <w:r>
        <w:rPr>
          <w:rFonts w:cstheme="minorHAnsi"/>
          <w:b/>
          <w:bCs/>
          <w:sz w:val="32"/>
          <w:szCs w:val="32"/>
          <w:shd w:val="clear" w:color="auto" w:fill="FFFFFF"/>
        </w:rPr>
        <w:lastRenderedPageBreak/>
        <w:t>Use-Case Data</w:t>
      </w:r>
    </w:p>
    <w:p w14:paraId="7D1C6D8A" w14:textId="77777777" w:rsidR="00C766F9" w:rsidRPr="00F53757" w:rsidRDefault="00C766F9" w:rsidP="00C766F9">
      <w:pPr>
        <w:pStyle w:val="ListParagraph"/>
        <w:tabs>
          <w:tab w:val="left" w:pos="630"/>
        </w:tabs>
        <w:spacing w:after="0" w:line="240" w:lineRule="auto"/>
        <w:ind w:left="1800"/>
        <w:rPr>
          <w:rFonts w:eastAsia="Times New Roman" w:cstheme="minorHAnsi"/>
          <w:b/>
          <w:bCs/>
          <w:sz w:val="32"/>
          <w:szCs w:val="32"/>
        </w:rPr>
      </w:pPr>
    </w:p>
    <w:p w14:paraId="7EDAA0A9" w14:textId="46A34696" w:rsidR="00C766F9" w:rsidRDefault="00C766F9" w:rsidP="00B174AE">
      <w:pPr>
        <w:pStyle w:val="ListParagraph"/>
        <w:numPr>
          <w:ilvl w:val="0"/>
          <w:numId w:val="2"/>
        </w:numPr>
        <w:tabs>
          <w:tab w:val="left" w:pos="630"/>
        </w:tabs>
        <w:spacing w:after="0" w:line="240" w:lineRule="auto"/>
        <w:ind w:left="630" w:hanging="540"/>
        <w:rPr>
          <w:rFonts w:eastAsia="Times New Roman" w:cstheme="minorHAnsi"/>
          <w:b/>
          <w:bCs/>
          <w:sz w:val="32"/>
          <w:szCs w:val="32"/>
        </w:rPr>
      </w:pPr>
      <w:r>
        <w:rPr>
          <w:rFonts w:eastAsia="Times New Roman" w:cstheme="minorHAnsi"/>
          <w:b/>
          <w:bCs/>
          <w:sz w:val="32"/>
          <w:szCs w:val="32"/>
        </w:rPr>
        <w:t>CODE</w:t>
      </w:r>
    </w:p>
    <w:p w14:paraId="00D7C149" w14:textId="701ECA5C" w:rsidR="00C766F9" w:rsidRDefault="00C766F9" w:rsidP="00C766F9">
      <w:pPr>
        <w:pStyle w:val="ListParagraph"/>
        <w:tabs>
          <w:tab w:val="left" w:pos="630"/>
        </w:tabs>
        <w:spacing w:after="0" w:line="240" w:lineRule="auto"/>
        <w:ind w:left="630"/>
        <w:rPr>
          <w:rFonts w:eastAsia="Times New Roman" w:cstheme="minorHAnsi"/>
          <w:b/>
          <w:bCs/>
          <w:sz w:val="32"/>
          <w:szCs w:val="32"/>
        </w:rPr>
      </w:pPr>
    </w:p>
    <w:p w14:paraId="5B68A499" w14:textId="77777777" w:rsidR="00C766F9" w:rsidRPr="00252102" w:rsidRDefault="00C766F9" w:rsidP="00C766F9">
      <w:pPr>
        <w:spacing w:before="120" w:after="120"/>
        <w:jc w:val="both"/>
        <w:rPr>
          <w:rFonts w:cs="Calibri"/>
          <w:b/>
          <w:bCs/>
          <w:i/>
        </w:rPr>
      </w:pPr>
      <w:r w:rsidRPr="00252102">
        <w:rPr>
          <w:rFonts w:cs="Calibri"/>
          <w:b/>
          <w:bCs/>
          <w:i/>
        </w:rPr>
        <w:t>MAIN ACTIVITY:</w:t>
      </w:r>
    </w:p>
    <w:p w14:paraId="587F733F" w14:textId="77777777" w:rsidR="00C766F9" w:rsidRPr="005D0E35" w:rsidRDefault="00C766F9" w:rsidP="00C766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5D0E35">
        <w:rPr>
          <w:rFonts w:ascii="Courier New" w:hAnsi="Courier New" w:cs="Courier New"/>
          <w:b/>
          <w:bCs/>
          <w:color w:val="000080"/>
          <w:sz w:val="18"/>
          <w:szCs w:val="18"/>
        </w:rPr>
        <w:t xml:space="preserve">package </w:t>
      </w:r>
      <w:proofErr w:type="spellStart"/>
      <w:r w:rsidRPr="005D0E35">
        <w:rPr>
          <w:rFonts w:ascii="Courier New" w:hAnsi="Courier New" w:cs="Courier New"/>
          <w:color w:val="000000"/>
          <w:sz w:val="18"/>
          <w:szCs w:val="18"/>
        </w:rPr>
        <w:t>com.example.secondar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androidx.appcompat.app.AppCompatActivity</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androidx.recyclerview.widget.LinearLayoutManager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androidx.recyclerview.widget.RecyclerView</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android.net.Uri</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android.os.Bundle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android.view.View</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android.widget.Button</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com.google.ar.core.Anchor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com.google.ar.sceneform.AnchorNode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com.google.ar.sceneform.rendering.ModelRenderable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com.google.ar.sceneform.ux.ArFragment</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com.google.ar.sceneform.ux.TransformableNode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import </w:t>
      </w:r>
      <w:proofErr w:type="spellStart"/>
      <w:r w:rsidRPr="005D0E35">
        <w:rPr>
          <w:rFonts w:ascii="Courier New" w:hAnsi="Courier New" w:cs="Courier New"/>
          <w:color w:val="000000"/>
          <w:sz w:val="18"/>
          <w:szCs w:val="18"/>
        </w:rPr>
        <w:t>java.util.ArrayList</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b/>
          <w:bCs/>
          <w:color w:val="000080"/>
          <w:sz w:val="18"/>
          <w:szCs w:val="18"/>
        </w:rPr>
        <w:t xml:space="preserve">public class </w:t>
      </w:r>
      <w:proofErr w:type="spellStart"/>
      <w:r w:rsidRPr="005D0E35">
        <w:rPr>
          <w:rFonts w:ascii="Courier New" w:hAnsi="Courier New" w:cs="Courier New"/>
          <w:color w:val="000000"/>
          <w:sz w:val="18"/>
          <w:szCs w:val="18"/>
        </w:rPr>
        <w:t>MainActivity</w:t>
      </w:r>
      <w:proofErr w:type="spellEnd"/>
      <w:r w:rsidRPr="005D0E35">
        <w:rPr>
          <w:rFonts w:ascii="Courier New" w:hAnsi="Courier New" w:cs="Courier New"/>
          <w:color w:val="000000"/>
          <w:sz w:val="18"/>
          <w:szCs w:val="18"/>
        </w:rPr>
        <w:t xml:space="preserve"> </w:t>
      </w:r>
      <w:r w:rsidRPr="005D0E35">
        <w:rPr>
          <w:rFonts w:ascii="Courier New" w:hAnsi="Courier New" w:cs="Courier New"/>
          <w:b/>
          <w:bCs/>
          <w:color w:val="000080"/>
          <w:sz w:val="18"/>
          <w:szCs w:val="18"/>
        </w:rPr>
        <w:t xml:space="preserve">extends </w:t>
      </w:r>
      <w:proofErr w:type="spellStart"/>
      <w:r w:rsidRPr="005D0E35">
        <w:rPr>
          <w:rFonts w:ascii="Courier New" w:hAnsi="Courier New" w:cs="Courier New"/>
          <w:color w:val="000000"/>
          <w:sz w:val="18"/>
          <w:szCs w:val="18"/>
        </w:rPr>
        <w:t>AppCompatActivity</w:t>
      </w:r>
      <w:proofErr w:type="spellEnd"/>
      <w:r w:rsidRPr="005D0E35">
        <w:rPr>
          <w:rFonts w:ascii="Courier New" w:hAnsi="Courier New" w:cs="Courier New"/>
          <w:color w:val="000000"/>
          <w:sz w:val="18"/>
          <w:szCs w:val="18"/>
        </w:rP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w:t>
      </w:r>
      <w:proofErr w:type="spellStart"/>
      <w:r w:rsidRPr="005D0E35">
        <w:rPr>
          <w:rFonts w:ascii="Courier New" w:hAnsi="Courier New" w:cs="Courier New"/>
          <w:color w:val="000000"/>
          <w:sz w:val="18"/>
          <w:szCs w:val="18"/>
        </w:rPr>
        <w:t>ArFragment</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arFragment</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 xml:space="preserve">&lt;Integer&gt; </w:t>
      </w:r>
      <w:proofErr w:type="spellStart"/>
      <w:r w:rsidRPr="005D0E35">
        <w:rPr>
          <w:rFonts w:ascii="Courier New" w:hAnsi="Courier New" w:cs="Courier New"/>
          <w:color w:val="000000"/>
          <w:sz w:val="18"/>
          <w:szCs w:val="18"/>
        </w:rPr>
        <w:t>imagesPath</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&lt;Integer&gt;();</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 xml:space="preserve">&lt;String&gt; </w:t>
      </w:r>
      <w:proofErr w:type="spellStart"/>
      <w:r w:rsidRPr="005D0E35">
        <w:rPr>
          <w:rFonts w:ascii="Courier New" w:hAnsi="Courier New" w:cs="Courier New"/>
          <w:color w:val="000000"/>
          <w:sz w:val="18"/>
          <w:szCs w:val="18"/>
        </w:rPr>
        <w:t>namesPath</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&lt;&gt;();</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 xml:space="preserve">&lt;String&gt; </w:t>
      </w:r>
      <w:proofErr w:type="spellStart"/>
      <w:r w:rsidRPr="005D0E35">
        <w:rPr>
          <w:rFonts w:ascii="Courier New" w:hAnsi="Courier New" w:cs="Courier New"/>
          <w:color w:val="000000"/>
          <w:sz w:val="18"/>
          <w:szCs w:val="18"/>
        </w:rPr>
        <w:t>modelNames</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ArrayList</w:t>
      </w:r>
      <w:proofErr w:type="spellEnd"/>
      <w:r w:rsidRPr="005D0E35">
        <w:rPr>
          <w:rFonts w:ascii="Courier New" w:hAnsi="Courier New" w:cs="Courier New"/>
          <w:color w:val="000000"/>
          <w:sz w:val="18"/>
          <w:szCs w:val="18"/>
        </w:rPr>
        <w:t>&lt;&gt;();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w:t>
      </w:r>
      <w:r w:rsidRPr="005D0E35">
        <w:rPr>
          <w:rFonts w:ascii="Courier New" w:hAnsi="Courier New" w:cs="Courier New"/>
          <w:color w:val="000000"/>
          <w:sz w:val="18"/>
          <w:szCs w:val="18"/>
        </w:rPr>
        <w:t xml:space="preserve">Button </w:t>
      </w:r>
      <w:proofErr w:type="spellStart"/>
      <w:r w:rsidRPr="005D0E35">
        <w:rPr>
          <w:rFonts w:ascii="Courier New" w:hAnsi="Courier New" w:cs="Courier New"/>
          <w:color w:val="000000"/>
          <w:sz w:val="18"/>
          <w:szCs w:val="18"/>
        </w:rPr>
        <w:t>btnRemove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@Override</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protected void </w:t>
      </w:r>
      <w:proofErr w:type="spellStart"/>
      <w:r w:rsidRPr="005D0E35">
        <w:rPr>
          <w:rFonts w:ascii="Courier New" w:hAnsi="Courier New" w:cs="Courier New"/>
          <w:color w:val="000000"/>
          <w:sz w:val="18"/>
          <w:szCs w:val="18"/>
        </w:rPr>
        <w:t>onCreate</w:t>
      </w:r>
      <w:proofErr w:type="spellEnd"/>
      <w:r w:rsidRPr="005D0E35">
        <w:rPr>
          <w:rFonts w:ascii="Courier New" w:hAnsi="Courier New" w:cs="Courier New"/>
          <w:color w:val="000000"/>
          <w:sz w:val="18"/>
          <w:szCs w:val="18"/>
        </w:rPr>
        <w:t xml:space="preserve">(Bundle </w:t>
      </w:r>
      <w:proofErr w:type="spellStart"/>
      <w:r w:rsidRPr="005D0E35">
        <w:rPr>
          <w:rFonts w:ascii="Courier New" w:hAnsi="Courier New" w:cs="Courier New"/>
          <w:color w:val="000000"/>
          <w:sz w:val="18"/>
          <w:szCs w:val="18"/>
        </w:rPr>
        <w:t>savedInstanceState</w:t>
      </w:r>
      <w:proofErr w:type="spellEnd"/>
      <w:r w:rsidRPr="005D0E35">
        <w:rPr>
          <w:rFonts w:ascii="Courier New" w:hAnsi="Courier New" w:cs="Courier New"/>
          <w:color w:val="000000"/>
          <w:sz w:val="18"/>
          <w:szCs w:val="18"/>
        </w:rPr>
        <w:t>) {</w:t>
      </w:r>
      <w:r w:rsidRPr="005D0E35">
        <w:rPr>
          <w:rFonts w:ascii="Courier New" w:hAnsi="Courier New" w:cs="Courier New"/>
          <w:color w:val="000000"/>
          <w:sz w:val="18"/>
          <w:szCs w:val="18"/>
        </w:rPr>
        <w:br/>
        <w:t xml:space="preserve">        </w:t>
      </w:r>
      <w:proofErr w:type="spellStart"/>
      <w:r w:rsidRPr="005D0E35">
        <w:rPr>
          <w:rFonts w:ascii="Courier New" w:hAnsi="Courier New" w:cs="Courier New"/>
          <w:b/>
          <w:bCs/>
          <w:color w:val="000080"/>
          <w:sz w:val="18"/>
          <w:szCs w:val="18"/>
        </w:rPr>
        <w:t>super</w:t>
      </w:r>
      <w:r w:rsidRPr="005D0E35">
        <w:rPr>
          <w:rFonts w:ascii="Courier New" w:hAnsi="Courier New" w:cs="Courier New"/>
          <w:color w:val="000000"/>
          <w:sz w:val="18"/>
          <w:szCs w:val="18"/>
        </w:rPr>
        <w:t>.onCreate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savedInstanceState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setContentView</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R.layout.activity_main</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arFragment</w:t>
      </w:r>
      <w:proofErr w:type="spellEnd"/>
      <w:r w:rsidRPr="005D0E35">
        <w:rPr>
          <w:rFonts w:ascii="Courier New" w:hAnsi="Courier New" w:cs="Courier New"/>
          <w:color w:val="000000"/>
          <w:sz w:val="18"/>
          <w:szCs w:val="18"/>
        </w:rPr>
        <w:t xml:space="preserve"> = (ArFragment)getSupportFragmentManager().findFragmentById(R.id.fragment);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btnRemove</w:t>
      </w:r>
      <w:proofErr w:type="spellEnd"/>
      <w:r w:rsidRPr="005D0E35">
        <w:rPr>
          <w:rFonts w:ascii="Courier New" w:hAnsi="Courier New" w:cs="Courier New"/>
          <w:color w:val="000000"/>
          <w:sz w:val="18"/>
          <w:szCs w:val="18"/>
        </w:rPr>
        <w:t xml:space="preserve"> = (Button)</w:t>
      </w:r>
      <w:proofErr w:type="spellStart"/>
      <w:r w:rsidRPr="005D0E35">
        <w:rPr>
          <w:rFonts w:ascii="Courier New" w:hAnsi="Courier New" w:cs="Courier New"/>
          <w:color w:val="000000"/>
          <w:sz w:val="18"/>
          <w:szCs w:val="18"/>
        </w:rPr>
        <w:t>findViewById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R.id.remove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getImages</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arFragment.setOnTapArPlaneListener</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hitResult</w:t>
      </w:r>
      <w:proofErr w:type="spellEnd"/>
      <w:r w:rsidRPr="005D0E35">
        <w:rPr>
          <w:rFonts w:ascii="Courier New" w:hAnsi="Courier New" w:cs="Courier New"/>
          <w:color w:val="000000"/>
          <w:sz w:val="18"/>
          <w:szCs w:val="18"/>
        </w:rPr>
        <w:t xml:space="preserve">, plane, </w:t>
      </w:r>
      <w:proofErr w:type="spellStart"/>
      <w:r w:rsidRPr="005D0E35">
        <w:rPr>
          <w:rFonts w:ascii="Courier New" w:hAnsi="Courier New" w:cs="Courier New"/>
          <w:color w:val="000000"/>
          <w:sz w:val="18"/>
          <w:szCs w:val="18"/>
        </w:rPr>
        <w:t>motionEvent</w:t>
      </w:r>
      <w:proofErr w:type="spellEnd"/>
      <w:r w:rsidRPr="005D0E35">
        <w:rPr>
          <w:rFonts w:ascii="Courier New" w:hAnsi="Courier New" w:cs="Courier New"/>
          <w:color w:val="000000"/>
          <w:sz w:val="18"/>
          <w:szCs w:val="18"/>
        </w:rPr>
        <w:t>) -&gt;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Anchor </w:t>
      </w:r>
      <w:proofErr w:type="spellStart"/>
      <w:r w:rsidRPr="005D0E35">
        <w:rPr>
          <w:rFonts w:ascii="Courier New" w:hAnsi="Courier New" w:cs="Courier New"/>
          <w:color w:val="000000"/>
          <w:sz w:val="18"/>
          <w:szCs w:val="18"/>
        </w:rPr>
        <w:t>anchor</w:t>
      </w:r>
      <w:proofErr w:type="spellEnd"/>
      <w:r w:rsidRPr="005D0E35">
        <w:rPr>
          <w:rFonts w:ascii="Courier New" w:hAnsi="Courier New" w:cs="Courier New"/>
          <w:color w:val="000000"/>
          <w:sz w:val="18"/>
          <w:szCs w:val="18"/>
        </w:rPr>
        <w:t xml:space="preserve"> = </w:t>
      </w:r>
      <w:proofErr w:type="spellStart"/>
      <w:r w:rsidRPr="005D0E35">
        <w:rPr>
          <w:rFonts w:ascii="Courier New" w:hAnsi="Courier New" w:cs="Courier New"/>
          <w:color w:val="000000"/>
          <w:sz w:val="18"/>
          <w:szCs w:val="18"/>
        </w:rPr>
        <w:t>hitResult.createAnchor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ModelRenderable.builder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setSource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b/>
          <w:bCs/>
          <w:color w:val="000080"/>
          <w:sz w:val="18"/>
          <w:szCs w:val="18"/>
        </w:rPr>
        <w:t>this</w:t>
      </w:r>
      <w:r w:rsidRPr="005D0E35">
        <w:rPr>
          <w:rFonts w:ascii="Courier New" w:hAnsi="Courier New" w:cs="Courier New"/>
          <w:color w:val="000000"/>
          <w:sz w:val="18"/>
          <w:szCs w:val="18"/>
        </w:rPr>
        <w:t>,Uri.parse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Common.model</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.build()</w:t>
      </w:r>
      <w:r w:rsidRPr="005D0E35">
        <w:rPr>
          <w:rFonts w:ascii="Courier New" w:hAnsi="Courier New" w:cs="Courier New"/>
          <w:color w:val="000000"/>
          <w:sz w:val="18"/>
          <w:szCs w:val="18"/>
        </w:rPr>
        <w:br/>
      </w:r>
      <w:r w:rsidRPr="005D0E35">
        <w:rPr>
          <w:rFonts w:ascii="Courier New" w:hAnsi="Courier New" w:cs="Courier New"/>
          <w:color w:val="000000"/>
          <w:sz w:val="18"/>
          <w:szCs w:val="18"/>
        </w:rPr>
        <w:lastRenderedPageBreak/>
        <w:t xml:space="preserve">                .</w:t>
      </w:r>
      <w:proofErr w:type="spellStart"/>
      <w:r w:rsidRPr="005D0E35">
        <w:rPr>
          <w:rFonts w:ascii="Courier New" w:hAnsi="Courier New" w:cs="Courier New"/>
          <w:color w:val="000000"/>
          <w:sz w:val="18"/>
          <w:szCs w:val="18"/>
        </w:rPr>
        <w:t>thenAccept</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modelRenderable</w:t>
      </w:r>
      <w:proofErr w:type="spellEnd"/>
      <w:r w:rsidRPr="005D0E35">
        <w:rPr>
          <w:rFonts w:ascii="Courier New" w:hAnsi="Courier New" w:cs="Courier New"/>
          <w:color w:val="000000"/>
          <w:sz w:val="18"/>
          <w:szCs w:val="18"/>
        </w:rPr>
        <w:t xml:space="preserve"> -&gt; </w:t>
      </w:r>
      <w:proofErr w:type="spellStart"/>
      <w:r w:rsidRPr="005D0E35">
        <w:rPr>
          <w:rFonts w:ascii="Courier New" w:hAnsi="Courier New" w:cs="Courier New"/>
          <w:color w:val="000000"/>
          <w:sz w:val="18"/>
          <w:szCs w:val="18"/>
        </w:rPr>
        <w:t>addModelToScene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anchor,modelRenderable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btnRemove.setOnClickListener</w:t>
      </w:r>
      <w:proofErr w:type="spellEnd"/>
      <w:r w:rsidRPr="005D0E35">
        <w:rPr>
          <w:rFonts w:ascii="Courier New" w:hAnsi="Courier New" w:cs="Courier New"/>
          <w:color w:val="000000"/>
          <w:sz w:val="18"/>
          <w:szCs w:val="18"/>
        </w:rPr>
        <w:t xml:space="preserve">(view -&gt; </w:t>
      </w:r>
      <w:proofErr w:type="spellStart"/>
      <w:r w:rsidRPr="005D0E35">
        <w:rPr>
          <w:rFonts w:ascii="Courier New" w:hAnsi="Courier New" w:cs="Courier New"/>
          <w:color w:val="000000"/>
          <w:sz w:val="18"/>
          <w:szCs w:val="18"/>
        </w:rPr>
        <w:t>removeAnchorNode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void </w:t>
      </w:r>
      <w:proofErr w:type="spellStart"/>
      <w:r w:rsidRPr="005D0E35">
        <w:rPr>
          <w:rFonts w:ascii="Courier New" w:hAnsi="Courier New" w:cs="Courier New"/>
          <w:color w:val="000000"/>
          <w:sz w:val="18"/>
          <w:szCs w:val="18"/>
        </w:rPr>
        <w:t>getImages</w:t>
      </w:r>
      <w:proofErr w:type="spellEnd"/>
      <w:r w:rsidRPr="005D0E35">
        <w:rPr>
          <w:rFonts w:ascii="Courier New" w:hAnsi="Courier New" w:cs="Courier New"/>
          <w:color w:val="000000"/>
          <w:sz w:val="18"/>
          <w:szCs w:val="18"/>
        </w:rPr>
        <w:t>()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R.drawable.table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R.drawable.bookshelf</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R.drawable.lamp</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R.drawable.odltv</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R.drawable.clothdryer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imagesPath.add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R.drawable.chair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"Table"</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BookShelf</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"Lamp"</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"Old Tv"</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"Cloth Dryer"</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namesPath.add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"Chair"</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table.sfb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model.sfb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lamp.sfb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tv.sfb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cloth.sfb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modelNames.add</w:t>
      </w:r>
      <w:proofErr w:type="spellEnd"/>
      <w:r w:rsidRPr="005D0E35">
        <w:rPr>
          <w:rFonts w:ascii="Courier New" w:hAnsi="Courier New" w:cs="Courier New"/>
          <w:color w:val="000000"/>
          <w:sz w:val="18"/>
          <w:szCs w:val="18"/>
        </w:rPr>
        <w:t>(</w:t>
      </w:r>
      <w:r w:rsidRPr="005D0E35">
        <w:rPr>
          <w:rFonts w:ascii="Courier New" w:hAnsi="Courier New" w:cs="Courier New"/>
          <w:b/>
          <w:bCs/>
          <w:color w:val="008000"/>
          <w:sz w:val="18"/>
          <w:szCs w:val="18"/>
        </w:rPr>
        <w:t>"</w:t>
      </w:r>
      <w:proofErr w:type="spellStart"/>
      <w:r w:rsidRPr="005D0E35">
        <w:rPr>
          <w:rFonts w:ascii="Courier New" w:hAnsi="Courier New" w:cs="Courier New"/>
          <w:b/>
          <w:bCs/>
          <w:color w:val="008000"/>
          <w:sz w:val="18"/>
          <w:szCs w:val="18"/>
        </w:rPr>
        <w:t>chair.sfb</w:t>
      </w:r>
      <w:proofErr w:type="spellEnd"/>
      <w:r w:rsidRPr="005D0E35">
        <w:rPr>
          <w:rFonts w:ascii="Courier New" w:hAnsi="Courier New" w:cs="Courier New"/>
          <w:b/>
          <w:bCs/>
          <w:color w:val="008000"/>
          <w:sz w:val="18"/>
          <w:szCs w:val="18"/>
        </w:rPr>
        <w:t>"</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initaiteRecyclerview</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void </w:t>
      </w:r>
      <w:proofErr w:type="spellStart"/>
      <w:r w:rsidRPr="005D0E35">
        <w:rPr>
          <w:rFonts w:ascii="Courier New" w:hAnsi="Courier New" w:cs="Courier New"/>
          <w:color w:val="000000"/>
          <w:sz w:val="18"/>
          <w:szCs w:val="18"/>
        </w:rPr>
        <w:t>initaiteRecyclerview</w:t>
      </w:r>
      <w:proofErr w:type="spellEnd"/>
      <w:r w:rsidRPr="005D0E35">
        <w:rPr>
          <w:rFonts w:ascii="Courier New" w:hAnsi="Courier New" w:cs="Courier New"/>
          <w:color w:val="000000"/>
          <w:sz w:val="18"/>
          <w:szCs w:val="18"/>
        </w:rPr>
        <w:t>()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LinearLayoutManager</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layoutManager</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LinearLayoutManager</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b/>
          <w:bCs/>
          <w:color w:val="000080"/>
          <w:sz w:val="18"/>
          <w:szCs w:val="18"/>
        </w:rPr>
        <w:t>this</w:t>
      </w:r>
      <w:r w:rsidRPr="005D0E35">
        <w:rPr>
          <w:rFonts w:ascii="Courier New" w:hAnsi="Courier New" w:cs="Courier New"/>
          <w:color w:val="000000"/>
          <w:sz w:val="18"/>
          <w:szCs w:val="18"/>
        </w:rPr>
        <w:t>,LinearLayoutManager.HORIZONTAL,</w:t>
      </w:r>
      <w:r w:rsidRPr="005D0E35">
        <w:rPr>
          <w:rFonts w:ascii="Courier New" w:hAnsi="Courier New" w:cs="Courier New"/>
          <w:b/>
          <w:bCs/>
          <w:color w:val="000080"/>
          <w:sz w:val="18"/>
          <w:szCs w:val="18"/>
        </w:rPr>
        <w:t>false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RecyclerView</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recyclerView</w:t>
      </w:r>
      <w:proofErr w:type="spellEnd"/>
      <w:r w:rsidRPr="005D0E35">
        <w:rPr>
          <w:rFonts w:ascii="Courier New" w:hAnsi="Courier New" w:cs="Courier New"/>
          <w:color w:val="000000"/>
          <w:sz w:val="18"/>
          <w:szCs w:val="18"/>
        </w:rPr>
        <w:t xml:space="preserve"> = (</w:t>
      </w:r>
      <w:proofErr w:type="spellStart"/>
      <w:r w:rsidRPr="005D0E35">
        <w:rPr>
          <w:rFonts w:ascii="Courier New" w:hAnsi="Courier New" w:cs="Courier New"/>
          <w:color w:val="000000"/>
          <w:sz w:val="18"/>
          <w:szCs w:val="18"/>
        </w:rPr>
        <w:t>RecyclerView</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findViewById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R.id.recyclerview</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recyclerView.setLayoutManager</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layoutManager</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RecyclerviewAdapter</w:t>
      </w:r>
      <w:proofErr w:type="spellEnd"/>
      <w:r w:rsidRPr="005D0E35">
        <w:rPr>
          <w:rFonts w:ascii="Courier New" w:hAnsi="Courier New" w:cs="Courier New"/>
          <w:color w:val="000000"/>
          <w:sz w:val="18"/>
          <w:szCs w:val="18"/>
        </w:rPr>
        <w:t xml:space="preserve"> adapter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RecyclerviewAdapter</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b/>
          <w:bCs/>
          <w:color w:val="000080"/>
          <w:sz w:val="18"/>
          <w:szCs w:val="18"/>
        </w:rPr>
        <w:t>this</w:t>
      </w:r>
      <w:r w:rsidRPr="005D0E35">
        <w:rPr>
          <w:rFonts w:ascii="Courier New" w:hAnsi="Courier New" w:cs="Courier New"/>
          <w:color w:val="000000"/>
          <w:sz w:val="18"/>
          <w:szCs w:val="18"/>
        </w:rPr>
        <w:t>,namesPath,imagesPath,modelNames</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recyclerView.setAdapter</w:t>
      </w:r>
      <w:proofErr w:type="spellEnd"/>
      <w:r w:rsidRPr="005D0E35">
        <w:rPr>
          <w:rFonts w:ascii="Courier New" w:hAnsi="Courier New" w:cs="Courier New"/>
          <w:color w:val="000000"/>
          <w:sz w:val="18"/>
          <w:szCs w:val="18"/>
        </w:rPr>
        <w:t>(adapter);</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private void </w:t>
      </w:r>
      <w:proofErr w:type="spellStart"/>
      <w:r w:rsidRPr="005D0E35">
        <w:rPr>
          <w:rFonts w:ascii="Courier New" w:hAnsi="Courier New" w:cs="Courier New"/>
          <w:color w:val="000000"/>
          <w:sz w:val="18"/>
          <w:szCs w:val="18"/>
        </w:rPr>
        <w:t>addModelToScene</w:t>
      </w:r>
      <w:proofErr w:type="spellEnd"/>
      <w:r w:rsidRPr="005D0E35">
        <w:rPr>
          <w:rFonts w:ascii="Courier New" w:hAnsi="Courier New" w:cs="Courier New"/>
          <w:color w:val="000000"/>
          <w:sz w:val="18"/>
          <w:szCs w:val="18"/>
        </w:rPr>
        <w:t xml:space="preserve">(Anchor anchor, </w:t>
      </w:r>
      <w:proofErr w:type="spellStart"/>
      <w:r w:rsidRPr="005D0E35">
        <w:rPr>
          <w:rFonts w:ascii="Courier New" w:hAnsi="Courier New" w:cs="Courier New"/>
          <w:color w:val="000000"/>
          <w:sz w:val="18"/>
          <w:szCs w:val="18"/>
        </w:rPr>
        <w:t>ModelRenderable</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modelRenderable</w:t>
      </w:r>
      <w:proofErr w:type="spellEnd"/>
      <w:r w:rsidRPr="005D0E35">
        <w:rPr>
          <w:rFonts w:ascii="Courier New" w:hAnsi="Courier New" w:cs="Courier New"/>
          <w:color w:val="000000"/>
          <w:sz w:val="18"/>
          <w:szCs w:val="18"/>
        </w:rPr>
        <w:t>) {</w:t>
      </w:r>
      <w:r w:rsidRPr="005D0E35">
        <w:rPr>
          <w:rFonts w:ascii="Courier New" w:hAnsi="Courier New" w:cs="Courier New"/>
          <w:color w:val="000000"/>
          <w:sz w:val="18"/>
          <w:szCs w:val="18"/>
        </w:rPr>
        <w:br/>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(anchor);</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TransformableNode</w:t>
      </w:r>
      <w:proofErr w:type="spellEnd"/>
      <w:r w:rsidRPr="005D0E35">
        <w:rPr>
          <w:rFonts w:ascii="Courier New" w:hAnsi="Courier New" w:cs="Courier New"/>
          <w:color w:val="000000"/>
          <w:sz w:val="18"/>
          <w:szCs w:val="18"/>
        </w:rPr>
        <w:t xml:space="preserve"> node = </w:t>
      </w:r>
      <w:r w:rsidRPr="005D0E35">
        <w:rPr>
          <w:rFonts w:ascii="Courier New" w:hAnsi="Courier New" w:cs="Courier New"/>
          <w:b/>
          <w:bCs/>
          <w:color w:val="000080"/>
          <w:sz w:val="18"/>
          <w:szCs w:val="18"/>
        </w:rPr>
        <w:t xml:space="preserve">new </w:t>
      </w:r>
      <w:proofErr w:type="spellStart"/>
      <w:r w:rsidRPr="005D0E35">
        <w:rPr>
          <w:rFonts w:ascii="Courier New" w:hAnsi="Courier New" w:cs="Courier New"/>
          <w:color w:val="000000"/>
          <w:sz w:val="18"/>
          <w:szCs w:val="18"/>
        </w:rPr>
        <w:t>TransformableNode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arFragment.getTransformationSystem</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node.setParent</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node.setRenderable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modelRenderable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arFragment.getArSceneView</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getScene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addChild</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node.select</w:t>
      </w:r>
      <w:proofErr w:type="spellEnd"/>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r>
      <w:r w:rsidRPr="005D0E35">
        <w:rPr>
          <w:rFonts w:ascii="Courier New" w:hAnsi="Courier New" w:cs="Courier New"/>
          <w:color w:val="000000"/>
          <w:sz w:val="18"/>
          <w:szCs w:val="18"/>
        </w:rPr>
        <w:lastRenderedPageBreak/>
        <w:br/>
        <w:t xml:space="preserve">    </w:t>
      </w:r>
      <w:r w:rsidRPr="005D0E35">
        <w:rPr>
          <w:rFonts w:ascii="Courier New" w:hAnsi="Courier New" w:cs="Courier New"/>
          <w:b/>
          <w:bCs/>
          <w:color w:val="000080"/>
          <w:sz w:val="18"/>
          <w:szCs w:val="18"/>
        </w:rPr>
        <w:t xml:space="preserve">public void </w:t>
      </w:r>
      <w:proofErr w:type="spellStart"/>
      <w:r w:rsidRPr="005D0E35">
        <w:rPr>
          <w:rFonts w:ascii="Courier New" w:hAnsi="Courier New" w:cs="Courier New"/>
          <w:color w:val="000000"/>
          <w:sz w:val="18"/>
          <w:szCs w:val="18"/>
        </w:rPr>
        <w:t>removeAnchorNode</w:t>
      </w:r>
      <w:proofErr w:type="spellEnd"/>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AnchorNode</w:t>
      </w:r>
      <w:proofErr w:type="spellEnd"/>
      <w:r w:rsidRPr="005D0E35">
        <w:rPr>
          <w:rFonts w:ascii="Courier New" w:hAnsi="Courier New" w:cs="Courier New"/>
          <w:color w:val="000000"/>
          <w:sz w:val="18"/>
          <w:szCs w:val="18"/>
        </w:rPr>
        <w:t xml:space="preserve"> </w:t>
      </w:r>
      <w:proofErr w:type="spellStart"/>
      <w:r w:rsidRPr="005D0E35">
        <w:rPr>
          <w:rFonts w:ascii="Courier New" w:hAnsi="Courier New" w:cs="Courier New"/>
          <w:color w:val="000000"/>
          <w:sz w:val="18"/>
          <w:szCs w:val="18"/>
        </w:rPr>
        <w:t>nodeToremove</w:t>
      </w:r>
      <w:proofErr w:type="spellEnd"/>
      <w:r w:rsidRPr="005D0E35">
        <w:rPr>
          <w:rFonts w:ascii="Courier New" w:hAnsi="Courier New" w:cs="Courier New"/>
          <w:color w:val="000000"/>
          <w:sz w:val="18"/>
          <w:szCs w:val="18"/>
        </w:rPr>
        <w:t>) {</w:t>
      </w:r>
      <w:r w:rsidRPr="005D0E35">
        <w:rPr>
          <w:rFonts w:ascii="Courier New" w:hAnsi="Courier New" w:cs="Courier New"/>
          <w:color w:val="000000"/>
          <w:sz w:val="18"/>
          <w:szCs w:val="18"/>
        </w:rPr>
        <w:br/>
        <w:t xml:space="preserve">        </w:t>
      </w:r>
      <w:r w:rsidRPr="005D0E35">
        <w:rPr>
          <w:rFonts w:ascii="Courier New" w:hAnsi="Courier New" w:cs="Courier New"/>
          <w:b/>
          <w:bCs/>
          <w:color w:val="000080"/>
          <w:sz w:val="18"/>
          <w:szCs w:val="18"/>
        </w:rPr>
        <w:t xml:space="preserve">if </w:t>
      </w:r>
      <w:r w:rsidRPr="005D0E35">
        <w:rPr>
          <w:rFonts w:ascii="Courier New" w:hAnsi="Courier New" w:cs="Courier New"/>
          <w:color w:val="000000"/>
          <w:sz w:val="18"/>
          <w:szCs w:val="18"/>
        </w:rPr>
        <w:t>(</w:t>
      </w:r>
      <w:proofErr w:type="spellStart"/>
      <w:r w:rsidRPr="005D0E35">
        <w:rPr>
          <w:rFonts w:ascii="Courier New" w:hAnsi="Courier New" w:cs="Courier New"/>
          <w:color w:val="000000"/>
          <w:sz w:val="18"/>
          <w:szCs w:val="18"/>
        </w:rPr>
        <w:t>nodeToremove</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null</w:t>
      </w:r>
      <w:r w:rsidRPr="005D0E35">
        <w:rPr>
          <w:rFonts w:ascii="Courier New" w:hAnsi="Courier New" w:cs="Courier New"/>
          <w:color w:val="000000"/>
          <w:sz w:val="18"/>
          <w:szCs w:val="18"/>
        </w:rPr>
        <w:t>) {</w:t>
      </w:r>
      <w:r w:rsidRPr="005D0E35">
        <w:rPr>
          <w:rFonts w:ascii="Courier New" w:hAnsi="Courier New" w:cs="Courier New"/>
          <w:color w:val="000000"/>
          <w:sz w:val="18"/>
          <w:szCs w:val="18"/>
        </w:rPr>
        <w:br/>
        <w:t xml:space="preserve">            arFragment.getArSceneView().getScene().removeChild(nodeToremove);</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nodeToremove.getAnchor</w:t>
      </w:r>
      <w:proofErr w:type="spellEnd"/>
      <w:r w:rsidRPr="005D0E35">
        <w:rPr>
          <w:rFonts w:ascii="Courier New" w:hAnsi="Courier New" w:cs="Courier New"/>
          <w:color w:val="000000"/>
          <w:sz w:val="18"/>
          <w:szCs w:val="18"/>
        </w:rPr>
        <w:t>().detach();</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nodeToremove.setParent</w:t>
      </w:r>
      <w:proofErr w:type="spellEnd"/>
      <w:r w:rsidRPr="005D0E35">
        <w:rPr>
          <w:rFonts w:ascii="Courier New" w:hAnsi="Courier New" w:cs="Courier New"/>
          <w:color w:val="000000"/>
          <w:sz w:val="18"/>
          <w:szCs w:val="18"/>
        </w:rPr>
        <w:t>(</w:t>
      </w:r>
      <w:r w:rsidRPr="005D0E35">
        <w:rPr>
          <w:rFonts w:ascii="Courier New" w:hAnsi="Courier New" w:cs="Courier New"/>
          <w:b/>
          <w:bCs/>
          <w:color w:val="000080"/>
          <w:sz w:val="18"/>
          <w:szCs w:val="18"/>
        </w:rPr>
        <w:t>null</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proofErr w:type="spellStart"/>
      <w:r w:rsidRPr="005D0E35">
        <w:rPr>
          <w:rFonts w:ascii="Courier New" w:hAnsi="Courier New" w:cs="Courier New"/>
          <w:color w:val="000000"/>
          <w:sz w:val="18"/>
          <w:szCs w:val="18"/>
        </w:rPr>
        <w:t>nodeToremove</w:t>
      </w:r>
      <w:proofErr w:type="spellEnd"/>
      <w:r w:rsidRPr="005D0E35">
        <w:rPr>
          <w:rFonts w:ascii="Courier New" w:hAnsi="Courier New" w:cs="Courier New"/>
          <w:color w:val="000000"/>
          <w:sz w:val="18"/>
          <w:szCs w:val="18"/>
        </w:rPr>
        <w:t xml:space="preserve"> = </w:t>
      </w:r>
      <w:r w:rsidRPr="005D0E35">
        <w:rPr>
          <w:rFonts w:ascii="Courier New" w:hAnsi="Courier New" w:cs="Courier New"/>
          <w:b/>
          <w:bCs/>
          <w:color w:val="000080"/>
          <w:sz w:val="18"/>
          <w:szCs w:val="18"/>
        </w:rPr>
        <w:t>null</w:t>
      </w:r>
      <w:r w:rsidRPr="005D0E35">
        <w:rPr>
          <w:rFonts w:ascii="Courier New" w:hAnsi="Courier New" w:cs="Courier New"/>
          <w:color w:val="000000"/>
          <w:sz w:val="18"/>
          <w:szCs w:val="18"/>
        </w:rPr>
        <w:t>;</w:t>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t xml:space="preserve">    }</w:t>
      </w:r>
      <w:r w:rsidRPr="005D0E35">
        <w:rPr>
          <w:rFonts w:ascii="Courier New" w:hAnsi="Courier New" w:cs="Courier New"/>
          <w:color w:val="000000"/>
          <w:sz w:val="18"/>
          <w:szCs w:val="18"/>
        </w:rPr>
        <w:br/>
        <w:t>}</w:t>
      </w:r>
    </w:p>
    <w:p w14:paraId="2C7526C8" w14:textId="77777777" w:rsidR="00C766F9" w:rsidRPr="00252102" w:rsidRDefault="00C766F9" w:rsidP="00C766F9">
      <w:pPr>
        <w:spacing w:before="120" w:after="120"/>
        <w:jc w:val="both"/>
        <w:rPr>
          <w:rFonts w:cs="Calibri"/>
          <w:b/>
          <w:bCs/>
          <w:i/>
        </w:rPr>
      </w:pPr>
    </w:p>
    <w:p w14:paraId="255D99E7" w14:textId="77777777" w:rsidR="00C766F9" w:rsidRPr="00252102" w:rsidRDefault="00C766F9" w:rsidP="00C766F9">
      <w:pPr>
        <w:spacing w:before="120" w:after="120"/>
        <w:jc w:val="both"/>
        <w:rPr>
          <w:rFonts w:cs="Calibri"/>
          <w:b/>
          <w:bCs/>
          <w:i/>
        </w:rPr>
      </w:pPr>
      <w:r w:rsidRPr="00252102">
        <w:rPr>
          <w:rFonts w:cs="Calibri"/>
          <w:b/>
          <w:bCs/>
          <w:i/>
        </w:rPr>
        <w:t>RECYCLERVIEW ADAPTER:</w:t>
      </w:r>
    </w:p>
    <w:p w14:paraId="31BBEDE2" w14:textId="12E60531" w:rsidR="00C766F9" w:rsidRDefault="00C766F9" w:rsidP="00C766F9">
      <w:pPr>
        <w:pStyle w:val="ListParagraph"/>
        <w:tabs>
          <w:tab w:val="left" w:pos="630"/>
        </w:tabs>
        <w:spacing w:after="0" w:line="240" w:lineRule="auto"/>
        <w:ind w:left="630"/>
        <w:rPr>
          <w:rFonts w:eastAsia="Times New Roman" w:cstheme="minorHAnsi"/>
          <w:b/>
          <w:bCs/>
          <w:sz w:val="32"/>
          <w:szCs w:val="32"/>
        </w:rPr>
      </w:pPr>
      <w:r>
        <w:rPr>
          <w:b/>
          <w:bCs/>
          <w:color w:val="000080"/>
          <w:sz w:val="18"/>
          <w:szCs w:val="18"/>
        </w:rPr>
        <w:t xml:space="preserve">package </w:t>
      </w:r>
      <w:proofErr w:type="spellStart"/>
      <w:r>
        <w:rPr>
          <w:color w:val="000000"/>
          <w:sz w:val="18"/>
          <w:szCs w:val="18"/>
        </w:rPr>
        <w:t>com.example.secondar</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android.content.Context</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android.graphics.drawable.Drawable</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android.view.LayoutInflater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android.view.ViewGroup</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android.widget.ArrayAdapter</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android.widget.ImageView</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android.widget.TextView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androidx.annotation.</w:t>
      </w:r>
      <w:r>
        <w:rPr>
          <w:color w:val="808000"/>
          <w:sz w:val="18"/>
          <w:szCs w:val="18"/>
        </w:rPr>
        <w:t>NonNull</w:t>
      </w:r>
      <w:proofErr w:type="spellEnd"/>
      <w:r>
        <w:rPr>
          <w:color w:val="000000"/>
          <w:sz w:val="18"/>
          <w:szCs w:val="18"/>
        </w:rPr>
        <w:t>;</w:t>
      </w:r>
      <w:r>
        <w:rPr>
          <w:color w:val="000000"/>
          <w:sz w:val="18"/>
          <w:szCs w:val="18"/>
        </w:rPr>
        <w:br/>
      </w:r>
      <w:r>
        <w:rPr>
          <w:b/>
          <w:bCs/>
          <w:color w:val="000080"/>
          <w:sz w:val="18"/>
          <w:szCs w:val="18"/>
        </w:rPr>
        <w:t xml:space="preserve">import </w:t>
      </w:r>
      <w:proofErr w:type="spellStart"/>
      <w:r>
        <w:rPr>
          <w:color w:val="000000"/>
          <w:sz w:val="18"/>
          <w:szCs w:val="18"/>
        </w:rPr>
        <w:t>androidx.recyclerview.widget.RecyclerView</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import </w:t>
      </w:r>
      <w:proofErr w:type="spellStart"/>
      <w:r>
        <w:rPr>
          <w:color w:val="000000"/>
          <w:sz w:val="18"/>
          <w:szCs w:val="18"/>
        </w:rPr>
        <w:t>java.util.ArrayList</w:t>
      </w:r>
      <w:proofErr w:type="spellEnd"/>
      <w:r>
        <w:rPr>
          <w:color w:val="000000"/>
          <w:sz w:val="18"/>
          <w:szCs w:val="18"/>
        </w:rPr>
        <w:t>;</w:t>
      </w:r>
      <w:r>
        <w:rPr>
          <w:color w:val="000000"/>
          <w:sz w:val="18"/>
          <w:szCs w:val="18"/>
        </w:rPr>
        <w:br/>
      </w:r>
      <w:r>
        <w:rPr>
          <w:color w:val="000000"/>
          <w:sz w:val="18"/>
          <w:szCs w:val="18"/>
        </w:rPr>
        <w:br/>
      </w:r>
      <w:r>
        <w:rPr>
          <w:b/>
          <w:bCs/>
          <w:color w:val="000080"/>
          <w:sz w:val="18"/>
          <w:szCs w:val="18"/>
        </w:rPr>
        <w:t xml:space="preserve">public class </w:t>
      </w:r>
      <w:proofErr w:type="spellStart"/>
      <w:r>
        <w:rPr>
          <w:color w:val="000000"/>
          <w:sz w:val="18"/>
          <w:szCs w:val="18"/>
        </w:rPr>
        <w:t>RecyclerviewAdapter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RecyclerView.Adapter</w:t>
      </w:r>
      <w:proofErr w:type="spellEnd"/>
      <w:r>
        <w:rPr>
          <w:color w:val="000000"/>
          <w:sz w:val="18"/>
          <w:szCs w:val="18"/>
        </w:rPr>
        <w:t>&lt;</w:t>
      </w:r>
      <w:proofErr w:type="spellStart"/>
      <w:r>
        <w:rPr>
          <w:color w:val="000000"/>
          <w:sz w:val="18"/>
          <w:szCs w:val="18"/>
        </w:rPr>
        <w:t>RecyclerviewAdapter.ViewHolder</w:t>
      </w:r>
      <w:proofErr w:type="spellEnd"/>
      <w:r>
        <w:rPr>
          <w:color w:val="000000"/>
          <w:sz w:val="18"/>
          <w:szCs w:val="18"/>
        </w:rPr>
        <w:t>&gt;{</w:t>
      </w:r>
      <w:r>
        <w:rPr>
          <w:color w:val="000000"/>
          <w:sz w:val="18"/>
          <w:szCs w:val="18"/>
        </w:rPr>
        <w:br/>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&lt;String&gt; </w:t>
      </w:r>
      <w:proofErr w:type="spellStart"/>
      <w:r>
        <w:rPr>
          <w:b/>
          <w:bCs/>
          <w:color w:val="660E7A"/>
          <w:sz w:val="18"/>
          <w:szCs w:val="18"/>
        </w:rPr>
        <w:t>textNames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&lt;Integer&gt; </w:t>
      </w:r>
      <w:proofErr w:type="spellStart"/>
      <w:r>
        <w:rPr>
          <w:b/>
          <w:bCs/>
          <w:color w:val="660E7A"/>
          <w:sz w:val="18"/>
          <w:szCs w:val="18"/>
        </w:rPr>
        <w:t>imagesPath</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t xml:space="preserve">    </w:t>
      </w:r>
      <w:r>
        <w:rPr>
          <w:b/>
          <w:bCs/>
          <w:color w:val="000080"/>
          <w:sz w:val="18"/>
          <w:szCs w:val="18"/>
        </w:rPr>
        <w:t xml:space="preserve">private </w:t>
      </w:r>
      <w:r>
        <w:rPr>
          <w:color w:val="000000"/>
          <w:sz w:val="18"/>
          <w:szCs w:val="18"/>
        </w:rPr>
        <w:t xml:space="preserve">Context </w:t>
      </w:r>
      <w:proofErr w:type="spellStart"/>
      <w:r>
        <w:rPr>
          <w:b/>
          <w:bCs/>
          <w:color w:val="660E7A"/>
          <w:sz w:val="18"/>
          <w:szCs w:val="18"/>
        </w:rPr>
        <w:t>context</w:t>
      </w:r>
      <w:proofErr w:type="spellEnd"/>
      <w:r>
        <w:rPr>
          <w:color w:val="000000"/>
          <w:sz w:val="18"/>
          <w:szCs w:val="18"/>
        </w:rPr>
        <w:t>;</w:t>
      </w:r>
      <w:r>
        <w:rPr>
          <w:color w:val="000000"/>
          <w:sz w:val="18"/>
          <w:szCs w:val="18"/>
        </w:rPr>
        <w:br/>
        <w:t xml:space="preserve">    </w:t>
      </w:r>
      <w:r>
        <w:rPr>
          <w:b/>
          <w:bCs/>
          <w:color w:val="000080"/>
          <w:sz w:val="18"/>
          <w:szCs w:val="18"/>
        </w:rPr>
        <w:t xml:space="preserve">private </w:t>
      </w:r>
      <w:proofErr w:type="spellStart"/>
      <w:r>
        <w:rPr>
          <w:color w:val="000000"/>
          <w:sz w:val="18"/>
          <w:szCs w:val="18"/>
        </w:rPr>
        <w:t>ArrayList</w:t>
      </w:r>
      <w:proofErr w:type="spellEnd"/>
      <w:r>
        <w:rPr>
          <w:color w:val="000000"/>
          <w:sz w:val="18"/>
          <w:szCs w:val="18"/>
        </w:rPr>
        <w:t xml:space="preserve">&lt;String&gt; </w:t>
      </w:r>
      <w:proofErr w:type="spellStart"/>
      <w:r>
        <w:rPr>
          <w:b/>
          <w:bCs/>
          <w:color w:val="660E7A"/>
          <w:sz w:val="18"/>
          <w:szCs w:val="18"/>
        </w:rPr>
        <w:t>modelNames</w:t>
      </w:r>
      <w:proofErr w:type="spellEnd"/>
      <w:r>
        <w:rPr>
          <w:b/>
          <w:bCs/>
          <w:color w:val="660E7A"/>
          <w:sz w:val="18"/>
          <w:szCs w:val="18"/>
        </w:rPr>
        <w:t xml:space="preserve"> </w:t>
      </w:r>
      <w:r>
        <w:rPr>
          <w:color w:val="000000"/>
          <w:sz w:val="18"/>
          <w:szCs w:val="18"/>
        </w:rPr>
        <w:t xml:space="preserve">= </w:t>
      </w:r>
      <w:r>
        <w:rPr>
          <w:b/>
          <w:bCs/>
          <w:color w:val="000080"/>
          <w:sz w:val="18"/>
          <w:szCs w:val="18"/>
        </w:rPr>
        <w:t xml:space="preserve">new </w:t>
      </w:r>
      <w:proofErr w:type="spellStart"/>
      <w:r>
        <w:rPr>
          <w:color w:val="000000"/>
          <w:sz w:val="18"/>
          <w:szCs w:val="18"/>
        </w:rPr>
        <w:t>ArrayList</w:t>
      </w:r>
      <w:proofErr w:type="spellEnd"/>
      <w:r>
        <w:rPr>
          <w:color w:val="000000"/>
          <w:sz w:val="18"/>
          <w:szCs w:val="18"/>
        </w:rPr>
        <w:t>&lt;&gt;();</w:t>
      </w:r>
      <w:r>
        <w:rPr>
          <w:color w:val="000000"/>
          <w:sz w:val="18"/>
          <w:szCs w:val="18"/>
        </w:rPr>
        <w:br/>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RecyclerviewAdapter</w:t>
      </w:r>
      <w:proofErr w:type="spellEnd"/>
      <w:r>
        <w:rPr>
          <w:color w:val="000000"/>
          <w:sz w:val="18"/>
          <w:szCs w:val="18"/>
        </w:rPr>
        <w:t xml:space="preserve">(Context </w:t>
      </w:r>
      <w:proofErr w:type="spellStart"/>
      <w:r>
        <w:rPr>
          <w:color w:val="000000"/>
          <w:sz w:val="18"/>
          <w:szCs w:val="18"/>
        </w:rPr>
        <w:t>context,ArrayList</w:t>
      </w:r>
      <w:proofErr w:type="spellEnd"/>
      <w:r>
        <w:rPr>
          <w:color w:val="000000"/>
          <w:sz w:val="18"/>
          <w:szCs w:val="18"/>
        </w:rPr>
        <w:t xml:space="preserve">&lt;String&gt; </w:t>
      </w:r>
      <w:proofErr w:type="spellStart"/>
      <w:r>
        <w:rPr>
          <w:color w:val="000000"/>
          <w:sz w:val="18"/>
          <w:szCs w:val="18"/>
        </w:rPr>
        <w:t>textNames</w:t>
      </w:r>
      <w:proofErr w:type="spellEnd"/>
      <w:r>
        <w:rPr>
          <w:color w:val="000000"/>
          <w:sz w:val="18"/>
          <w:szCs w:val="18"/>
        </w:rPr>
        <w:t xml:space="preserve">, </w:t>
      </w:r>
      <w:proofErr w:type="spellStart"/>
      <w:r>
        <w:rPr>
          <w:color w:val="000000"/>
          <w:sz w:val="18"/>
          <w:szCs w:val="18"/>
        </w:rPr>
        <w:t>ArrayList</w:t>
      </w:r>
      <w:proofErr w:type="spellEnd"/>
      <w:r>
        <w:rPr>
          <w:color w:val="000000"/>
          <w:sz w:val="18"/>
          <w:szCs w:val="18"/>
        </w:rPr>
        <w:t xml:space="preserve">&lt;Integer&gt; </w:t>
      </w:r>
      <w:proofErr w:type="spellStart"/>
      <w:r>
        <w:rPr>
          <w:color w:val="000000"/>
          <w:sz w:val="18"/>
          <w:szCs w:val="18"/>
        </w:rPr>
        <w:t>imagesPath,ArrayList</w:t>
      </w:r>
      <w:proofErr w:type="spellEnd"/>
      <w:r>
        <w:rPr>
          <w:color w:val="000000"/>
          <w:sz w:val="18"/>
          <w:szCs w:val="18"/>
        </w:rPr>
        <w:t xml:space="preserve">&lt;String&gt; </w:t>
      </w:r>
      <w:proofErr w:type="spellStart"/>
      <w:r>
        <w:rPr>
          <w:color w:val="000000"/>
          <w:sz w:val="18"/>
          <w:szCs w:val="18"/>
        </w:rPr>
        <w:t>modelNames</w:t>
      </w:r>
      <w:proofErr w:type="spellEnd"/>
      <w:r>
        <w:rPr>
          <w:color w:val="000000"/>
          <w:sz w:val="18"/>
          <w:szCs w:val="18"/>
        </w:rPr>
        <w:t>) {</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textNames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textNames</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imagesPath</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imagesPath</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modelNames</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modelNames</w:t>
      </w:r>
      <w:proofErr w:type="spellEnd"/>
      <w:r>
        <w:rPr>
          <w:color w:val="000000"/>
          <w:sz w:val="18"/>
          <w:szCs w:val="18"/>
        </w:rPr>
        <w:t>;</w:t>
      </w:r>
      <w:r>
        <w:rPr>
          <w:color w:val="000000"/>
          <w:sz w:val="18"/>
          <w:szCs w:val="18"/>
        </w:rPr>
        <w:br/>
        <w:t xml:space="preserve">        </w:t>
      </w:r>
      <w:proofErr w:type="spellStart"/>
      <w:r>
        <w:rPr>
          <w:b/>
          <w:bCs/>
          <w:color w:val="000080"/>
          <w:sz w:val="18"/>
          <w:szCs w:val="18"/>
        </w:rPr>
        <w:t>this</w:t>
      </w:r>
      <w:r>
        <w:rPr>
          <w:color w:val="000000"/>
          <w:sz w:val="18"/>
          <w:szCs w:val="18"/>
        </w:rPr>
        <w:t>.</w:t>
      </w:r>
      <w:r>
        <w:rPr>
          <w:b/>
          <w:bCs/>
          <w:color w:val="660E7A"/>
          <w:sz w:val="18"/>
          <w:szCs w:val="18"/>
        </w:rPr>
        <w:t>context</w:t>
      </w:r>
      <w:proofErr w:type="spellEnd"/>
      <w:r>
        <w:rPr>
          <w:b/>
          <w:bCs/>
          <w:color w:val="660E7A"/>
          <w:sz w:val="18"/>
          <w:szCs w:val="18"/>
        </w:rPr>
        <w:t xml:space="preserve"> </w:t>
      </w:r>
      <w:r>
        <w:rPr>
          <w:color w:val="000000"/>
          <w:sz w:val="18"/>
          <w:szCs w:val="18"/>
        </w:rPr>
        <w:t>= context;</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@NonNull</w:t>
      </w:r>
      <w:r>
        <w:rPr>
          <w:color w:val="808000"/>
          <w:sz w:val="18"/>
          <w:szCs w:val="18"/>
        </w:rPr>
        <w:br/>
        <w:t xml:space="preserve">    @Override</w:t>
      </w:r>
      <w:r>
        <w:rPr>
          <w:color w:val="808000"/>
          <w:sz w:val="18"/>
          <w:szCs w:val="18"/>
        </w:rPr>
        <w:br/>
        <w:t xml:space="preserve">    </w:t>
      </w:r>
      <w:r>
        <w:rPr>
          <w:b/>
          <w:bCs/>
          <w:color w:val="000080"/>
          <w:sz w:val="18"/>
          <w:szCs w:val="18"/>
        </w:rPr>
        <w:t xml:space="preserve">public </w:t>
      </w:r>
      <w:proofErr w:type="spellStart"/>
      <w:r>
        <w:rPr>
          <w:color w:val="000000"/>
          <w:sz w:val="18"/>
          <w:szCs w:val="18"/>
        </w:rPr>
        <w:t>ViewHolder</w:t>
      </w:r>
      <w:proofErr w:type="spellEnd"/>
      <w:r>
        <w:rPr>
          <w:color w:val="000000"/>
          <w:sz w:val="18"/>
          <w:szCs w:val="18"/>
        </w:rPr>
        <w:t xml:space="preserve"> </w:t>
      </w:r>
      <w:proofErr w:type="spellStart"/>
      <w:r>
        <w:rPr>
          <w:color w:val="000000"/>
          <w:sz w:val="18"/>
          <w:szCs w:val="18"/>
        </w:rPr>
        <w:t>onCreateViewHolder</w:t>
      </w:r>
      <w:proofErr w:type="spellEnd"/>
      <w:r>
        <w:rPr>
          <w:color w:val="000000"/>
          <w:sz w:val="18"/>
          <w:szCs w:val="18"/>
        </w:rPr>
        <w:t>(</w:t>
      </w:r>
      <w:r>
        <w:rPr>
          <w:color w:val="808000"/>
          <w:sz w:val="18"/>
          <w:szCs w:val="18"/>
        </w:rPr>
        <w:t xml:space="preserve">@NonNull </w:t>
      </w:r>
      <w:proofErr w:type="spellStart"/>
      <w:r>
        <w:rPr>
          <w:color w:val="000000"/>
          <w:sz w:val="18"/>
          <w:szCs w:val="18"/>
        </w:rPr>
        <w:t>ViewGroup</w:t>
      </w:r>
      <w:proofErr w:type="spellEnd"/>
      <w:r>
        <w:rPr>
          <w:color w:val="000000"/>
          <w:sz w:val="18"/>
          <w:szCs w:val="18"/>
        </w:rPr>
        <w:t xml:space="preserve"> parent, </w:t>
      </w:r>
      <w:r>
        <w:rPr>
          <w:b/>
          <w:bCs/>
          <w:color w:val="000080"/>
          <w:sz w:val="18"/>
          <w:szCs w:val="18"/>
        </w:rPr>
        <w:t xml:space="preserve">int </w:t>
      </w:r>
      <w:proofErr w:type="spellStart"/>
      <w:r>
        <w:rPr>
          <w:color w:val="000000"/>
          <w:sz w:val="18"/>
          <w:szCs w:val="18"/>
        </w:rPr>
        <w:t>viewType</w:t>
      </w:r>
      <w:proofErr w:type="spellEnd"/>
      <w:r>
        <w:rPr>
          <w:color w:val="000000"/>
          <w:sz w:val="18"/>
          <w:szCs w:val="18"/>
        </w:rPr>
        <w:t>) {</w:t>
      </w:r>
      <w:r>
        <w:rPr>
          <w:color w:val="000000"/>
          <w:sz w:val="18"/>
          <w:szCs w:val="18"/>
        </w:rPr>
        <w:br/>
      </w:r>
      <w:r>
        <w:rPr>
          <w:color w:val="000000"/>
          <w:sz w:val="18"/>
          <w:szCs w:val="18"/>
        </w:rPr>
        <w:br/>
        <w:t xml:space="preserve">        View </w:t>
      </w:r>
      <w:proofErr w:type="spellStart"/>
      <w:r>
        <w:rPr>
          <w:color w:val="000000"/>
          <w:sz w:val="18"/>
          <w:szCs w:val="18"/>
        </w:rPr>
        <w:t>view</w:t>
      </w:r>
      <w:proofErr w:type="spellEnd"/>
      <w:r>
        <w:rPr>
          <w:color w:val="000000"/>
          <w:sz w:val="18"/>
          <w:szCs w:val="18"/>
        </w:rPr>
        <w:t xml:space="preserve"> = LayoutInflater.</w:t>
      </w:r>
      <w:r>
        <w:rPr>
          <w:i/>
          <w:iCs/>
          <w:color w:val="000000"/>
          <w:sz w:val="18"/>
          <w:szCs w:val="18"/>
        </w:rPr>
        <w:t>from</w:t>
      </w:r>
      <w:r>
        <w:rPr>
          <w:color w:val="000000"/>
          <w:sz w:val="18"/>
          <w:szCs w:val="18"/>
        </w:rPr>
        <w:t>(parent.getContext()).inflate(R.layout.</w:t>
      </w:r>
      <w:r>
        <w:rPr>
          <w:b/>
          <w:bCs/>
          <w:i/>
          <w:iCs/>
          <w:color w:val="660E7A"/>
          <w:sz w:val="18"/>
          <w:szCs w:val="18"/>
        </w:rPr>
        <w:t>layout_list_item</w:t>
      </w:r>
      <w:r>
        <w:rPr>
          <w:color w:val="000000"/>
          <w:sz w:val="18"/>
          <w:szCs w:val="18"/>
        </w:rPr>
        <w:t>,parent,</w:t>
      </w:r>
      <w:r>
        <w:rPr>
          <w:b/>
          <w:bCs/>
          <w:color w:val="000080"/>
          <w:sz w:val="18"/>
          <w:szCs w:val="18"/>
        </w:rPr>
        <w:t>false</w:t>
      </w:r>
      <w:r>
        <w:rPr>
          <w:color w:val="000000"/>
          <w:sz w:val="18"/>
          <w:szCs w:val="18"/>
        </w:rPr>
        <w:t>);</w:t>
      </w:r>
      <w:r>
        <w:rPr>
          <w:color w:val="000000"/>
          <w:sz w:val="18"/>
          <w:szCs w:val="18"/>
        </w:rPr>
        <w:br/>
        <w:t xml:space="preserve">        </w:t>
      </w:r>
      <w:r>
        <w:rPr>
          <w:b/>
          <w:bCs/>
          <w:color w:val="000080"/>
          <w:sz w:val="18"/>
          <w:szCs w:val="18"/>
        </w:rPr>
        <w:t xml:space="preserve">return new </w:t>
      </w:r>
      <w:proofErr w:type="spellStart"/>
      <w:r>
        <w:rPr>
          <w:color w:val="000000"/>
          <w:sz w:val="18"/>
          <w:szCs w:val="18"/>
        </w:rPr>
        <w:t>ViewHolder</w:t>
      </w:r>
      <w:proofErr w:type="spellEnd"/>
      <w:r>
        <w:rPr>
          <w:color w:val="000000"/>
          <w:sz w:val="18"/>
          <w:szCs w:val="18"/>
        </w:rPr>
        <w:t>(view);</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onBindViewHolder</w:t>
      </w:r>
      <w:proofErr w:type="spellEnd"/>
      <w:r>
        <w:rPr>
          <w:color w:val="000000"/>
          <w:sz w:val="18"/>
          <w:szCs w:val="18"/>
        </w:rPr>
        <w:t>(</w:t>
      </w:r>
      <w:r>
        <w:rPr>
          <w:color w:val="808000"/>
          <w:sz w:val="18"/>
          <w:szCs w:val="18"/>
        </w:rPr>
        <w:t xml:space="preserve">@NonNull </w:t>
      </w:r>
      <w:proofErr w:type="spellStart"/>
      <w:r>
        <w:rPr>
          <w:color w:val="000000"/>
          <w:sz w:val="18"/>
          <w:szCs w:val="18"/>
        </w:rPr>
        <w:t>ViewHolder</w:t>
      </w:r>
      <w:proofErr w:type="spellEnd"/>
      <w:r>
        <w:rPr>
          <w:color w:val="000000"/>
          <w:sz w:val="18"/>
          <w:szCs w:val="18"/>
        </w:rPr>
        <w:t xml:space="preserve"> holder, </w:t>
      </w:r>
      <w:r>
        <w:rPr>
          <w:b/>
          <w:bCs/>
          <w:color w:val="000080"/>
          <w:sz w:val="18"/>
          <w:szCs w:val="18"/>
        </w:rPr>
        <w:t xml:space="preserve">int </w:t>
      </w:r>
      <w:r>
        <w:rPr>
          <w:color w:val="000000"/>
          <w:sz w:val="18"/>
          <w:szCs w:val="18"/>
        </w:rPr>
        <w:t>position) {</w:t>
      </w:r>
      <w:r>
        <w:rPr>
          <w:color w:val="000000"/>
          <w:sz w:val="18"/>
          <w:szCs w:val="18"/>
        </w:rPr>
        <w:br/>
        <w:t xml:space="preserve">        </w:t>
      </w:r>
      <w:proofErr w:type="spellStart"/>
      <w:r>
        <w:rPr>
          <w:color w:val="000000"/>
          <w:sz w:val="18"/>
          <w:szCs w:val="18"/>
        </w:rPr>
        <w:t>holder.</w:t>
      </w:r>
      <w:r>
        <w:rPr>
          <w:b/>
          <w:bCs/>
          <w:color w:val="660E7A"/>
          <w:sz w:val="18"/>
          <w:szCs w:val="18"/>
        </w:rPr>
        <w:t>imageView</w:t>
      </w:r>
      <w:r>
        <w:rPr>
          <w:color w:val="000000"/>
          <w:sz w:val="18"/>
          <w:szCs w:val="18"/>
        </w:rPr>
        <w:t>.setImageResource</w:t>
      </w:r>
      <w:proofErr w:type="spellEnd"/>
      <w:r>
        <w:rPr>
          <w:color w:val="000000"/>
          <w:sz w:val="18"/>
          <w:szCs w:val="18"/>
        </w:rPr>
        <w:t>(</w:t>
      </w:r>
      <w:proofErr w:type="spellStart"/>
      <w:r>
        <w:rPr>
          <w:b/>
          <w:bCs/>
          <w:color w:val="660E7A"/>
          <w:sz w:val="18"/>
          <w:szCs w:val="18"/>
        </w:rPr>
        <w:t>imagesPath</w:t>
      </w:r>
      <w:r>
        <w:rPr>
          <w:color w:val="000000"/>
          <w:sz w:val="18"/>
          <w:szCs w:val="18"/>
        </w:rPr>
        <w:t>.get</w:t>
      </w:r>
      <w:proofErr w:type="spellEnd"/>
      <w:r>
        <w:rPr>
          <w:color w:val="000000"/>
          <w:sz w:val="18"/>
          <w:szCs w:val="18"/>
        </w:rPr>
        <w:t>(position));</w:t>
      </w:r>
      <w:r>
        <w:rPr>
          <w:color w:val="000000"/>
          <w:sz w:val="18"/>
          <w:szCs w:val="18"/>
        </w:rPr>
        <w:br/>
      </w:r>
      <w:r>
        <w:rPr>
          <w:color w:val="000000"/>
          <w:sz w:val="18"/>
          <w:szCs w:val="18"/>
        </w:rPr>
        <w:lastRenderedPageBreak/>
        <w:t xml:space="preserve">        </w:t>
      </w:r>
      <w:proofErr w:type="spellStart"/>
      <w:r>
        <w:rPr>
          <w:color w:val="000000"/>
          <w:sz w:val="18"/>
          <w:szCs w:val="18"/>
        </w:rPr>
        <w:t>holder.</w:t>
      </w:r>
      <w:r>
        <w:rPr>
          <w:b/>
          <w:bCs/>
          <w:color w:val="660E7A"/>
          <w:sz w:val="18"/>
          <w:szCs w:val="18"/>
        </w:rPr>
        <w:t>textView</w:t>
      </w:r>
      <w:r>
        <w:rPr>
          <w:color w:val="000000"/>
          <w:sz w:val="18"/>
          <w:szCs w:val="18"/>
        </w:rPr>
        <w:t>.setText</w:t>
      </w:r>
      <w:proofErr w:type="spellEnd"/>
      <w:r>
        <w:rPr>
          <w:color w:val="000000"/>
          <w:sz w:val="18"/>
          <w:szCs w:val="18"/>
        </w:rPr>
        <w:t>(</w:t>
      </w:r>
      <w:proofErr w:type="spellStart"/>
      <w:r>
        <w:rPr>
          <w:b/>
          <w:bCs/>
          <w:color w:val="660E7A"/>
          <w:sz w:val="18"/>
          <w:szCs w:val="18"/>
        </w:rPr>
        <w:t>textNames</w:t>
      </w:r>
      <w:r>
        <w:rPr>
          <w:color w:val="000000"/>
          <w:sz w:val="18"/>
          <w:szCs w:val="18"/>
        </w:rPr>
        <w:t>.get</w:t>
      </w:r>
      <w:proofErr w:type="spellEnd"/>
      <w:r>
        <w:rPr>
          <w:color w:val="000000"/>
          <w:sz w:val="18"/>
          <w:szCs w:val="18"/>
        </w:rPr>
        <w:t>(position));</w:t>
      </w:r>
      <w:r>
        <w:rPr>
          <w:color w:val="000000"/>
          <w:sz w:val="18"/>
          <w:szCs w:val="18"/>
        </w:rPr>
        <w:br/>
      </w:r>
      <w:r>
        <w:rPr>
          <w:color w:val="000000"/>
          <w:sz w:val="18"/>
          <w:szCs w:val="18"/>
        </w:rPr>
        <w:br/>
        <w:t xml:space="preserve">        </w:t>
      </w:r>
      <w:proofErr w:type="spellStart"/>
      <w:r>
        <w:rPr>
          <w:color w:val="000000"/>
          <w:sz w:val="18"/>
          <w:szCs w:val="18"/>
        </w:rPr>
        <w:t>holder.</w:t>
      </w:r>
      <w:r>
        <w:rPr>
          <w:b/>
          <w:bCs/>
          <w:color w:val="660E7A"/>
          <w:sz w:val="18"/>
          <w:szCs w:val="18"/>
        </w:rPr>
        <w:t>imageView</w:t>
      </w:r>
      <w:r>
        <w:rPr>
          <w:color w:val="000000"/>
          <w:sz w:val="18"/>
          <w:szCs w:val="18"/>
        </w:rPr>
        <w:t>.setOnClickListener</w:t>
      </w:r>
      <w:proofErr w:type="spellEnd"/>
      <w:r>
        <w:rPr>
          <w:color w:val="000000"/>
          <w:sz w:val="18"/>
          <w:szCs w:val="18"/>
        </w:rPr>
        <w:t>(</w:t>
      </w:r>
      <w:r>
        <w:rPr>
          <w:b/>
          <w:bCs/>
          <w:color w:val="000080"/>
          <w:sz w:val="18"/>
          <w:szCs w:val="18"/>
        </w:rPr>
        <w:t xml:space="preserve">new </w:t>
      </w:r>
      <w:proofErr w:type="spellStart"/>
      <w:r>
        <w:rPr>
          <w:color w:val="000000"/>
          <w:sz w:val="18"/>
          <w:szCs w:val="18"/>
        </w:rPr>
        <w:t>View.OnClickListener</w:t>
      </w:r>
      <w:proofErr w:type="spellEnd"/>
      <w:r>
        <w:rPr>
          <w:color w:val="000000"/>
          <w:sz w:val="18"/>
          <w:szCs w:val="18"/>
        </w:rPr>
        <w:t>() {</w:t>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void </w:t>
      </w:r>
      <w:proofErr w:type="spellStart"/>
      <w:r>
        <w:rPr>
          <w:color w:val="000000"/>
          <w:sz w:val="18"/>
          <w:szCs w:val="18"/>
        </w:rPr>
        <w:t>onClick</w:t>
      </w:r>
      <w:proofErr w:type="spellEnd"/>
      <w:r>
        <w:rPr>
          <w:color w:val="000000"/>
          <w:sz w:val="18"/>
          <w:szCs w:val="18"/>
        </w:rPr>
        <w:t>(View view) {</w:t>
      </w:r>
      <w:r>
        <w:rPr>
          <w:color w:val="000000"/>
          <w:sz w:val="18"/>
          <w:szCs w:val="18"/>
        </w:rPr>
        <w:br/>
        <w:t xml:space="preserve">                </w:t>
      </w:r>
      <w:proofErr w:type="spellStart"/>
      <w:r>
        <w:rPr>
          <w:color w:val="000000"/>
          <w:sz w:val="18"/>
          <w:szCs w:val="18"/>
        </w:rPr>
        <w:t>Common.</w:t>
      </w:r>
      <w:r>
        <w:rPr>
          <w:i/>
          <w:iCs/>
          <w:color w:val="660E7A"/>
          <w:sz w:val="18"/>
          <w:szCs w:val="18"/>
        </w:rPr>
        <w:t>model</w:t>
      </w:r>
      <w:proofErr w:type="spellEnd"/>
      <w:r>
        <w:rPr>
          <w:i/>
          <w:iCs/>
          <w:color w:val="660E7A"/>
          <w:sz w:val="18"/>
          <w:szCs w:val="18"/>
        </w:rPr>
        <w:t xml:space="preserve"> </w:t>
      </w:r>
      <w:r>
        <w:rPr>
          <w:color w:val="000000"/>
          <w:sz w:val="18"/>
          <w:szCs w:val="18"/>
        </w:rPr>
        <w:t xml:space="preserve">= </w:t>
      </w:r>
      <w:proofErr w:type="spellStart"/>
      <w:r>
        <w:rPr>
          <w:b/>
          <w:bCs/>
          <w:color w:val="660E7A"/>
          <w:sz w:val="18"/>
          <w:szCs w:val="18"/>
        </w:rPr>
        <w:t>modelNames</w:t>
      </w:r>
      <w:r>
        <w:rPr>
          <w:color w:val="000000"/>
          <w:sz w:val="18"/>
          <w:szCs w:val="18"/>
        </w:rPr>
        <w:t>.get</w:t>
      </w:r>
      <w:proofErr w:type="spellEnd"/>
      <w:r>
        <w:rPr>
          <w:color w:val="000000"/>
          <w:sz w:val="18"/>
          <w:szCs w:val="18"/>
        </w:rPr>
        <w:t>(</w:t>
      </w:r>
      <w:r>
        <w:rPr>
          <w:color w:val="660E7A"/>
          <w:sz w:val="18"/>
          <w:szCs w:val="18"/>
        </w:rPr>
        <w:t>position</w:t>
      </w:r>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 xml:space="preserve">    }</w:t>
      </w:r>
      <w:r>
        <w:rPr>
          <w:color w:val="000000"/>
          <w:sz w:val="18"/>
          <w:szCs w:val="18"/>
        </w:rPr>
        <w:br/>
      </w:r>
      <w:r>
        <w:rPr>
          <w:color w:val="000000"/>
          <w:sz w:val="18"/>
          <w:szCs w:val="18"/>
        </w:rPr>
        <w:br/>
        <w:t xml:space="preserve">    </w:t>
      </w:r>
      <w:r>
        <w:rPr>
          <w:color w:val="808000"/>
          <w:sz w:val="18"/>
          <w:szCs w:val="18"/>
        </w:rPr>
        <w:t>@Override</w:t>
      </w:r>
      <w:r>
        <w:rPr>
          <w:color w:val="808000"/>
          <w:sz w:val="18"/>
          <w:szCs w:val="18"/>
        </w:rPr>
        <w:br/>
        <w:t xml:space="preserve">    </w:t>
      </w:r>
      <w:r>
        <w:rPr>
          <w:b/>
          <w:bCs/>
          <w:color w:val="000080"/>
          <w:sz w:val="18"/>
          <w:szCs w:val="18"/>
        </w:rPr>
        <w:t xml:space="preserve">public int </w:t>
      </w:r>
      <w:proofErr w:type="spellStart"/>
      <w:r>
        <w:rPr>
          <w:color w:val="000000"/>
          <w:sz w:val="18"/>
          <w:szCs w:val="18"/>
        </w:rPr>
        <w:t>getItemCount</w:t>
      </w:r>
      <w:proofErr w:type="spellEnd"/>
      <w:r>
        <w:rPr>
          <w:color w:val="000000"/>
          <w:sz w:val="18"/>
          <w:szCs w:val="18"/>
        </w:rPr>
        <w:t>() {</w:t>
      </w:r>
      <w:r>
        <w:rPr>
          <w:color w:val="000000"/>
          <w:sz w:val="18"/>
          <w:szCs w:val="18"/>
        </w:rPr>
        <w:br/>
        <w:t xml:space="preserve">        </w:t>
      </w:r>
      <w:r>
        <w:rPr>
          <w:b/>
          <w:bCs/>
          <w:color w:val="000080"/>
          <w:sz w:val="18"/>
          <w:szCs w:val="18"/>
        </w:rPr>
        <w:t xml:space="preserve">return </w:t>
      </w:r>
      <w:proofErr w:type="spellStart"/>
      <w:r>
        <w:rPr>
          <w:b/>
          <w:bCs/>
          <w:color w:val="660E7A"/>
          <w:sz w:val="18"/>
          <w:szCs w:val="18"/>
        </w:rPr>
        <w:t>imagesPath</w:t>
      </w:r>
      <w:r>
        <w:rPr>
          <w:color w:val="000000"/>
          <w:sz w:val="18"/>
          <w:szCs w:val="18"/>
        </w:rPr>
        <w:t>.size</w:t>
      </w:r>
      <w:proofErr w:type="spellEnd"/>
      <w:r>
        <w:rPr>
          <w:color w:val="000000"/>
          <w:sz w:val="18"/>
          <w:szCs w:val="18"/>
        </w:rPr>
        <w:t>();</w:t>
      </w:r>
      <w:r>
        <w:rPr>
          <w:color w:val="000000"/>
          <w:sz w:val="18"/>
          <w:szCs w:val="18"/>
        </w:rPr>
        <w:br/>
        <w:t xml:space="preserve">    }</w:t>
      </w:r>
      <w:r>
        <w:rPr>
          <w:color w:val="000000"/>
          <w:sz w:val="18"/>
          <w:szCs w:val="18"/>
        </w:rPr>
        <w:br/>
      </w:r>
      <w:r>
        <w:rPr>
          <w:color w:val="000000"/>
          <w:sz w:val="18"/>
          <w:szCs w:val="18"/>
        </w:rPr>
        <w:br/>
        <w:t xml:space="preserve">    </w:t>
      </w:r>
      <w:r>
        <w:rPr>
          <w:b/>
          <w:bCs/>
          <w:color w:val="000080"/>
          <w:sz w:val="18"/>
          <w:szCs w:val="18"/>
        </w:rPr>
        <w:t xml:space="preserve">public class </w:t>
      </w:r>
      <w:proofErr w:type="spellStart"/>
      <w:r>
        <w:rPr>
          <w:color w:val="000000"/>
          <w:sz w:val="18"/>
          <w:szCs w:val="18"/>
        </w:rPr>
        <w:t>ViewHolder</w:t>
      </w:r>
      <w:proofErr w:type="spellEnd"/>
      <w:r>
        <w:rPr>
          <w:color w:val="000000"/>
          <w:sz w:val="18"/>
          <w:szCs w:val="18"/>
        </w:rPr>
        <w:t xml:space="preserve"> </w:t>
      </w:r>
      <w:r>
        <w:rPr>
          <w:b/>
          <w:bCs/>
          <w:color w:val="000080"/>
          <w:sz w:val="18"/>
          <w:szCs w:val="18"/>
        </w:rPr>
        <w:t xml:space="preserve">extends </w:t>
      </w:r>
      <w:proofErr w:type="spellStart"/>
      <w:r>
        <w:rPr>
          <w:color w:val="000000"/>
          <w:sz w:val="18"/>
          <w:szCs w:val="18"/>
        </w:rPr>
        <w:t>RecyclerView.ViewHolder</w:t>
      </w:r>
      <w:proofErr w:type="spellEnd"/>
      <w:r>
        <w:rPr>
          <w:color w:val="000000"/>
          <w:sz w:val="18"/>
          <w:szCs w:val="18"/>
        </w:rPr>
        <w:t>{</w:t>
      </w:r>
      <w:r>
        <w:rPr>
          <w:color w:val="000000"/>
          <w:sz w:val="18"/>
          <w:szCs w:val="18"/>
        </w:rPr>
        <w:br/>
      </w:r>
      <w:r>
        <w:rPr>
          <w:color w:val="000000"/>
          <w:sz w:val="18"/>
          <w:szCs w:val="18"/>
        </w:rPr>
        <w:br/>
        <w:t xml:space="preserve">        </w:t>
      </w:r>
      <w:proofErr w:type="spellStart"/>
      <w:r>
        <w:rPr>
          <w:color w:val="000000"/>
          <w:sz w:val="18"/>
          <w:szCs w:val="18"/>
        </w:rPr>
        <w:t>ImageView</w:t>
      </w:r>
      <w:proofErr w:type="spellEnd"/>
      <w:r>
        <w:rPr>
          <w:color w:val="000000"/>
          <w:sz w:val="18"/>
          <w:szCs w:val="18"/>
        </w:rPr>
        <w:t xml:space="preserve"> </w:t>
      </w:r>
      <w:proofErr w:type="spellStart"/>
      <w:r>
        <w:rPr>
          <w:b/>
          <w:bCs/>
          <w:color w:val="660E7A"/>
          <w:sz w:val="18"/>
          <w:szCs w:val="18"/>
        </w:rPr>
        <w:t>imageView</w:t>
      </w:r>
      <w:proofErr w:type="spellEnd"/>
      <w:r>
        <w:rPr>
          <w:color w:val="000000"/>
          <w:sz w:val="18"/>
          <w:szCs w:val="18"/>
        </w:rPr>
        <w:t>;</w:t>
      </w:r>
      <w:r>
        <w:rPr>
          <w:color w:val="000000"/>
          <w:sz w:val="18"/>
          <w:szCs w:val="18"/>
        </w:rPr>
        <w:br/>
        <w:t xml:space="preserve">        </w:t>
      </w:r>
      <w:proofErr w:type="spellStart"/>
      <w:r>
        <w:rPr>
          <w:color w:val="000000"/>
          <w:sz w:val="18"/>
          <w:szCs w:val="18"/>
        </w:rPr>
        <w:t>TextView</w:t>
      </w:r>
      <w:proofErr w:type="spellEnd"/>
      <w:r>
        <w:rPr>
          <w:color w:val="000000"/>
          <w:sz w:val="18"/>
          <w:szCs w:val="18"/>
        </w:rPr>
        <w:t xml:space="preserve"> </w:t>
      </w:r>
      <w:proofErr w:type="spellStart"/>
      <w:r>
        <w:rPr>
          <w:b/>
          <w:bCs/>
          <w:color w:val="660E7A"/>
          <w:sz w:val="18"/>
          <w:szCs w:val="18"/>
        </w:rPr>
        <w:t>textView</w:t>
      </w:r>
      <w:proofErr w:type="spellEnd"/>
      <w:r>
        <w:rPr>
          <w:color w:val="000000"/>
          <w:sz w:val="18"/>
          <w:szCs w:val="18"/>
        </w:rPr>
        <w:t>;</w:t>
      </w:r>
      <w:r>
        <w:rPr>
          <w:color w:val="000000"/>
          <w:sz w:val="18"/>
          <w:szCs w:val="18"/>
        </w:rPr>
        <w:br/>
      </w:r>
      <w:r>
        <w:rPr>
          <w:color w:val="000000"/>
          <w:sz w:val="18"/>
          <w:szCs w:val="18"/>
        </w:rPr>
        <w:br/>
        <w:t xml:space="preserve">        </w:t>
      </w:r>
      <w:r>
        <w:rPr>
          <w:b/>
          <w:bCs/>
          <w:color w:val="000080"/>
          <w:sz w:val="18"/>
          <w:szCs w:val="18"/>
        </w:rPr>
        <w:t xml:space="preserve">public </w:t>
      </w:r>
      <w:proofErr w:type="spellStart"/>
      <w:r>
        <w:rPr>
          <w:color w:val="000000"/>
          <w:sz w:val="18"/>
          <w:szCs w:val="18"/>
        </w:rPr>
        <w:t>ViewHolder</w:t>
      </w:r>
      <w:proofErr w:type="spellEnd"/>
      <w:r>
        <w:rPr>
          <w:color w:val="000000"/>
          <w:sz w:val="18"/>
          <w:szCs w:val="18"/>
        </w:rPr>
        <w:t>(</w:t>
      </w:r>
      <w:r>
        <w:rPr>
          <w:color w:val="808000"/>
          <w:sz w:val="18"/>
          <w:szCs w:val="18"/>
        </w:rPr>
        <w:t xml:space="preserve">@NonNull </w:t>
      </w:r>
      <w:r>
        <w:rPr>
          <w:color w:val="000000"/>
          <w:sz w:val="18"/>
          <w:szCs w:val="18"/>
        </w:rPr>
        <w:t xml:space="preserve">View </w:t>
      </w:r>
      <w:proofErr w:type="spellStart"/>
      <w:r>
        <w:rPr>
          <w:color w:val="000000"/>
          <w:sz w:val="18"/>
          <w:szCs w:val="18"/>
        </w:rPr>
        <w:t>itemView</w:t>
      </w:r>
      <w:proofErr w:type="spellEnd"/>
      <w:r>
        <w:rPr>
          <w:color w:val="000000"/>
          <w:sz w:val="18"/>
          <w:szCs w:val="18"/>
        </w:rPr>
        <w:t>) {</w:t>
      </w:r>
      <w:r>
        <w:rPr>
          <w:color w:val="000000"/>
          <w:sz w:val="18"/>
          <w:szCs w:val="18"/>
        </w:rPr>
        <w:br/>
        <w:t xml:space="preserve">            </w:t>
      </w:r>
      <w:r>
        <w:rPr>
          <w:b/>
          <w:bCs/>
          <w:color w:val="000080"/>
          <w:sz w:val="18"/>
          <w:szCs w:val="18"/>
        </w:rPr>
        <w:t>super</w:t>
      </w:r>
      <w:r>
        <w:rPr>
          <w:color w:val="000000"/>
          <w:sz w:val="18"/>
          <w:szCs w:val="18"/>
        </w:rPr>
        <w:t>(</w:t>
      </w:r>
      <w:proofErr w:type="spellStart"/>
      <w:r>
        <w:rPr>
          <w:color w:val="000000"/>
          <w:sz w:val="18"/>
          <w:szCs w:val="18"/>
        </w:rPr>
        <w:t>itemView</w:t>
      </w:r>
      <w:proofErr w:type="spellEnd"/>
      <w:r>
        <w:rPr>
          <w:color w:val="000000"/>
          <w:sz w:val="18"/>
          <w:szCs w:val="18"/>
        </w:rPr>
        <w:t>);</w:t>
      </w:r>
      <w:r>
        <w:rPr>
          <w:color w:val="000000"/>
          <w:sz w:val="18"/>
          <w:szCs w:val="18"/>
        </w:rPr>
        <w:br/>
      </w:r>
      <w:r>
        <w:rPr>
          <w:color w:val="000000"/>
          <w:sz w:val="18"/>
          <w:szCs w:val="18"/>
        </w:rPr>
        <w:br/>
        <w:t xml:space="preserve">            </w:t>
      </w:r>
      <w:proofErr w:type="spellStart"/>
      <w:r>
        <w:rPr>
          <w:b/>
          <w:bCs/>
          <w:color w:val="660E7A"/>
          <w:sz w:val="18"/>
          <w:szCs w:val="18"/>
        </w:rPr>
        <w:t>imageView</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imageview</w:t>
      </w:r>
      <w:proofErr w:type="spellEnd"/>
      <w:r>
        <w:rPr>
          <w:color w:val="000000"/>
          <w:sz w:val="18"/>
          <w:szCs w:val="18"/>
        </w:rPr>
        <w:t>);</w:t>
      </w:r>
      <w:r>
        <w:rPr>
          <w:color w:val="000000"/>
          <w:sz w:val="18"/>
          <w:szCs w:val="18"/>
        </w:rPr>
        <w:br/>
        <w:t xml:space="preserve">            </w:t>
      </w:r>
      <w:proofErr w:type="spellStart"/>
      <w:r>
        <w:rPr>
          <w:b/>
          <w:bCs/>
          <w:color w:val="660E7A"/>
          <w:sz w:val="18"/>
          <w:szCs w:val="18"/>
        </w:rPr>
        <w:t>textView</w:t>
      </w:r>
      <w:proofErr w:type="spellEnd"/>
      <w:r>
        <w:rPr>
          <w:b/>
          <w:bCs/>
          <w:color w:val="660E7A"/>
          <w:sz w:val="18"/>
          <w:szCs w:val="18"/>
        </w:rPr>
        <w:t xml:space="preserve"> </w:t>
      </w:r>
      <w:r>
        <w:rPr>
          <w:color w:val="000000"/>
          <w:sz w:val="18"/>
          <w:szCs w:val="18"/>
        </w:rPr>
        <w:t xml:space="preserve">= </w:t>
      </w:r>
      <w:proofErr w:type="spellStart"/>
      <w:r>
        <w:rPr>
          <w:color w:val="000000"/>
          <w:sz w:val="18"/>
          <w:szCs w:val="18"/>
        </w:rPr>
        <w:t>itemView.findViewById</w:t>
      </w:r>
      <w:proofErr w:type="spellEnd"/>
      <w:r>
        <w:rPr>
          <w:color w:val="000000"/>
          <w:sz w:val="18"/>
          <w:szCs w:val="18"/>
        </w:rPr>
        <w:t>(</w:t>
      </w:r>
      <w:proofErr w:type="spellStart"/>
      <w:r>
        <w:rPr>
          <w:color w:val="000000"/>
          <w:sz w:val="18"/>
          <w:szCs w:val="18"/>
        </w:rPr>
        <w:t>R.id.</w:t>
      </w:r>
      <w:r>
        <w:rPr>
          <w:b/>
          <w:bCs/>
          <w:i/>
          <w:iCs/>
          <w:color w:val="660E7A"/>
          <w:sz w:val="18"/>
          <w:szCs w:val="18"/>
        </w:rPr>
        <w:t>text</w:t>
      </w:r>
      <w:proofErr w:type="spellEnd"/>
      <w:r>
        <w:rPr>
          <w:color w:val="000000"/>
          <w:sz w:val="18"/>
          <w:szCs w:val="18"/>
        </w:rPr>
        <w:t>);</w:t>
      </w:r>
      <w:r>
        <w:rPr>
          <w:color w:val="000000"/>
          <w:sz w:val="18"/>
          <w:szCs w:val="18"/>
        </w:rPr>
        <w:br/>
        <w:t xml:space="preserve">        }</w:t>
      </w:r>
      <w:r>
        <w:rPr>
          <w:color w:val="000000"/>
          <w:sz w:val="18"/>
          <w:szCs w:val="18"/>
        </w:rPr>
        <w:br/>
        <w:t xml:space="preserve">    }</w:t>
      </w:r>
      <w:r>
        <w:rPr>
          <w:color w:val="000000"/>
          <w:sz w:val="18"/>
          <w:szCs w:val="18"/>
        </w:rPr>
        <w:br/>
        <w:t>}</w:t>
      </w:r>
    </w:p>
    <w:p w14:paraId="05051FD1" w14:textId="77777777" w:rsidR="00C766F9" w:rsidRPr="00C766F9" w:rsidRDefault="00C766F9" w:rsidP="00C766F9">
      <w:pPr>
        <w:pStyle w:val="ListParagraph"/>
        <w:tabs>
          <w:tab w:val="left" w:pos="630"/>
        </w:tabs>
        <w:spacing w:after="0" w:line="240" w:lineRule="auto"/>
        <w:ind w:left="630"/>
        <w:rPr>
          <w:rFonts w:eastAsia="Times New Roman" w:cstheme="minorHAnsi"/>
          <w:b/>
          <w:bCs/>
          <w:sz w:val="32"/>
          <w:szCs w:val="32"/>
        </w:rPr>
      </w:pPr>
    </w:p>
    <w:p w14:paraId="36DC67AD" w14:textId="5A7A5975" w:rsidR="00B174AE" w:rsidRDefault="00B174AE" w:rsidP="00B174AE">
      <w:pPr>
        <w:pStyle w:val="ListParagraph"/>
        <w:numPr>
          <w:ilvl w:val="0"/>
          <w:numId w:val="2"/>
        </w:numPr>
        <w:tabs>
          <w:tab w:val="left" w:pos="630"/>
        </w:tabs>
        <w:spacing w:after="0" w:line="240" w:lineRule="auto"/>
        <w:ind w:left="630" w:hanging="540"/>
        <w:rPr>
          <w:rFonts w:eastAsia="Times New Roman" w:cstheme="minorHAnsi"/>
          <w:b/>
          <w:bCs/>
          <w:sz w:val="32"/>
          <w:szCs w:val="32"/>
        </w:rPr>
      </w:pPr>
    </w:p>
    <w:p w14:paraId="124BF8AE" w14:textId="641A1FFE" w:rsidR="00E07A28" w:rsidRDefault="00E07A28" w:rsidP="00E07A28">
      <w:pPr>
        <w:pStyle w:val="ListParagraph"/>
        <w:numPr>
          <w:ilvl w:val="1"/>
          <w:numId w:val="2"/>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Limitation of the System:</w:t>
      </w:r>
    </w:p>
    <w:p w14:paraId="594A3E6B" w14:textId="77777777" w:rsidR="00E07A28" w:rsidRDefault="00E07A28" w:rsidP="00E07A28">
      <w:pPr>
        <w:pStyle w:val="ListParagraph"/>
        <w:tabs>
          <w:tab w:val="left" w:pos="630"/>
        </w:tabs>
        <w:spacing w:after="0" w:line="240" w:lineRule="auto"/>
        <w:ind w:left="1800"/>
        <w:rPr>
          <w:rFonts w:eastAsia="Times New Roman" w:cstheme="minorHAnsi"/>
          <w:b/>
          <w:bCs/>
          <w:sz w:val="32"/>
          <w:szCs w:val="32"/>
        </w:rPr>
      </w:pPr>
    </w:p>
    <w:p w14:paraId="1E463451" w14:textId="3E90E454" w:rsidR="00E07A28" w:rsidRDefault="00E07A28" w:rsidP="00E07A28">
      <w:pPr>
        <w:pStyle w:val="ListParagraph"/>
        <w:numPr>
          <w:ilvl w:val="1"/>
          <w:numId w:val="2"/>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Future Work:</w:t>
      </w:r>
    </w:p>
    <w:p w14:paraId="57943C69" w14:textId="6BA97D74" w:rsidR="00E07A28" w:rsidRDefault="00E07A28" w:rsidP="00E07A28">
      <w:pPr>
        <w:pStyle w:val="ListParagraph"/>
        <w:tabs>
          <w:tab w:val="left" w:pos="630"/>
        </w:tabs>
        <w:spacing w:after="0" w:line="240" w:lineRule="auto"/>
        <w:ind w:left="1800"/>
        <w:jc w:val="both"/>
      </w:pPr>
      <w:r>
        <w:t xml:space="preserve">In future our “DECORUM” dataset and scope will be scalable. The user might not only be able to try out different interior designing </w:t>
      </w:r>
      <w:proofErr w:type="gramStart"/>
      <w:r>
        <w:t>products</w:t>
      </w:r>
      <w:proofErr w:type="gramEnd"/>
      <w:r>
        <w:t xml:space="preserve"> but they can also try out this application by trying on other e-commerce products too like clothing, electronic items, watches etc. It can also be used in various industries like in auto mobile, medical science etc. New technology may come into existence in future that will help in developing 3D models automatically.</w:t>
      </w:r>
    </w:p>
    <w:p w14:paraId="603ECBB7" w14:textId="77777777" w:rsidR="00E07A28" w:rsidRDefault="00E07A28" w:rsidP="00E07A28">
      <w:pPr>
        <w:pStyle w:val="ListParagraph"/>
        <w:tabs>
          <w:tab w:val="left" w:pos="630"/>
        </w:tabs>
        <w:spacing w:after="0" w:line="240" w:lineRule="auto"/>
        <w:ind w:left="1800"/>
        <w:jc w:val="both"/>
        <w:rPr>
          <w:rFonts w:eastAsia="Times New Roman" w:cstheme="minorHAnsi"/>
          <w:b/>
          <w:bCs/>
          <w:sz w:val="32"/>
          <w:szCs w:val="32"/>
        </w:rPr>
      </w:pPr>
    </w:p>
    <w:p w14:paraId="68F649A5" w14:textId="10498556" w:rsidR="00E07A28" w:rsidRPr="00EE1312" w:rsidRDefault="00E07A28" w:rsidP="00E07A28">
      <w:pPr>
        <w:pStyle w:val="ListParagraph"/>
        <w:numPr>
          <w:ilvl w:val="1"/>
          <w:numId w:val="2"/>
        </w:numPr>
        <w:tabs>
          <w:tab w:val="left" w:pos="630"/>
        </w:tabs>
        <w:spacing w:after="0" w:line="240" w:lineRule="auto"/>
        <w:rPr>
          <w:rFonts w:eastAsia="Times New Roman" w:cstheme="minorHAnsi"/>
          <w:b/>
          <w:bCs/>
          <w:sz w:val="32"/>
          <w:szCs w:val="32"/>
        </w:rPr>
      </w:pPr>
      <w:r>
        <w:rPr>
          <w:rFonts w:eastAsia="Times New Roman" w:cstheme="minorHAnsi"/>
          <w:b/>
          <w:bCs/>
          <w:sz w:val="32"/>
          <w:szCs w:val="32"/>
        </w:rPr>
        <w:t>Conclusion:</w:t>
      </w:r>
    </w:p>
    <w:sectPr w:rsidR="00E07A28" w:rsidRPr="00EE13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E097CA" w14:textId="77777777" w:rsidR="00075C3B" w:rsidRDefault="00075C3B" w:rsidP="00282614">
      <w:pPr>
        <w:spacing w:after="0" w:line="240" w:lineRule="auto"/>
      </w:pPr>
      <w:r>
        <w:separator/>
      </w:r>
    </w:p>
  </w:endnote>
  <w:endnote w:type="continuationSeparator" w:id="0">
    <w:p w14:paraId="4616613E" w14:textId="77777777" w:rsidR="00075C3B" w:rsidRDefault="00075C3B" w:rsidP="0028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9D836" w14:textId="77777777" w:rsidR="00075C3B" w:rsidRDefault="00075C3B" w:rsidP="00282614">
      <w:pPr>
        <w:spacing w:after="0" w:line="240" w:lineRule="auto"/>
      </w:pPr>
      <w:r>
        <w:separator/>
      </w:r>
    </w:p>
  </w:footnote>
  <w:footnote w:type="continuationSeparator" w:id="0">
    <w:p w14:paraId="61836160" w14:textId="77777777" w:rsidR="00075C3B" w:rsidRDefault="00075C3B" w:rsidP="0028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1ECF"/>
    <w:multiLevelType w:val="hybridMultilevel"/>
    <w:tmpl w:val="06F8CD28"/>
    <w:lvl w:ilvl="0" w:tplc="0409000F">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B5F66"/>
    <w:multiLevelType w:val="multilevel"/>
    <w:tmpl w:val="3594D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160BAA"/>
    <w:multiLevelType w:val="multilevel"/>
    <w:tmpl w:val="F1BC3B08"/>
    <w:lvl w:ilvl="0">
      <w:start w:val="1"/>
      <w:numFmt w:val="decimal"/>
      <w:lvlText w:val="%1."/>
      <w:lvlJc w:val="left"/>
      <w:pPr>
        <w:ind w:left="360" w:hanging="360"/>
      </w:pPr>
      <w:rPr>
        <w:rFonts w:hint="default"/>
        <w:b/>
        <w:sz w:val="32"/>
      </w:rPr>
    </w:lvl>
    <w:lvl w:ilvl="1">
      <w:start w:val="1"/>
      <w:numFmt w:val="lowerLetter"/>
      <w:lvlText w:val="%2)"/>
      <w:lvlJc w:val="left"/>
      <w:pPr>
        <w:ind w:left="792" w:hanging="432"/>
      </w:pPr>
      <w:rPr>
        <w:rFonts w:hint="default"/>
        <w:sz w:val="28"/>
      </w:rPr>
    </w:lvl>
    <w:lvl w:ilvl="2">
      <w:start w:val="1"/>
      <w:numFmt w:val="decimal"/>
      <w:lvlText w:val="%1.%2.%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1D2244"/>
    <w:multiLevelType w:val="hybridMultilevel"/>
    <w:tmpl w:val="B27E1D3E"/>
    <w:lvl w:ilvl="0" w:tplc="7C8A2C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C42C0"/>
    <w:multiLevelType w:val="multilevel"/>
    <w:tmpl w:val="EB5606B4"/>
    <w:lvl w:ilvl="0">
      <w:start w:val="5"/>
      <w:numFmt w:val="decimal"/>
      <w:lvlText w:val="%1"/>
      <w:lvlJc w:val="left"/>
      <w:pPr>
        <w:ind w:left="375" w:hanging="375"/>
      </w:pPr>
      <w:rPr>
        <w:rFonts w:hint="default"/>
        <w:b/>
        <w:sz w:val="28"/>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3FD7707"/>
    <w:multiLevelType w:val="hybridMultilevel"/>
    <w:tmpl w:val="CDC819CE"/>
    <w:lvl w:ilvl="0" w:tplc="5BC29D92">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C9407F"/>
    <w:multiLevelType w:val="hybridMultilevel"/>
    <w:tmpl w:val="36A4A9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155557B"/>
    <w:multiLevelType w:val="hybridMultilevel"/>
    <w:tmpl w:val="318C48F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388A3640"/>
    <w:multiLevelType w:val="hybridMultilevel"/>
    <w:tmpl w:val="AFD63BC4"/>
    <w:lvl w:ilvl="0" w:tplc="47AAB64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1243C7"/>
    <w:multiLevelType w:val="hybridMultilevel"/>
    <w:tmpl w:val="0D2CA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112652"/>
    <w:multiLevelType w:val="multilevel"/>
    <w:tmpl w:val="93221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F0E84"/>
    <w:multiLevelType w:val="hybridMultilevel"/>
    <w:tmpl w:val="0EEA9962"/>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12" w15:restartNumberingAfterBreak="0">
    <w:nsid w:val="55DD36F4"/>
    <w:multiLevelType w:val="hybridMultilevel"/>
    <w:tmpl w:val="57FE03BC"/>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64B96A36"/>
    <w:multiLevelType w:val="multilevel"/>
    <w:tmpl w:val="CC1A9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BDC1794"/>
    <w:multiLevelType w:val="multilevel"/>
    <w:tmpl w:val="9964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581AB7"/>
    <w:multiLevelType w:val="multilevel"/>
    <w:tmpl w:val="060C6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633CB1"/>
    <w:multiLevelType w:val="multilevel"/>
    <w:tmpl w:val="F55C924C"/>
    <w:lvl w:ilvl="0">
      <w:start w:val="1"/>
      <w:numFmt w:val="decimal"/>
      <w:lvlText w:val="%1."/>
      <w:lvlJc w:val="left"/>
      <w:pPr>
        <w:ind w:left="1440" w:hanging="360"/>
      </w:pPr>
      <w:rPr>
        <w:rFonts w:asciiTheme="minorHAnsi" w:hAnsiTheme="minorHAnsi" w:cstheme="minorHAnsi" w:hint="default"/>
        <w:sz w:val="36"/>
        <w:szCs w:val="36"/>
      </w:rPr>
    </w:lvl>
    <w:lvl w:ilvl="1">
      <w:start w:val="1"/>
      <w:numFmt w:val="decimal"/>
      <w:isLgl/>
      <w:lvlText w:val="%1.%2"/>
      <w:lvlJc w:val="left"/>
      <w:pPr>
        <w:ind w:left="1800" w:hanging="720"/>
      </w:pPr>
      <w:rPr>
        <w:rFonts w:hint="default"/>
        <w:sz w:val="32"/>
        <w:szCs w:val="32"/>
      </w:rPr>
    </w:lvl>
    <w:lvl w:ilvl="2">
      <w:start w:val="1"/>
      <w:numFmt w:val="decimal"/>
      <w:isLgl/>
      <w:lvlText w:val="%1.%2.%3"/>
      <w:lvlJc w:val="left"/>
      <w:pPr>
        <w:ind w:left="216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880" w:hanging="1800"/>
      </w:pPr>
      <w:rPr>
        <w:rFonts w:hint="default"/>
      </w:rPr>
    </w:lvl>
    <w:lvl w:ilvl="6">
      <w:start w:val="1"/>
      <w:numFmt w:val="decimal"/>
      <w:isLgl/>
      <w:lvlText w:val="%1.%2.%3.%4.%5.%6.%7"/>
      <w:lvlJc w:val="left"/>
      <w:pPr>
        <w:ind w:left="3240" w:hanging="216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600" w:hanging="2520"/>
      </w:pPr>
      <w:rPr>
        <w:rFonts w:hint="default"/>
      </w:rPr>
    </w:lvl>
  </w:abstractNum>
  <w:abstractNum w:abstractNumId="17" w15:restartNumberingAfterBreak="0">
    <w:nsid w:val="75383387"/>
    <w:multiLevelType w:val="multilevel"/>
    <w:tmpl w:val="1FDE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FA16AC"/>
    <w:multiLevelType w:val="hybridMultilevel"/>
    <w:tmpl w:val="BF76A434"/>
    <w:lvl w:ilvl="0" w:tplc="D32E1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8430366"/>
    <w:multiLevelType w:val="hybridMultilevel"/>
    <w:tmpl w:val="44C47DB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16"/>
  </w:num>
  <w:num w:numId="3">
    <w:abstractNumId w:val="12"/>
  </w:num>
  <w:num w:numId="4">
    <w:abstractNumId w:val="6"/>
  </w:num>
  <w:num w:numId="5">
    <w:abstractNumId w:val="7"/>
  </w:num>
  <w:num w:numId="6">
    <w:abstractNumId w:val="3"/>
  </w:num>
  <w:num w:numId="7">
    <w:abstractNumId w:val="2"/>
  </w:num>
  <w:num w:numId="8">
    <w:abstractNumId w:val="4"/>
  </w:num>
  <w:num w:numId="9">
    <w:abstractNumId w:val="0"/>
  </w:num>
  <w:num w:numId="10">
    <w:abstractNumId w:val="5"/>
  </w:num>
  <w:num w:numId="11">
    <w:abstractNumId w:val="11"/>
  </w:num>
  <w:num w:numId="12">
    <w:abstractNumId w:val="17"/>
  </w:num>
  <w:num w:numId="13">
    <w:abstractNumId w:val="18"/>
  </w:num>
  <w:num w:numId="14">
    <w:abstractNumId w:val="14"/>
  </w:num>
  <w:num w:numId="15">
    <w:abstractNumId w:val="13"/>
  </w:num>
  <w:num w:numId="16">
    <w:abstractNumId w:val="1"/>
  </w:num>
  <w:num w:numId="17">
    <w:abstractNumId w:val="8"/>
  </w:num>
  <w:num w:numId="18">
    <w:abstractNumId w:val="15"/>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45464"/>
    <w:rsid w:val="000114A9"/>
    <w:rsid w:val="00057CC1"/>
    <w:rsid w:val="00075C3B"/>
    <w:rsid w:val="00147628"/>
    <w:rsid w:val="001B14C4"/>
    <w:rsid w:val="00245464"/>
    <w:rsid w:val="00282614"/>
    <w:rsid w:val="0039634B"/>
    <w:rsid w:val="00475555"/>
    <w:rsid w:val="004B7C52"/>
    <w:rsid w:val="00521BCD"/>
    <w:rsid w:val="00594CDD"/>
    <w:rsid w:val="00666D07"/>
    <w:rsid w:val="00783C86"/>
    <w:rsid w:val="00830944"/>
    <w:rsid w:val="008C34EB"/>
    <w:rsid w:val="009142F6"/>
    <w:rsid w:val="0095209C"/>
    <w:rsid w:val="00A417EC"/>
    <w:rsid w:val="00B174AE"/>
    <w:rsid w:val="00B81A49"/>
    <w:rsid w:val="00C14EFE"/>
    <w:rsid w:val="00C766F9"/>
    <w:rsid w:val="00D76B3D"/>
    <w:rsid w:val="00D92663"/>
    <w:rsid w:val="00E07A28"/>
    <w:rsid w:val="00EC4017"/>
    <w:rsid w:val="00EE1312"/>
    <w:rsid w:val="00F53757"/>
    <w:rsid w:val="00F856D0"/>
    <w:rsid w:val="00FB5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C5A1"/>
  <w15:chartTrackingRefBased/>
  <w15:docId w15:val="{39395374-4109-4CEC-B267-65A767F4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464"/>
  </w:style>
  <w:style w:type="paragraph" w:styleId="Heading3">
    <w:name w:val="heading 3"/>
    <w:basedOn w:val="Normal"/>
    <w:next w:val="Normal"/>
    <w:link w:val="Heading3Char"/>
    <w:uiPriority w:val="9"/>
    <w:unhideWhenUsed/>
    <w:qFormat/>
    <w:rsid w:val="0083094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3094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30944"/>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3094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3094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3094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3094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Reference">
    <w:name w:val="Intense Reference"/>
    <w:basedOn w:val="DefaultParagraphFont"/>
    <w:uiPriority w:val="32"/>
    <w:qFormat/>
    <w:rsid w:val="00245464"/>
    <w:rPr>
      <w:b/>
      <w:bCs/>
      <w:smallCaps/>
      <w:color w:val="4F81BD" w:themeColor="accent1"/>
      <w:spacing w:val="5"/>
    </w:rPr>
  </w:style>
  <w:style w:type="paragraph" w:styleId="ListParagraph">
    <w:name w:val="List Paragraph"/>
    <w:basedOn w:val="Normal"/>
    <w:uiPriority w:val="34"/>
    <w:qFormat/>
    <w:rsid w:val="00245464"/>
    <w:pPr>
      <w:ind w:left="720"/>
      <w:contextualSpacing/>
    </w:pPr>
  </w:style>
  <w:style w:type="character" w:customStyle="1" w:styleId="nje5zd">
    <w:name w:val="nje5zd"/>
    <w:basedOn w:val="DefaultParagraphFont"/>
    <w:rsid w:val="00245464"/>
  </w:style>
  <w:style w:type="character" w:styleId="Hyperlink">
    <w:name w:val="Hyperlink"/>
    <w:basedOn w:val="DefaultParagraphFont"/>
    <w:uiPriority w:val="99"/>
    <w:semiHidden/>
    <w:unhideWhenUsed/>
    <w:rsid w:val="00245464"/>
    <w:rPr>
      <w:color w:val="0000FF"/>
      <w:u w:val="single"/>
    </w:rPr>
  </w:style>
  <w:style w:type="paragraph" w:styleId="Header">
    <w:name w:val="header"/>
    <w:basedOn w:val="Normal"/>
    <w:link w:val="HeaderChar"/>
    <w:uiPriority w:val="99"/>
    <w:unhideWhenUsed/>
    <w:rsid w:val="00282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614"/>
  </w:style>
  <w:style w:type="paragraph" w:styleId="Footer">
    <w:name w:val="footer"/>
    <w:basedOn w:val="Normal"/>
    <w:link w:val="FooterChar"/>
    <w:uiPriority w:val="99"/>
    <w:unhideWhenUsed/>
    <w:rsid w:val="00282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614"/>
  </w:style>
  <w:style w:type="table" w:styleId="TableGrid">
    <w:name w:val="Table Grid"/>
    <w:basedOn w:val="TableNormal"/>
    <w:uiPriority w:val="59"/>
    <w:unhideWhenUsed/>
    <w:rsid w:val="00D7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rsid w:val="009142F6"/>
    <w:pPr>
      <w:spacing w:after="0" w:line="240" w:lineRule="auto"/>
    </w:pPr>
    <w:rPr>
      <w:rFonts w:ascii="Arial" w:eastAsia="Times New Roman" w:hAnsi="Arial" w:cs="Times New Roman"/>
      <w:b/>
      <w:i/>
      <w:sz w:val="28"/>
      <w:szCs w:val="24"/>
    </w:rPr>
  </w:style>
  <w:style w:type="paragraph" w:customStyle="1" w:styleId="H2">
    <w:name w:val="H2"/>
    <w:basedOn w:val="Normal"/>
    <w:rsid w:val="009142F6"/>
    <w:pPr>
      <w:spacing w:after="0" w:line="240" w:lineRule="auto"/>
    </w:pPr>
    <w:rPr>
      <w:rFonts w:ascii="Times New Roman" w:eastAsia="Times New Roman" w:hAnsi="Times New Roman" w:cs="Times New Roman"/>
      <w:b/>
      <w:i/>
      <w:sz w:val="28"/>
      <w:szCs w:val="24"/>
    </w:rPr>
  </w:style>
  <w:style w:type="character" w:customStyle="1" w:styleId="Heading3Char">
    <w:name w:val="Heading 3 Char"/>
    <w:basedOn w:val="DefaultParagraphFont"/>
    <w:link w:val="Heading3"/>
    <w:uiPriority w:val="9"/>
    <w:rsid w:val="00830944"/>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30944"/>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30944"/>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3094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30944"/>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3094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30944"/>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rsid w:val="00C766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754</TotalTime>
  <Pages>20</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SAMANA BATOOL</dc:creator>
  <cp:keywords/>
  <dc:description/>
  <cp:lastModifiedBy>SAMANA BATOOL</cp:lastModifiedBy>
  <cp:revision>4</cp:revision>
  <dcterms:created xsi:type="dcterms:W3CDTF">2021-01-15T22:45:00Z</dcterms:created>
  <dcterms:modified xsi:type="dcterms:W3CDTF">2021-05-24T17:51:00Z</dcterms:modified>
</cp:coreProperties>
</file>